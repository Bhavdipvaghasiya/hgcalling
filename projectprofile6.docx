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92B0" w14:textId="77777777" w:rsidR="0029756F" w:rsidRDefault="00EE184F">
      <w:pPr>
        <w:spacing w:line="14" w:lineRule="auto"/>
        <w:rPr>
          <w:sz w:val="20"/>
          <w:szCs w:val="20"/>
        </w:rPr>
      </w:pPr>
      <w:r>
        <w:rPr>
          <w:sz w:val="20"/>
          <w:szCs w:val="20"/>
        </w:rPr>
        <w:t xml:space="preserve"> ––––</w:t>
      </w:r>
    </w:p>
    <w:p w14:paraId="211A5A42" w14:textId="77777777" w:rsidR="0029756F" w:rsidRDefault="00EE184F">
      <w:pPr>
        <w:pStyle w:val="Heading1"/>
        <w:keepNext w:val="0"/>
        <w:keepLines w:val="0"/>
        <w:ind w:left="1302" w:right="1815"/>
        <w:jc w:val="center"/>
        <w:rPr>
          <w:sz w:val="32"/>
          <w:szCs w:val="32"/>
        </w:rPr>
      </w:pPr>
      <w:r>
        <w:rPr>
          <w:rFonts w:ascii="Times New Roman" w:eastAsia="Times New Roman" w:hAnsi="Times New Roman" w:cs="Times New Roman"/>
          <w:color w:val="auto"/>
          <w:sz w:val="32"/>
          <w:szCs w:val="32"/>
          <w:u w:val="single"/>
        </w:rPr>
        <w:t>INDEX</w:t>
      </w:r>
    </w:p>
    <w:p w14:paraId="0B05542C" w14:textId="77777777" w:rsidR="0029756F" w:rsidRDefault="00EE184F">
      <w:pPr>
        <w:spacing w:before="10" w:after="1"/>
        <w:rPr>
          <w:sz w:val="29"/>
          <w:szCs w:val="29"/>
        </w:rPr>
      </w:pPr>
      <w:r>
        <w:rPr>
          <w:b/>
          <w:bCs/>
          <w:sz w:val="29"/>
          <w:szCs w:val="29"/>
        </w:rPr>
        <w:t> </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351"/>
        <w:gridCol w:w="4463"/>
        <w:gridCol w:w="64"/>
      </w:tblGrid>
      <w:tr w:rsidR="0029756F" w14:paraId="3C8B402B" w14:textId="77777777" w:rsidTr="00EA5DE4">
        <w:trPr>
          <w:trHeight w:val="681"/>
        </w:trPr>
        <w:tc>
          <w:tcPr>
            <w:tcW w:w="2351" w:type="dxa"/>
            <w:tcBorders>
              <w:bottom w:val="single" w:sz="4" w:space="0" w:color="000000"/>
              <w:right w:val="single" w:sz="4" w:space="0" w:color="000000"/>
            </w:tcBorders>
            <w:tcMar>
              <w:top w:w="22" w:type="dxa"/>
              <w:left w:w="22" w:type="dxa"/>
              <w:bottom w:w="22" w:type="dxa"/>
              <w:right w:w="22" w:type="dxa"/>
            </w:tcMar>
            <w:hideMark/>
          </w:tcPr>
          <w:p w14:paraId="667AC651" w14:textId="77777777" w:rsidR="0029756F" w:rsidRDefault="00EE184F" w:rsidP="00EA5DE4">
            <w:pPr>
              <w:spacing w:before="96"/>
              <w:ind w:left="386" w:right="375"/>
              <w:jc w:val="center"/>
              <w:rPr>
                <w:sz w:val="28"/>
                <w:szCs w:val="28"/>
              </w:rPr>
            </w:pPr>
            <w:r>
              <w:rPr>
                <w:b/>
                <w:bCs/>
                <w:sz w:val="28"/>
                <w:szCs w:val="28"/>
              </w:rPr>
              <w:t>No.</w:t>
            </w:r>
          </w:p>
        </w:tc>
        <w:tc>
          <w:tcPr>
            <w:tcW w:w="4463" w:type="dxa"/>
            <w:tcBorders>
              <w:left w:val="single" w:sz="4" w:space="0" w:color="000000"/>
              <w:bottom w:val="single" w:sz="4" w:space="0" w:color="000000"/>
              <w:right w:val="single" w:sz="4" w:space="0" w:color="000000"/>
            </w:tcBorders>
            <w:tcMar>
              <w:top w:w="22" w:type="dxa"/>
              <w:left w:w="22" w:type="dxa"/>
              <w:bottom w:w="22" w:type="dxa"/>
              <w:right w:w="22" w:type="dxa"/>
            </w:tcMar>
            <w:hideMark/>
          </w:tcPr>
          <w:p w14:paraId="0F170352" w14:textId="77777777" w:rsidR="0029756F" w:rsidRDefault="00EE184F" w:rsidP="00EA5DE4">
            <w:pPr>
              <w:spacing w:before="96"/>
              <w:ind w:left="1435"/>
              <w:rPr>
                <w:sz w:val="28"/>
                <w:szCs w:val="28"/>
              </w:rPr>
            </w:pPr>
            <w:r>
              <w:rPr>
                <w:b/>
                <w:bCs/>
                <w:sz w:val="28"/>
                <w:szCs w:val="28"/>
              </w:rPr>
              <w:t>Particulars</w:t>
            </w:r>
          </w:p>
        </w:tc>
        <w:tc>
          <w:tcPr>
            <w:tcW w:w="64" w:type="dxa"/>
            <w:tcBorders>
              <w:left w:val="single" w:sz="4" w:space="0" w:color="000000"/>
              <w:bottom w:val="single" w:sz="4" w:space="0" w:color="000000"/>
            </w:tcBorders>
            <w:tcMar>
              <w:top w:w="22" w:type="dxa"/>
              <w:left w:w="22" w:type="dxa"/>
              <w:bottom w:w="22" w:type="dxa"/>
              <w:right w:w="22" w:type="dxa"/>
            </w:tcMar>
            <w:hideMark/>
          </w:tcPr>
          <w:p w14:paraId="00E717DE" w14:textId="77777777" w:rsidR="0029756F" w:rsidRDefault="0029756F" w:rsidP="00EA5DE4">
            <w:pPr>
              <w:spacing w:before="96"/>
              <w:ind w:left="586" w:right="575"/>
              <w:jc w:val="center"/>
              <w:rPr>
                <w:sz w:val="28"/>
                <w:szCs w:val="28"/>
              </w:rPr>
            </w:pPr>
          </w:p>
        </w:tc>
      </w:tr>
      <w:tr w:rsidR="0029756F" w14:paraId="6BA57CBC" w14:textId="77777777" w:rsidTr="00EA5DE4">
        <w:trPr>
          <w:trHeight w:val="565"/>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45298504" w14:textId="77777777" w:rsidR="0029756F" w:rsidRDefault="00EE184F" w:rsidP="00EA5DE4">
            <w:pPr>
              <w:spacing w:before="71"/>
              <w:ind w:left="385" w:right="376"/>
              <w:jc w:val="center"/>
            </w:pPr>
            <w:r>
              <w:t>1</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64E0D620" w14:textId="77777777" w:rsidR="0029756F" w:rsidRDefault="00EE184F" w:rsidP="00EA5DE4">
            <w:pPr>
              <w:spacing w:before="71"/>
              <w:ind w:left="108"/>
            </w:pPr>
            <w:r>
              <w:t xml:space="preserve">Project Profile </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20836424" w14:textId="77777777" w:rsidR="0029756F" w:rsidRDefault="0029756F" w:rsidP="00EA5DE4">
            <w:pPr>
              <w:spacing w:before="71"/>
              <w:ind w:left="9"/>
              <w:jc w:val="center"/>
            </w:pPr>
          </w:p>
        </w:tc>
      </w:tr>
      <w:tr w:rsidR="0029756F" w14:paraId="2E119C1D" w14:textId="77777777" w:rsidTr="00EA5DE4">
        <w:trPr>
          <w:trHeight w:val="566"/>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46AF3953" w14:textId="77777777" w:rsidR="0029756F" w:rsidRDefault="00EE184F" w:rsidP="00EA5DE4">
            <w:pPr>
              <w:spacing w:before="71"/>
              <w:ind w:left="385" w:right="376"/>
              <w:jc w:val="center"/>
            </w:pPr>
            <w:r>
              <w:t>2</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4B36F6E6" w14:textId="77777777" w:rsidR="0029756F" w:rsidRDefault="00EE184F" w:rsidP="00EA5DE4">
            <w:pPr>
              <w:spacing w:before="71"/>
              <w:ind w:left="108"/>
            </w:pPr>
            <w:r>
              <w:t>Introduction  Aims and Objectives</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16AAB5EA" w14:textId="77777777" w:rsidR="0029756F" w:rsidRDefault="0029756F" w:rsidP="00EA5DE4">
            <w:pPr>
              <w:spacing w:before="71"/>
              <w:ind w:left="9"/>
              <w:jc w:val="center"/>
            </w:pPr>
          </w:p>
        </w:tc>
      </w:tr>
      <w:tr w:rsidR="0029756F" w14:paraId="28981E3E" w14:textId="77777777" w:rsidTr="00EA5DE4">
        <w:trPr>
          <w:trHeight w:val="568"/>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749ED0A9" w14:textId="77777777" w:rsidR="0029756F" w:rsidRDefault="00EE184F" w:rsidP="00EA5DE4">
            <w:pPr>
              <w:spacing w:before="71"/>
              <w:ind w:left="385" w:right="376"/>
              <w:jc w:val="center"/>
            </w:pPr>
            <w:r>
              <w:t>3</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0BB7D238" w14:textId="77777777" w:rsidR="0029756F" w:rsidRDefault="00EE184F" w:rsidP="00EA5DE4">
            <w:pPr>
              <w:spacing w:before="71"/>
              <w:ind w:left="108"/>
            </w:pPr>
            <w:r>
              <w:t>System Analysis</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26085456" w14:textId="77777777" w:rsidR="0029756F" w:rsidRDefault="0029756F" w:rsidP="00EA5DE4">
            <w:pPr>
              <w:spacing w:before="71"/>
              <w:ind w:left="584" w:right="575"/>
              <w:jc w:val="center"/>
            </w:pPr>
          </w:p>
        </w:tc>
      </w:tr>
      <w:tr w:rsidR="0029756F" w14:paraId="51A219F3" w14:textId="77777777" w:rsidTr="00EA5DE4">
        <w:trPr>
          <w:trHeight w:val="565"/>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6ECCF06F" w14:textId="77777777" w:rsidR="0029756F" w:rsidRDefault="00EE184F" w:rsidP="00EA5DE4">
            <w:pPr>
              <w:spacing w:before="71"/>
              <w:ind w:left="385" w:right="376"/>
              <w:jc w:val="center"/>
            </w:pPr>
            <w:r>
              <w:t>4</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4730D034" w14:textId="77777777" w:rsidR="0029756F" w:rsidRDefault="00EE184F" w:rsidP="00EA5DE4">
            <w:pPr>
              <w:spacing w:before="71"/>
              <w:ind w:left="108"/>
            </w:pPr>
            <w:r>
              <w:t>Identification Of Need</w:t>
            </w:r>
          </w:p>
          <w:p w14:paraId="36B03ABA" w14:textId="77777777" w:rsidR="0029756F" w:rsidRDefault="00EE184F" w:rsidP="00EA5DE4">
            <w:pPr>
              <w:spacing w:before="71"/>
            </w:pPr>
            <w:r>
              <w:t xml:space="preserve">           -Preliminary Investigation</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21C9B143" w14:textId="77777777" w:rsidR="0029756F" w:rsidRDefault="0029756F" w:rsidP="00EA5DE4">
            <w:pPr>
              <w:spacing w:before="71"/>
              <w:ind w:left="584" w:right="575"/>
              <w:jc w:val="center"/>
            </w:pPr>
          </w:p>
        </w:tc>
      </w:tr>
      <w:tr w:rsidR="0029756F" w14:paraId="29700218" w14:textId="77777777" w:rsidTr="00EA5DE4">
        <w:trPr>
          <w:trHeight w:val="568"/>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52CA6B79" w14:textId="77777777" w:rsidR="0029756F" w:rsidRDefault="00EE184F" w:rsidP="00EA5DE4">
            <w:pPr>
              <w:spacing w:before="71"/>
              <w:ind w:left="385" w:right="376"/>
              <w:jc w:val="center"/>
            </w:pPr>
            <w:r>
              <w:t>5</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3A89E5E3" w14:textId="77777777" w:rsidR="0029756F" w:rsidRDefault="00EE184F" w:rsidP="00EA5DE4">
            <w:pPr>
              <w:spacing w:before="71"/>
              <w:ind w:left="108"/>
            </w:pPr>
            <w:r>
              <w:t>Feasibility Study</w:t>
            </w:r>
          </w:p>
          <w:p w14:paraId="574502A4" w14:textId="77777777" w:rsidR="0029756F" w:rsidRDefault="00EE184F" w:rsidP="00EA5DE4">
            <w:pPr>
              <w:spacing w:before="71"/>
              <w:ind w:left="108"/>
            </w:pPr>
            <w:r>
              <w:t xml:space="preserve">        - Technical Feasibility</w:t>
            </w:r>
          </w:p>
          <w:p w14:paraId="0D832ADE" w14:textId="77777777" w:rsidR="0029756F" w:rsidRDefault="00EE184F" w:rsidP="00EA5DE4">
            <w:pPr>
              <w:spacing w:before="71"/>
              <w:ind w:left="108"/>
            </w:pPr>
            <w:r>
              <w:t xml:space="preserve">        - Economical Feasibility</w:t>
            </w:r>
          </w:p>
          <w:p w14:paraId="7C103F97" w14:textId="77777777" w:rsidR="0029756F" w:rsidRDefault="00EE184F" w:rsidP="00EA5DE4">
            <w:pPr>
              <w:spacing w:before="71"/>
              <w:ind w:left="108"/>
            </w:pPr>
            <w:r>
              <w:t xml:space="preserve">        -  Operation Feasibility      </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166485DC" w14:textId="77777777" w:rsidR="0029756F" w:rsidRDefault="0029756F" w:rsidP="00EA5DE4">
            <w:pPr>
              <w:spacing w:before="71"/>
              <w:ind w:left="584" w:right="575"/>
              <w:jc w:val="center"/>
            </w:pPr>
          </w:p>
        </w:tc>
      </w:tr>
      <w:tr w:rsidR="0029756F" w14:paraId="4ACE5804" w14:textId="77777777" w:rsidTr="00EA5DE4">
        <w:trPr>
          <w:trHeight w:val="565"/>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490D1CE6" w14:textId="77777777" w:rsidR="0029756F" w:rsidRDefault="00EE184F" w:rsidP="00EA5DE4">
            <w:pPr>
              <w:spacing w:before="71"/>
              <w:ind w:left="385" w:right="376"/>
              <w:jc w:val="center"/>
            </w:pPr>
            <w:r>
              <w:t>6</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71A76A7" w14:textId="77777777" w:rsidR="0029756F" w:rsidRDefault="00EE184F" w:rsidP="00EA5DE4">
            <w:pPr>
              <w:spacing w:before="71"/>
              <w:ind w:left="108"/>
            </w:pPr>
            <w:r>
              <w:t>Cost Estimation</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6D46A900" w14:textId="77777777" w:rsidR="0029756F" w:rsidRDefault="0029756F" w:rsidP="00EA5DE4">
            <w:pPr>
              <w:spacing w:before="71"/>
              <w:ind w:left="584" w:right="575"/>
              <w:jc w:val="center"/>
            </w:pPr>
          </w:p>
        </w:tc>
      </w:tr>
      <w:tr w:rsidR="0029756F" w14:paraId="6F6824B4" w14:textId="77777777" w:rsidTr="00EA5DE4">
        <w:trPr>
          <w:trHeight w:val="568"/>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69136466" w14:textId="77777777" w:rsidR="0029756F" w:rsidRDefault="00EE184F" w:rsidP="00EA5DE4">
            <w:pPr>
              <w:spacing w:before="71"/>
              <w:ind w:left="385" w:right="376"/>
              <w:jc w:val="center"/>
            </w:pPr>
            <w:r>
              <w:t>7</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7FF79D1" w14:textId="77777777" w:rsidR="0029756F" w:rsidRDefault="00EE184F" w:rsidP="00EA5DE4">
            <w:pPr>
              <w:spacing w:before="71"/>
              <w:ind w:left="108"/>
            </w:pPr>
            <w:r>
              <w:t>Project Analysis</w:t>
            </w:r>
          </w:p>
          <w:p w14:paraId="0EF11BD3" w14:textId="77777777" w:rsidR="0029756F" w:rsidRDefault="00EE184F" w:rsidP="00EA5DE4">
            <w:pPr>
              <w:spacing w:before="71"/>
            </w:pPr>
            <w:r>
              <w:t xml:space="preserve">            - Data Dictionary</w:t>
            </w:r>
          </w:p>
          <w:p w14:paraId="52C51969" w14:textId="77777777" w:rsidR="0029756F" w:rsidRDefault="00EE184F" w:rsidP="00EA5DE4">
            <w:pPr>
              <w:spacing w:before="71"/>
            </w:pPr>
            <w:r>
              <w:t xml:space="preserve">            - Data Flow Diagram</w:t>
            </w:r>
          </w:p>
          <w:p w14:paraId="6E6CADFA" w14:textId="77777777" w:rsidR="0029756F" w:rsidRDefault="00EE184F" w:rsidP="00EA5DE4">
            <w:pPr>
              <w:spacing w:before="71"/>
            </w:pPr>
            <w:r>
              <w:t xml:space="preserve">            - 0-Level Diagram</w:t>
            </w:r>
          </w:p>
          <w:p w14:paraId="5A5B520B" w14:textId="77777777" w:rsidR="0029756F" w:rsidRDefault="00EE184F" w:rsidP="00EA5DE4">
            <w:pPr>
              <w:spacing w:before="71"/>
            </w:pPr>
            <w:r>
              <w:t xml:space="preserve">            - 1-Level Diagram</w:t>
            </w:r>
          </w:p>
          <w:p w14:paraId="7C676482" w14:textId="77777777" w:rsidR="0029756F" w:rsidRDefault="00EE184F" w:rsidP="00EA5DE4">
            <w:pPr>
              <w:spacing w:before="71"/>
            </w:pPr>
            <w:r>
              <w:t xml:space="preserve"> </w:t>
            </w:r>
            <w:r>
              <w:tab/>
              <w:t>- 2-Level Diagram</w:t>
            </w:r>
          </w:p>
          <w:p w14:paraId="2587BA60" w14:textId="77777777" w:rsidR="0029756F" w:rsidRDefault="00EE184F" w:rsidP="00EA5DE4">
            <w:pPr>
              <w:spacing w:before="71"/>
            </w:pPr>
            <w:r>
              <w:tab/>
              <w:t>Er Diagram</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6305C51F" w14:textId="77777777" w:rsidR="0029756F" w:rsidRDefault="0029756F" w:rsidP="00EA5DE4">
            <w:pPr>
              <w:spacing w:before="71"/>
              <w:ind w:left="584" w:right="575"/>
              <w:jc w:val="center"/>
            </w:pPr>
          </w:p>
        </w:tc>
      </w:tr>
      <w:tr w:rsidR="0029756F" w14:paraId="0011AE4B" w14:textId="77777777" w:rsidTr="00EA5DE4">
        <w:trPr>
          <w:trHeight w:val="565"/>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0955038E" w14:textId="77777777" w:rsidR="0029756F" w:rsidRDefault="00EE184F" w:rsidP="00EA5DE4">
            <w:pPr>
              <w:spacing w:before="71"/>
              <w:ind w:left="385" w:right="376"/>
              <w:jc w:val="center"/>
            </w:pPr>
            <w:r>
              <w:t>8</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D76234C" w14:textId="77777777" w:rsidR="0029756F" w:rsidRDefault="00EE184F" w:rsidP="00EA5DE4">
            <w:pPr>
              <w:spacing w:before="71"/>
              <w:ind w:left="108"/>
            </w:pPr>
            <w:r>
              <w:t>S/W Engineering Paradigm applied</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5834E3BD" w14:textId="77777777" w:rsidR="0029756F" w:rsidRDefault="0029756F" w:rsidP="00EA5DE4">
            <w:pPr>
              <w:spacing w:before="71"/>
              <w:ind w:left="584" w:right="575"/>
              <w:jc w:val="center"/>
            </w:pPr>
          </w:p>
        </w:tc>
      </w:tr>
      <w:tr w:rsidR="0029756F" w14:paraId="340797F2" w14:textId="77777777" w:rsidTr="00EA5DE4">
        <w:trPr>
          <w:trHeight w:val="566"/>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4158248D" w14:textId="77777777" w:rsidR="0029756F" w:rsidRDefault="00EE184F" w:rsidP="00EA5DE4">
            <w:pPr>
              <w:spacing w:before="71"/>
              <w:ind w:left="385" w:right="376"/>
              <w:jc w:val="center"/>
            </w:pPr>
            <w:r>
              <w:t>9</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6D7EFCA1" w14:textId="77777777" w:rsidR="0029756F" w:rsidRDefault="00EE184F" w:rsidP="00EA5DE4">
            <w:pPr>
              <w:spacing w:before="71"/>
              <w:ind w:left="108"/>
            </w:pPr>
            <w:r>
              <w:t>S/W &amp; H/W Requirement Specification</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3BAE97F0" w14:textId="77777777" w:rsidR="0029756F" w:rsidRDefault="0029756F" w:rsidP="00EA5DE4">
            <w:pPr>
              <w:spacing w:before="71"/>
              <w:ind w:left="584" w:right="575"/>
              <w:jc w:val="center"/>
            </w:pPr>
          </w:p>
        </w:tc>
      </w:tr>
      <w:tr w:rsidR="0029756F" w14:paraId="6CCD1A85" w14:textId="77777777" w:rsidTr="00EA5DE4">
        <w:trPr>
          <w:trHeight w:val="568"/>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225CFCE0" w14:textId="77777777" w:rsidR="0029756F" w:rsidRDefault="00EE184F" w:rsidP="00EA5DE4">
            <w:pPr>
              <w:spacing w:before="71"/>
              <w:ind w:left="385" w:right="376"/>
              <w:jc w:val="center"/>
            </w:pPr>
            <w:r>
              <w:t>10</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645DEEAC" w14:textId="77777777" w:rsidR="0029756F" w:rsidRDefault="00EE184F" w:rsidP="00EA5DE4">
            <w:pPr>
              <w:spacing w:before="71"/>
              <w:ind w:left="108"/>
            </w:pPr>
            <w:r>
              <w:t>PERTT Chart</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029A1966" w14:textId="77777777" w:rsidR="0029756F" w:rsidRDefault="0029756F" w:rsidP="00EA5DE4">
            <w:pPr>
              <w:spacing w:before="71"/>
              <w:ind w:left="584" w:right="575"/>
              <w:jc w:val="center"/>
            </w:pPr>
          </w:p>
        </w:tc>
      </w:tr>
      <w:tr w:rsidR="0029756F" w14:paraId="72E9B154" w14:textId="77777777" w:rsidTr="00EA5DE4">
        <w:trPr>
          <w:trHeight w:val="565"/>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137F5090" w14:textId="77777777" w:rsidR="0029756F" w:rsidRDefault="00EE184F" w:rsidP="00EA5DE4">
            <w:pPr>
              <w:spacing w:before="71"/>
              <w:ind w:left="385" w:right="376"/>
              <w:jc w:val="center"/>
            </w:pPr>
            <w:r>
              <w:t>11</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642729E" w14:textId="77777777" w:rsidR="0029756F" w:rsidRDefault="00EE184F" w:rsidP="00EA5DE4">
            <w:pPr>
              <w:spacing w:before="71"/>
              <w:ind w:left="108"/>
            </w:pPr>
            <w:r>
              <w:t>Time Line/GANTT Chart</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0E33C3C2" w14:textId="77777777" w:rsidR="0029756F" w:rsidRDefault="0029756F" w:rsidP="00EA5DE4">
            <w:pPr>
              <w:spacing w:before="71"/>
              <w:ind w:left="584" w:right="575"/>
              <w:jc w:val="center"/>
            </w:pPr>
          </w:p>
        </w:tc>
      </w:tr>
      <w:tr w:rsidR="0029756F" w14:paraId="4F25460C" w14:textId="77777777" w:rsidTr="00EA5DE4">
        <w:trPr>
          <w:trHeight w:val="568"/>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0A44EB24" w14:textId="77777777" w:rsidR="0029756F" w:rsidRDefault="00EE184F" w:rsidP="00EA5DE4">
            <w:pPr>
              <w:spacing w:before="71"/>
              <w:ind w:left="385" w:right="376"/>
              <w:jc w:val="center"/>
            </w:pPr>
            <w:r>
              <w:t>12</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0FD6EDE" w14:textId="77777777" w:rsidR="0029756F" w:rsidRDefault="00EE184F" w:rsidP="00EA5DE4">
            <w:pPr>
              <w:spacing w:before="71"/>
              <w:ind w:left="108"/>
            </w:pPr>
            <w:r>
              <w:t>Validation Checks/Special Tools Used/Detail Project Scope Explanation</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6592E342" w14:textId="77777777" w:rsidR="0029756F" w:rsidRDefault="0029756F" w:rsidP="00EA5DE4">
            <w:pPr>
              <w:spacing w:before="71"/>
              <w:ind w:left="584" w:right="575"/>
              <w:jc w:val="center"/>
            </w:pPr>
          </w:p>
        </w:tc>
      </w:tr>
      <w:tr w:rsidR="0029756F" w14:paraId="45160333" w14:textId="77777777" w:rsidTr="00EA5DE4">
        <w:trPr>
          <w:trHeight w:val="566"/>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63FD29DA" w14:textId="77777777" w:rsidR="0029756F" w:rsidRDefault="00EE184F" w:rsidP="00EA5DE4">
            <w:pPr>
              <w:spacing w:before="71"/>
              <w:ind w:left="385" w:right="376"/>
              <w:jc w:val="center"/>
            </w:pPr>
            <w:r>
              <w:t>13</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023B74D4" w14:textId="77777777" w:rsidR="0029756F" w:rsidRDefault="00EE184F" w:rsidP="00EA5DE4">
            <w:pPr>
              <w:spacing w:before="71"/>
              <w:ind w:left="108"/>
            </w:pPr>
            <w:r>
              <w:t>Testing</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3DFD9A52" w14:textId="77777777" w:rsidR="0029756F" w:rsidRDefault="0029756F" w:rsidP="00EA5DE4">
            <w:pPr>
              <w:spacing w:before="71"/>
              <w:ind w:left="584" w:right="575"/>
              <w:jc w:val="center"/>
            </w:pPr>
          </w:p>
        </w:tc>
      </w:tr>
      <w:tr w:rsidR="0029756F" w14:paraId="1CAAB75C" w14:textId="77777777" w:rsidTr="00EA5DE4">
        <w:trPr>
          <w:trHeight w:val="566"/>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788589F9" w14:textId="77777777" w:rsidR="0029756F" w:rsidRDefault="00EE184F" w:rsidP="00EA5DE4">
            <w:pPr>
              <w:spacing w:before="71"/>
              <w:ind w:left="385" w:right="376"/>
              <w:jc w:val="center"/>
            </w:pPr>
            <w:r>
              <w:lastRenderedPageBreak/>
              <w:t>14</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360B1C7B" w14:textId="77777777" w:rsidR="0029756F" w:rsidRDefault="00EE184F" w:rsidP="00EA5DE4">
            <w:pPr>
              <w:spacing w:before="71"/>
              <w:ind w:left="108"/>
            </w:pPr>
            <w:r>
              <w:t>Implementation</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63505A72" w14:textId="77777777" w:rsidR="0029756F" w:rsidRDefault="0029756F" w:rsidP="00EA5DE4">
            <w:pPr>
              <w:spacing w:before="71"/>
              <w:ind w:left="584" w:right="575"/>
              <w:jc w:val="center"/>
            </w:pPr>
          </w:p>
        </w:tc>
      </w:tr>
      <w:tr w:rsidR="0029756F" w14:paraId="327B49B2" w14:textId="77777777" w:rsidTr="00EA5DE4">
        <w:trPr>
          <w:trHeight w:val="568"/>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5C490622" w14:textId="77777777" w:rsidR="0029756F" w:rsidRDefault="00EE184F" w:rsidP="00EA5DE4">
            <w:pPr>
              <w:spacing w:before="71"/>
              <w:ind w:left="385" w:right="376"/>
              <w:jc w:val="center"/>
            </w:pPr>
            <w:r>
              <w:t>15</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87D2BA7" w14:textId="77777777" w:rsidR="0029756F" w:rsidRDefault="00EE184F" w:rsidP="00EA5DE4">
            <w:pPr>
              <w:spacing w:before="71"/>
              <w:ind w:left="108"/>
            </w:pPr>
            <w:r>
              <w:t>Limitation</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750095AF" w14:textId="77777777" w:rsidR="0029756F" w:rsidRDefault="0029756F" w:rsidP="00EA5DE4">
            <w:pPr>
              <w:spacing w:before="71"/>
              <w:ind w:left="584" w:right="575"/>
              <w:jc w:val="center"/>
            </w:pPr>
          </w:p>
        </w:tc>
      </w:tr>
      <w:tr w:rsidR="0029756F" w14:paraId="78FBFC4E" w14:textId="77777777" w:rsidTr="00EA5DE4">
        <w:trPr>
          <w:trHeight w:val="565"/>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3EC6F387" w14:textId="77777777" w:rsidR="0029756F" w:rsidRDefault="00EE184F" w:rsidP="00EA5DE4">
            <w:pPr>
              <w:spacing w:before="71"/>
              <w:ind w:left="385" w:right="376"/>
              <w:jc w:val="center"/>
            </w:pPr>
            <w:r>
              <w:t>16</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1794EEB" w14:textId="77777777" w:rsidR="0029756F" w:rsidRDefault="00EE184F" w:rsidP="00EA5DE4">
            <w:pPr>
              <w:spacing w:before="71"/>
              <w:ind w:left="108"/>
            </w:pPr>
            <w:r>
              <w:t>Future Scope Of The Project</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55D57525" w14:textId="77777777" w:rsidR="0029756F" w:rsidRDefault="0029756F" w:rsidP="00EA5DE4">
            <w:pPr>
              <w:spacing w:before="71"/>
              <w:ind w:left="584" w:right="575"/>
              <w:jc w:val="center"/>
            </w:pPr>
          </w:p>
        </w:tc>
      </w:tr>
      <w:tr w:rsidR="0029756F" w14:paraId="095C7DD7" w14:textId="77777777" w:rsidTr="00EA5DE4">
        <w:trPr>
          <w:trHeight w:val="568"/>
        </w:trPr>
        <w:tc>
          <w:tcPr>
            <w:tcW w:w="2351"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760B43CE" w14:textId="77777777" w:rsidR="0029756F" w:rsidRDefault="00EE184F" w:rsidP="00EA5DE4">
            <w:pPr>
              <w:spacing w:before="71"/>
              <w:ind w:left="385" w:right="376"/>
              <w:jc w:val="center"/>
            </w:pPr>
            <w:r>
              <w:t>17</w:t>
            </w:r>
          </w:p>
        </w:tc>
        <w:tc>
          <w:tcPr>
            <w:tcW w:w="4463"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9351F43" w14:textId="77777777" w:rsidR="0029756F" w:rsidRDefault="00EE184F" w:rsidP="00EA5DE4">
            <w:pPr>
              <w:spacing w:before="71"/>
              <w:ind w:left="108"/>
            </w:pPr>
            <w:r>
              <w:t>All Screen Layout &amp; Coding</w:t>
            </w:r>
          </w:p>
        </w:tc>
        <w:tc>
          <w:tcPr>
            <w:tcW w:w="64"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75FD16B1" w14:textId="77777777" w:rsidR="0029756F" w:rsidRDefault="0029756F" w:rsidP="00EA5DE4">
            <w:pPr>
              <w:spacing w:before="71"/>
              <w:ind w:left="584" w:right="575"/>
              <w:jc w:val="center"/>
            </w:pPr>
          </w:p>
        </w:tc>
      </w:tr>
      <w:tr w:rsidR="00EA5DE4" w14:paraId="2EB36765" w14:textId="77777777" w:rsidTr="00EA5DE4">
        <w:trPr>
          <w:trHeight w:val="568"/>
        </w:trPr>
        <w:tc>
          <w:tcPr>
            <w:tcW w:w="2351" w:type="dxa"/>
            <w:tcBorders>
              <w:top w:val="single" w:sz="4" w:space="0" w:color="000000"/>
              <w:right w:val="single" w:sz="4" w:space="0" w:color="000000"/>
            </w:tcBorders>
            <w:tcMar>
              <w:top w:w="22" w:type="dxa"/>
              <w:left w:w="22" w:type="dxa"/>
              <w:bottom w:w="22" w:type="dxa"/>
              <w:right w:w="22" w:type="dxa"/>
            </w:tcMar>
            <w:hideMark/>
          </w:tcPr>
          <w:p w14:paraId="3C544632" w14:textId="77777777" w:rsidR="00EA5DE4" w:rsidRDefault="00EA5DE4" w:rsidP="00EA5DE4">
            <w:pPr>
              <w:spacing w:before="71"/>
              <w:ind w:left="385" w:right="376"/>
              <w:jc w:val="center"/>
            </w:pPr>
          </w:p>
          <w:p w14:paraId="0815C2A3" w14:textId="77777777" w:rsidR="00EA5DE4" w:rsidRDefault="00EA5DE4" w:rsidP="00EA5DE4">
            <w:pPr>
              <w:spacing w:before="71"/>
              <w:ind w:left="385" w:right="376"/>
              <w:jc w:val="center"/>
            </w:pPr>
          </w:p>
          <w:p w14:paraId="45D88BDB" w14:textId="77777777" w:rsidR="00EA5DE4" w:rsidRDefault="00EA5DE4" w:rsidP="00EA5DE4">
            <w:pPr>
              <w:spacing w:before="71"/>
              <w:ind w:left="385" w:right="376"/>
              <w:jc w:val="center"/>
            </w:pPr>
          </w:p>
        </w:tc>
        <w:tc>
          <w:tcPr>
            <w:tcW w:w="4463" w:type="dxa"/>
            <w:tcBorders>
              <w:top w:val="single" w:sz="4" w:space="0" w:color="000000"/>
              <w:left w:val="single" w:sz="4" w:space="0" w:color="000000"/>
              <w:right w:val="single" w:sz="4" w:space="0" w:color="000000"/>
            </w:tcBorders>
            <w:tcMar>
              <w:top w:w="22" w:type="dxa"/>
              <w:left w:w="22" w:type="dxa"/>
              <w:bottom w:w="22" w:type="dxa"/>
              <w:right w:w="22" w:type="dxa"/>
            </w:tcMar>
            <w:hideMark/>
          </w:tcPr>
          <w:p w14:paraId="1F7A2395" w14:textId="77777777" w:rsidR="00EA5DE4" w:rsidRDefault="00EA5DE4" w:rsidP="00EA5DE4">
            <w:pPr>
              <w:spacing w:before="71"/>
              <w:ind w:left="108"/>
            </w:pPr>
          </w:p>
          <w:p w14:paraId="2BB3C87F" w14:textId="77777777" w:rsidR="00EA5DE4" w:rsidRDefault="00EA5DE4" w:rsidP="00EA5DE4"/>
          <w:p w14:paraId="2B1F80E9" w14:textId="77777777" w:rsidR="00EA5DE4" w:rsidRPr="00EA5DE4" w:rsidRDefault="00EA5DE4" w:rsidP="00EA5DE4">
            <w:pPr>
              <w:tabs>
                <w:tab w:val="left" w:pos="1965"/>
                <w:tab w:val="left" w:pos="3420"/>
              </w:tabs>
            </w:pPr>
            <w:r>
              <w:tab/>
            </w:r>
          </w:p>
        </w:tc>
        <w:tc>
          <w:tcPr>
            <w:tcW w:w="64" w:type="dxa"/>
            <w:tcBorders>
              <w:top w:val="single" w:sz="4" w:space="0" w:color="000000"/>
              <w:left w:val="single" w:sz="4" w:space="0" w:color="000000"/>
            </w:tcBorders>
            <w:tcMar>
              <w:top w:w="22" w:type="dxa"/>
              <w:left w:w="22" w:type="dxa"/>
              <w:bottom w:w="22" w:type="dxa"/>
              <w:right w:w="22" w:type="dxa"/>
            </w:tcMar>
            <w:hideMark/>
          </w:tcPr>
          <w:p w14:paraId="72A13D23" w14:textId="77777777" w:rsidR="00EA5DE4" w:rsidRDefault="00EA5DE4" w:rsidP="00EA5DE4">
            <w:pPr>
              <w:spacing w:before="71"/>
              <w:ind w:left="584" w:right="575"/>
              <w:jc w:val="center"/>
            </w:pPr>
          </w:p>
        </w:tc>
      </w:tr>
    </w:tbl>
    <w:p w14:paraId="339254F3" w14:textId="77777777" w:rsidR="0029756F" w:rsidRDefault="00EA5DE4">
      <w:pPr>
        <w:spacing w:before="240" w:line="14" w:lineRule="auto"/>
        <w:rPr>
          <w:sz w:val="20"/>
          <w:szCs w:val="20"/>
        </w:rPr>
      </w:pPr>
      <w:r>
        <w:rPr>
          <w:noProof/>
          <w:sz w:val="20"/>
          <w:szCs w:val="20"/>
        </w:rPr>
        <w:br w:type="textWrapping" w:clear="all"/>
      </w:r>
      <w:r w:rsidR="00EE184F">
        <w:rPr>
          <w:noProof/>
          <w:sz w:val="20"/>
          <w:szCs w:val="20"/>
        </w:rPr>
        <w:drawing>
          <wp:anchor distT="0" distB="0" distL="114300" distR="114300" simplePos="0" relativeHeight="251724800" behindDoc="1" locked="0" layoutInCell="1" allowOverlap="1" wp14:anchorId="08782766" wp14:editId="048C38EB">
            <wp:simplePos x="0" y="0"/>
            <wp:positionH relativeFrom="column">
              <wp:posOffset>5523230</wp:posOffset>
            </wp:positionH>
            <wp:positionV relativeFrom="paragraph">
              <wp:posOffset>-100711</wp:posOffset>
            </wp:positionV>
            <wp:extent cx="314325" cy="180975"/>
            <wp:effectExtent l="0" t="0" r="0" b="0"/>
            <wp:wrapNone/>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314325" cy="180975"/>
                    </a:xfrm>
                    <a:prstGeom prst="rect">
                      <a:avLst/>
                    </a:prstGeom>
                  </pic:spPr>
                </pic:pic>
              </a:graphicData>
            </a:graphic>
          </wp:anchor>
        </w:drawing>
      </w:r>
      <w:r w:rsidR="00EE184F">
        <w:rPr>
          <w:noProof/>
          <w:sz w:val="20"/>
          <w:szCs w:val="20"/>
        </w:rPr>
        <w:drawing>
          <wp:anchor distT="0" distB="0" distL="114300" distR="114300" simplePos="0" relativeHeight="251711488" behindDoc="1" locked="0" layoutInCell="1" allowOverlap="1" wp14:anchorId="12704014" wp14:editId="7756F549">
            <wp:simplePos x="0" y="0"/>
            <wp:positionH relativeFrom="column">
              <wp:posOffset>3182620</wp:posOffset>
            </wp:positionH>
            <wp:positionV relativeFrom="paragraph">
              <wp:posOffset>-100711</wp:posOffset>
            </wp:positionV>
            <wp:extent cx="219075" cy="180975"/>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9"/>
                    <a:stretch>
                      <a:fillRect/>
                    </a:stretch>
                  </pic:blipFill>
                  <pic:spPr>
                    <a:xfrm>
                      <a:off x="0" y="0"/>
                      <a:ext cx="219075" cy="180975"/>
                    </a:xfrm>
                    <a:prstGeom prst="rect">
                      <a:avLst/>
                    </a:prstGeom>
                  </pic:spPr>
                </pic:pic>
              </a:graphicData>
            </a:graphic>
          </wp:anchor>
        </w:drawing>
      </w:r>
      <w:r w:rsidR="00EE184F">
        <w:rPr>
          <w:noProof/>
          <w:sz w:val="20"/>
          <w:szCs w:val="20"/>
        </w:rPr>
        <w:drawing>
          <wp:anchor distT="0" distB="0" distL="114300" distR="114300" simplePos="0" relativeHeight="251698176" behindDoc="1" locked="0" layoutInCell="1" allowOverlap="1" wp14:anchorId="5E0CF04C" wp14:editId="316B7A56">
            <wp:simplePos x="0" y="0"/>
            <wp:positionH relativeFrom="column">
              <wp:posOffset>88900</wp:posOffset>
            </wp:positionH>
            <wp:positionV relativeFrom="paragraph">
              <wp:posOffset>-111506</wp:posOffset>
            </wp:positionV>
            <wp:extent cx="1257300" cy="200025"/>
            <wp:effectExtent l="0" t="0" r="0" b="0"/>
            <wp:wrapNone/>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0"/>
                    <a:stretch>
                      <a:fillRect/>
                    </a:stretch>
                  </pic:blipFill>
                  <pic:spPr>
                    <a:xfrm>
                      <a:off x="0" y="0"/>
                      <a:ext cx="1257300" cy="200025"/>
                    </a:xfrm>
                    <a:prstGeom prst="rect">
                      <a:avLst/>
                    </a:prstGeom>
                  </pic:spPr>
                </pic:pic>
              </a:graphicData>
            </a:graphic>
          </wp:anchor>
        </w:drawing>
      </w:r>
      <w:r w:rsidR="00EE184F">
        <w:rPr>
          <w:sz w:val="20"/>
          <w:szCs w:val="20"/>
        </w:rPr>
        <w:t> </w:t>
      </w:r>
    </w:p>
    <w:p w14:paraId="0FD1BE27" w14:textId="77777777" w:rsidR="0029756F" w:rsidRDefault="0029756F">
      <w:pPr>
        <w:spacing w:before="240" w:after="240"/>
        <w:sectPr w:rsidR="0029756F">
          <w:pgSz w:w="12240" w:h="15840"/>
          <w:pgMar w:top="1440" w:right="1440" w:bottom="1440" w:left="1440" w:header="720" w:footer="720" w:gutter="0"/>
          <w:cols w:space="720"/>
        </w:sectPr>
      </w:pPr>
    </w:p>
    <w:p w14:paraId="7C78A9C4" w14:textId="77777777" w:rsidR="0029756F" w:rsidRDefault="00EE184F" w:rsidP="00EA5DE4">
      <w:pPr>
        <w:spacing w:before="240" w:line="14" w:lineRule="auto"/>
      </w:pPr>
      <w:r>
        <w:rPr>
          <w:sz w:val="20"/>
          <w:szCs w:val="20"/>
        </w:rPr>
        <w:lastRenderedPageBreak/>
        <w:t xml:space="preserve"> ––––</w:t>
      </w:r>
    </w:p>
    <w:p w14:paraId="3C15CEF9" w14:textId="77777777" w:rsidR="0029756F" w:rsidRDefault="00EE184F">
      <w:r>
        <w:t> </w:t>
      </w:r>
    </w:p>
    <w:p w14:paraId="2BB1E938" w14:textId="77777777" w:rsidR="0029756F" w:rsidRDefault="00EE184F">
      <w:r>
        <w:t> </w:t>
      </w:r>
    </w:p>
    <w:p w14:paraId="634CDD1D" w14:textId="77777777" w:rsidR="0029756F" w:rsidRDefault="00EE184F">
      <w:r>
        <w:t> </w:t>
      </w:r>
    </w:p>
    <w:p w14:paraId="16CB7E39" w14:textId="77777777" w:rsidR="0029756F" w:rsidRDefault="00EE184F">
      <w:pPr>
        <w:rPr>
          <w:sz w:val="40"/>
          <w:szCs w:val="40"/>
        </w:rPr>
      </w:pPr>
      <w:r>
        <w:rPr>
          <w:b/>
          <w:bCs/>
          <w:sz w:val="40"/>
          <w:szCs w:val="40"/>
          <w:u w:val="single"/>
        </w:rPr>
        <w:t>PROJECT</w:t>
      </w:r>
      <w:r>
        <w:rPr>
          <w:b/>
          <w:bCs/>
          <w:sz w:val="32"/>
          <w:szCs w:val="32"/>
          <w:u w:val="single"/>
        </w:rPr>
        <w:t xml:space="preserve"> </w:t>
      </w:r>
      <w:r>
        <w:rPr>
          <w:b/>
          <w:bCs/>
          <w:sz w:val="40"/>
          <w:szCs w:val="40"/>
          <w:u w:val="single"/>
        </w:rPr>
        <w:t>PROFILE</w:t>
      </w:r>
    </w:p>
    <w:p w14:paraId="17B61EA3" w14:textId="77777777" w:rsidR="0029756F" w:rsidRDefault="00EE184F">
      <w:pPr>
        <w:rPr>
          <w:sz w:val="32"/>
          <w:szCs w:val="32"/>
        </w:rPr>
      </w:pPr>
      <w:r>
        <w:rPr>
          <w:sz w:val="32"/>
          <w:szCs w:val="32"/>
        </w:rPr>
        <w:t> </w:t>
      </w:r>
    </w:p>
    <w:p w14:paraId="40C20318" w14:textId="77777777" w:rsidR="0029756F" w:rsidRDefault="00EE184F">
      <w:pPr>
        <w:rPr>
          <w:sz w:val="28"/>
          <w:szCs w:val="28"/>
        </w:rPr>
      </w:pPr>
      <w:r>
        <w:rPr>
          <w:b/>
          <w:bCs/>
          <w:sz w:val="28"/>
          <w:szCs w:val="28"/>
        </w:rPr>
        <w:t>Project Name              -: HGcalling</w:t>
      </w:r>
    </w:p>
    <w:p w14:paraId="6DFD8C2E" w14:textId="77777777" w:rsidR="0029756F" w:rsidRDefault="00EE184F">
      <w:pPr>
        <w:rPr>
          <w:sz w:val="28"/>
          <w:szCs w:val="28"/>
        </w:rPr>
      </w:pPr>
      <w:r>
        <w:rPr>
          <w:b/>
          <w:bCs/>
          <w:sz w:val="28"/>
          <w:szCs w:val="28"/>
        </w:rPr>
        <w:t> </w:t>
      </w:r>
    </w:p>
    <w:p w14:paraId="32F7A019" w14:textId="77777777" w:rsidR="0029756F" w:rsidRDefault="00EE184F">
      <w:pPr>
        <w:rPr>
          <w:sz w:val="28"/>
          <w:szCs w:val="28"/>
        </w:rPr>
      </w:pPr>
      <w:r>
        <w:rPr>
          <w:b/>
          <w:bCs/>
          <w:sz w:val="28"/>
          <w:szCs w:val="28"/>
        </w:rPr>
        <w:t xml:space="preserve">Developed By              -:  </w:t>
      </w:r>
      <w:r>
        <w:rPr>
          <w:sz w:val="28"/>
          <w:szCs w:val="28"/>
        </w:rPr>
        <w:t>Bhavdip Vaghasiya &amp; Kishan Paghdal</w:t>
      </w:r>
    </w:p>
    <w:p w14:paraId="60C59B66" w14:textId="77777777" w:rsidR="0029756F" w:rsidRDefault="00EE184F">
      <w:pPr>
        <w:rPr>
          <w:sz w:val="28"/>
          <w:szCs w:val="28"/>
        </w:rPr>
      </w:pPr>
      <w:r>
        <w:rPr>
          <w:sz w:val="28"/>
          <w:szCs w:val="28"/>
        </w:rPr>
        <w:t> </w:t>
      </w:r>
    </w:p>
    <w:p w14:paraId="17E77A5D" w14:textId="77777777" w:rsidR="0029756F" w:rsidRDefault="00EE184F">
      <w:pPr>
        <w:tabs>
          <w:tab w:val="left" w:pos="2696"/>
        </w:tabs>
        <w:rPr>
          <w:sz w:val="28"/>
          <w:szCs w:val="28"/>
        </w:rPr>
      </w:pPr>
      <w:r>
        <w:rPr>
          <w:b/>
          <w:bCs/>
          <w:sz w:val="28"/>
          <w:szCs w:val="28"/>
        </w:rPr>
        <w:t>Class</w:t>
      </w:r>
      <w:r>
        <w:rPr>
          <w:b/>
          <w:bCs/>
          <w:sz w:val="28"/>
          <w:szCs w:val="28"/>
        </w:rPr>
        <w:tab/>
        <w:t xml:space="preserve">             -:  </w:t>
      </w:r>
      <w:r>
        <w:rPr>
          <w:sz w:val="28"/>
          <w:szCs w:val="28"/>
        </w:rPr>
        <w:t>BCA sem-6</w:t>
      </w:r>
    </w:p>
    <w:p w14:paraId="264E0140" w14:textId="77777777" w:rsidR="0029756F" w:rsidRDefault="00EE184F">
      <w:pPr>
        <w:rPr>
          <w:sz w:val="28"/>
          <w:szCs w:val="28"/>
        </w:rPr>
      </w:pPr>
      <w:r>
        <w:rPr>
          <w:b/>
          <w:bCs/>
          <w:sz w:val="28"/>
          <w:szCs w:val="28"/>
        </w:rPr>
        <w:t> </w:t>
      </w:r>
    </w:p>
    <w:p w14:paraId="1992C852" w14:textId="77777777" w:rsidR="0029756F" w:rsidRDefault="00EE184F">
      <w:pPr>
        <w:tabs>
          <w:tab w:val="left" w:pos="2696"/>
        </w:tabs>
        <w:rPr>
          <w:sz w:val="28"/>
          <w:szCs w:val="28"/>
        </w:rPr>
      </w:pPr>
      <w:r>
        <w:rPr>
          <w:b/>
          <w:bCs/>
          <w:sz w:val="28"/>
          <w:szCs w:val="28"/>
        </w:rPr>
        <w:t>Year</w:t>
      </w:r>
      <w:r>
        <w:rPr>
          <w:b/>
          <w:bCs/>
          <w:sz w:val="28"/>
          <w:szCs w:val="28"/>
        </w:rPr>
        <w:tab/>
        <w:t xml:space="preserve">             -:  </w:t>
      </w:r>
      <w:r>
        <w:rPr>
          <w:sz w:val="28"/>
          <w:szCs w:val="28"/>
        </w:rPr>
        <w:t>2022-23</w:t>
      </w:r>
    </w:p>
    <w:p w14:paraId="2F1BC3FD" w14:textId="77777777" w:rsidR="0029756F" w:rsidRDefault="00EE184F">
      <w:pPr>
        <w:rPr>
          <w:sz w:val="28"/>
          <w:szCs w:val="28"/>
        </w:rPr>
      </w:pPr>
      <w:r>
        <w:rPr>
          <w:sz w:val="28"/>
          <w:szCs w:val="28"/>
        </w:rPr>
        <w:t> </w:t>
      </w:r>
    </w:p>
    <w:p w14:paraId="573A7E5A" w14:textId="77777777" w:rsidR="0029756F" w:rsidRDefault="00EE184F">
      <w:pPr>
        <w:tabs>
          <w:tab w:val="left" w:pos="2696"/>
        </w:tabs>
        <w:rPr>
          <w:sz w:val="28"/>
          <w:szCs w:val="28"/>
        </w:rPr>
      </w:pPr>
      <w:r>
        <w:rPr>
          <w:b/>
          <w:bCs/>
          <w:sz w:val="28"/>
          <w:szCs w:val="28"/>
        </w:rPr>
        <w:t>Front End</w:t>
      </w:r>
      <w:r>
        <w:rPr>
          <w:b/>
          <w:bCs/>
          <w:sz w:val="28"/>
          <w:szCs w:val="28"/>
        </w:rPr>
        <w:tab/>
        <w:t xml:space="preserve">             -:  </w:t>
      </w:r>
      <w:r>
        <w:rPr>
          <w:sz w:val="28"/>
          <w:szCs w:val="28"/>
        </w:rPr>
        <w:t>Android</w:t>
      </w:r>
    </w:p>
    <w:p w14:paraId="7A0E1A6F" w14:textId="77777777" w:rsidR="0029756F" w:rsidRDefault="00EE184F">
      <w:pPr>
        <w:rPr>
          <w:sz w:val="28"/>
          <w:szCs w:val="28"/>
        </w:rPr>
      </w:pPr>
      <w:r>
        <w:rPr>
          <w:b/>
          <w:bCs/>
          <w:sz w:val="28"/>
          <w:szCs w:val="28"/>
        </w:rPr>
        <w:t> </w:t>
      </w:r>
    </w:p>
    <w:p w14:paraId="0A190911" w14:textId="77777777" w:rsidR="0029756F" w:rsidRDefault="00EE184F">
      <w:pPr>
        <w:tabs>
          <w:tab w:val="left" w:pos="2696"/>
        </w:tabs>
        <w:rPr>
          <w:sz w:val="28"/>
          <w:szCs w:val="28"/>
        </w:rPr>
      </w:pPr>
      <w:r>
        <w:rPr>
          <w:b/>
          <w:bCs/>
          <w:sz w:val="28"/>
          <w:szCs w:val="28"/>
        </w:rPr>
        <w:t>Back End</w:t>
      </w:r>
      <w:r>
        <w:rPr>
          <w:b/>
          <w:bCs/>
          <w:sz w:val="28"/>
          <w:szCs w:val="28"/>
        </w:rPr>
        <w:tab/>
        <w:t xml:space="preserve">             -:  </w:t>
      </w:r>
      <w:r>
        <w:rPr>
          <w:sz w:val="28"/>
          <w:szCs w:val="28"/>
        </w:rPr>
        <w:t>FireBase</w:t>
      </w:r>
    </w:p>
    <w:p w14:paraId="7D7D84A6" w14:textId="77777777" w:rsidR="0029756F" w:rsidRDefault="00EE184F">
      <w:pPr>
        <w:rPr>
          <w:sz w:val="28"/>
          <w:szCs w:val="28"/>
        </w:rPr>
      </w:pPr>
      <w:r>
        <w:rPr>
          <w:sz w:val="28"/>
          <w:szCs w:val="28"/>
        </w:rPr>
        <w:t> </w:t>
      </w:r>
    </w:p>
    <w:p w14:paraId="5356CC57" w14:textId="77777777" w:rsidR="0029756F" w:rsidRDefault="00EE184F">
      <w:pPr>
        <w:tabs>
          <w:tab w:val="left" w:pos="2696"/>
        </w:tabs>
        <w:rPr>
          <w:sz w:val="28"/>
          <w:szCs w:val="28"/>
        </w:rPr>
      </w:pPr>
      <w:r>
        <w:rPr>
          <w:b/>
          <w:bCs/>
          <w:sz w:val="28"/>
          <w:szCs w:val="28"/>
        </w:rPr>
        <w:t>Project Evaluator</w:t>
      </w:r>
      <w:r>
        <w:rPr>
          <w:b/>
          <w:bCs/>
          <w:sz w:val="28"/>
          <w:szCs w:val="28"/>
        </w:rPr>
        <w:tab/>
        <w:t xml:space="preserve">-:  </w:t>
      </w:r>
      <w:r>
        <w:rPr>
          <w:sz w:val="28"/>
          <w:szCs w:val="28"/>
        </w:rPr>
        <w:t>Mr Sandip Upadhyay</w:t>
      </w:r>
    </w:p>
    <w:p w14:paraId="43E9FF25" w14:textId="77777777" w:rsidR="0029756F" w:rsidRDefault="00EE184F">
      <w:pPr>
        <w:rPr>
          <w:sz w:val="28"/>
          <w:szCs w:val="28"/>
        </w:rPr>
      </w:pPr>
      <w:r>
        <w:rPr>
          <w:b/>
          <w:bCs/>
          <w:sz w:val="28"/>
          <w:szCs w:val="28"/>
        </w:rPr>
        <w:t> </w:t>
      </w:r>
    </w:p>
    <w:p w14:paraId="02EE0A9B" w14:textId="77777777" w:rsidR="0029756F" w:rsidRDefault="00EE184F">
      <w:pPr>
        <w:tabs>
          <w:tab w:val="left" w:pos="2696"/>
        </w:tabs>
        <w:rPr>
          <w:sz w:val="28"/>
          <w:szCs w:val="28"/>
        </w:rPr>
      </w:pPr>
      <w:r>
        <w:rPr>
          <w:b/>
          <w:bCs/>
          <w:sz w:val="28"/>
          <w:szCs w:val="28"/>
        </w:rPr>
        <w:t>Guide By</w:t>
      </w:r>
      <w:r>
        <w:rPr>
          <w:b/>
          <w:bCs/>
          <w:sz w:val="28"/>
          <w:szCs w:val="28"/>
        </w:rPr>
        <w:tab/>
      </w:r>
      <w:r>
        <w:rPr>
          <w:sz w:val="28"/>
          <w:szCs w:val="28"/>
        </w:rPr>
        <w:t xml:space="preserve">             -:  Mr Sandip Upadhyay</w:t>
      </w:r>
    </w:p>
    <w:p w14:paraId="01199FD3" w14:textId="77777777" w:rsidR="0029756F" w:rsidRDefault="00EE184F">
      <w:pPr>
        <w:rPr>
          <w:sz w:val="28"/>
          <w:szCs w:val="28"/>
        </w:rPr>
      </w:pPr>
      <w:r>
        <w:rPr>
          <w:b/>
          <w:bCs/>
          <w:sz w:val="28"/>
          <w:szCs w:val="28"/>
        </w:rPr>
        <w:t> </w:t>
      </w:r>
    </w:p>
    <w:p w14:paraId="4F150804" w14:textId="77777777" w:rsidR="0029756F" w:rsidRDefault="00EE184F">
      <w:pPr>
        <w:tabs>
          <w:tab w:val="left" w:pos="2696"/>
        </w:tabs>
        <w:rPr>
          <w:sz w:val="28"/>
          <w:szCs w:val="28"/>
        </w:rPr>
      </w:pPr>
      <w:r>
        <w:rPr>
          <w:b/>
          <w:bCs/>
          <w:sz w:val="28"/>
          <w:szCs w:val="28"/>
        </w:rPr>
        <w:t>Project Submitted To</w:t>
      </w:r>
      <w:r>
        <w:rPr>
          <w:b/>
          <w:bCs/>
          <w:sz w:val="28"/>
          <w:szCs w:val="28"/>
        </w:rPr>
        <w:tab/>
      </w:r>
      <w:r>
        <w:rPr>
          <w:sz w:val="28"/>
          <w:szCs w:val="28"/>
        </w:rPr>
        <w:t>-:  SSSDIIT-Junagadh</w:t>
      </w:r>
    </w:p>
    <w:p w14:paraId="74E17249" w14:textId="77777777" w:rsidR="0029756F" w:rsidRDefault="00EE184F">
      <w:pPr>
        <w:rPr>
          <w:sz w:val="28"/>
          <w:szCs w:val="28"/>
        </w:rPr>
      </w:pPr>
      <w:r>
        <w:rPr>
          <w:sz w:val="28"/>
          <w:szCs w:val="28"/>
        </w:rPr>
        <w:t> </w:t>
      </w:r>
    </w:p>
    <w:p w14:paraId="07EA5CC0" w14:textId="77777777" w:rsidR="0029756F" w:rsidRDefault="00EE184F">
      <w:pPr>
        <w:rPr>
          <w:sz w:val="28"/>
          <w:szCs w:val="28"/>
        </w:rPr>
      </w:pPr>
      <w:r>
        <w:rPr>
          <w:sz w:val="28"/>
          <w:szCs w:val="28"/>
        </w:rPr>
        <w:t> </w:t>
      </w:r>
    </w:p>
    <w:p w14:paraId="44F4D989" w14:textId="77777777" w:rsidR="0029756F" w:rsidRDefault="00EE184F">
      <w:pPr>
        <w:rPr>
          <w:sz w:val="28"/>
          <w:szCs w:val="28"/>
        </w:rPr>
      </w:pPr>
      <w:r>
        <w:rPr>
          <w:sz w:val="28"/>
          <w:szCs w:val="28"/>
        </w:rPr>
        <w:t> </w:t>
      </w:r>
    </w:p>
    <w:p w14:paraId="004A47EC" w14:textId="77777777" w:rsidR="0029756F" w:rsidRDefault="00EE184F">
      <w:pPr>
        <w:rPr>
          <w:sz w:val="28"/>
          <w:szCs w:val="28"/>
        </w:rPr>
      </w:pPr>
      <w:r>
        <w:rPr>
          <w:sz w:val="28"/>
          <w:szCs w:val="28"/>
        </w:rPr>
        <w:t> </w:t>
      </w:r>
    </w:p>
    <w:p w14:paraId="3CB5D278" w14:textId="77777777" w:rsidR="0029756F" w:rsidRDefault="00EE184F">
      <w:pPr>
        <w:rPr>
          <w:sz w:val="28"/>
          <w:szCs w:val="28"/>
        </w:rPr>
      </w:pPr>
      <w:r>
        <w:rPr>
          <w:sz w:val="28"/>
          <w:szCs w:val="28"/>
        </w:rPr>
        <w:t> </w:t>
      </w:r>
    </w:p>
    <w:p w14:paraId="2658261B" w14:textId="77777777" w:rsidR="0029756F" w:rsidRDefault="00EE184F">
      <w:pPr>
        <w:rPr>
          <w:sz w:val="28"/>
          <w:szCs w:val="28"/>
        </w:rPr>
      </w:pPr>
      <w:r>
        <w:rPr>
          <w:sz w:val="28"/>
          <w:szCs w:val="28"/>
        </w:rPr>
        <w:t> </w:t>
      </w:r>
    </w:p>
    <w:p w14:paraId="1EBA99E0" w14:textId="77777777" w:rsidR="0029756F" w:rsidRDefault="00EE184F">
      <w:pPr>
        <w:rPr>
          <w:sz w:val="28"/>
          <w:szCs w:val="28"/>
        </w:rPr>
      </w:pPr>
      <w:r>
        <w:rPr>
          <w:sz w:val="28"/>
          <w:szCs w:val="28"/>
        </w:rPr>
        <w:t> </w:t>
      </w:r>
    </w:p>
    <w:p w14:paraId="77ADE576" w14:textId="77777777" w:rsidR="0029756F" w:rsidRDefault="00EE184F">
      <w:pPr>
        <w:rPr>
          <w:sz w:val="28"/>
          <w:szCs w:val="28"/>
        </w:rPr>
      </w:pPr>
      <w:r>
        <w:rPr>
          <w:sz w:val="28"/>
          <w:szCs w:val="28"/>
        </w:rPr>
        <w:t> </w:t>
      </w:r>
    </w:p>
    <w:p w14:paraId="6548DDD2" w14:textId="77777777" w:rsidR="0029756F" w:rsidRDefault="00EE184F">
      <w:pPr>
        <w:rPr>
          <w:sz w:val="28"/>
          <w:szCs w:val="28"/>
        </w:rPr>
      </w:pPr>
      <w:r>
        <w:rPr>
          <w:sz w:val="28"/>
          <w:szCs w:val="28"/>
        </w:rPr>
        <w:t> </w:t>
      </w:r>
    </w:p>
    <w:p w14:paraId="3772A82B" w14:textId="77777777" w:rsidR="0029756F" w:rsidRDefault="00EE184F">
      <w:pPr>
        <w:rPr>
          <w:sz w:val="28"/>
          <w:szCs w:val="28"/>
        </w:rPr>
      </w:pPr>
      <w:r>
        <w:rPr>
          <w:sz w:val="28"/>
          <w:szCs w:val="28"/>
        </w:rPr>
        <w:t> </w:t>
      </w:r>
    </w:p>
    <w:p w14:paraId="44AA3C28" w14:textId="77777777" w:rsidR="0029756F" w:rsidRDefault="00EE184F">
      <w:pPr>
        <w:rPr>
          <w:sz w:val="28"/>
          <w:szCs w:val="28"/>
        </w:rPr>
      </w:pPr>
      <w:r>
        <w:rPr>
          <w:sz w:val="28"/>
          <w:szCs w:val="28"/>
        </w:rPr>
        <w:t> </w:t>
      </w:r>
    </w:p>
    <w:p w14:paraId="51D2AFC2" w14:textId="77777777" w:rsidR="0029756F" w:rsidRDefault="00EE184F">
      <w:pPr>
        <w:rPr>
          <w:sz w:val="28"/>
          <w:szCs w:val="28"/>
        </w:rPr>
      </w:pPr>
      <w:r>
        <w:rPr>
          <w:sz w:val="28"/>
          <w:szCs w:val="28"/>
        </w:rPr>
        <w:t> </w:t>
      </w:r>
    </w:p>
    <w:p w14:paraId="1AAD8E87" w14:textId="77777777" w:rsidR="0029756F" w:rsidRDefault="00EE184F">
      <w:pPr>
        <w:rPr>
          <w:sz w:val="28"/>
          <w:szCs w:val="28"/>
        </w:rPr>
      </w:pPr>
      <w:r>
        <w:rPr>
          <w:sz w:val="28"/>
          <w:szCs w:val="28"/>
        </w:rPr>
        <w:t> </w:t>
      </w:r>
    </w:p>
    <w:p w14:paraId="0F419DD9" w14:textId="77777777" w:rsidR="0029756F" w:rsidRDefault="00EE184F">
      <w:pPr>
        <w:rPr>
          <w:sz w:val="28"/>
          <w:szCs w:val="28"/>
        </w:rPr>
      </w:pPr>
      <w:r>
        <w:rPr>
          <w:sz w:val="28"/>
          <w:szCs w:val="28"/>
        </w:rPr>
        <w:t> </w:t>
      </w:r>
    </w:p>
    <w:p w14:paraId="63514846" w14:textId="77777777" w:rsidR="0029756F" w:rsidRDefault="00EE184F">
      <w:pPr>
        <w:rPr>
          <w:sz w:val="28"/>
          <w:szCs w:val="28"/>
        </w:rPr>
      </w:pPr>
      <w:r>
        <w:rPr>
          <w:sz w:val="28"/>
          <w:szCs w:val="28"/>
        </w:rPr>
        <w:t> </w:t>
      </w:r>
    </w:p>
    <w:p w14:paraId="404E9958" w14:textId="77777777" w:rsidR="0029756F" w:rsidRDefault="00EE184F">
      <w:pPr>
        <w:rPr>
          <w:sz w:val="28"/>
          <w:szCs w:val="28"/>
        </w:rPr>
      </w:pPr>
      <w:r>
        <w:rPr>
          <w:sz w:val="28"/>
          <w:szCs w:val="28"/>
        </w:rPr>
        <w:t> </w:t>
      </w:r>
    </w:p>
    <w:p w14:paraId="225D9EBC" w14:textId="77777777" w:rsidR="0029756F" w:rsidRDefault="00EE184F">
      <w:pPr>
        <w:rPr>
          <w:sz w:val="28"/>
          <w:szCs w:val="28"/>
        </w:rPr>
      </w:pPr>
      <w:r>
        <w:rPr>
          <w:sz w:val="28"/>
          <w:szCs w:val="28"/>
        </w:rPr>
        <w:t> </w:t>
      </w:r>
    </w:p>
    <w:p w14:paraId="7C9F5CFF" w14:textId="77777777" w:rsidR="0029756F" w:rsidRDefault="00EE184F" w:rsidP="00EA5DE4">
      <w:pPr>
        <w:rPr>
          <w:sz w:val="20"/>
          <w:szCs w:val="20"/>
        </w:rPr>
      </w:pPr>
      <w:r>
        <w:rPr>
          <w:sz w:val="28"/>
          <w:szCs w:val="28"/>
        </w:rPr>
        <w:t> </w:t>
      </w:r>
    </w:p>
    <w:p w14:paraId="08BFA684" w14:textId="77777777" w:rsidR="0029756F" w:rsidRDefault="00EE184F">
      <w:pPr>
        <w:spacing w:before="240" w:line="14" w:lineRule="auto"/>
        <w:rPr>
          <w:sz w:val="20"/>
          <w:szCs w:val="20"/>
        </w:rPr>
      </w:pPr>
      <w:r>
        <w:rPr>
          <w:sz w:val="20"/>
          <w:szCs w:val="20"/>
        </w:rPr>
        <w:lastRenderedPageBreak/>
        <w:t xml:space="preserve"> ––––</w:t>
      </w:r>
    </w:p>
    <w:p w14:paraId="3B63BD71" w14:textId="77777777" w:rsidR="0029756F" w:rsidRDefault="00EE184F">
      <w:pPr>
        <w:spacing w:before="240"/>
        <w:rPr>
          <w:sz w:val="10"/>
          <w:szCs w:val="10"/>
        </w:rPr>
      </w:pPr>
      <w:r>
        <w:rPr>
          <w:b/>
          <w:bCs/>
          <w:sz w:val="10"/>
          <w:szCs w:val="10"/>
        </w:rPr>
        <w:t> </w:t>
      </w:r>
    </w:p>
    <w:p w14:paraId="7C676752" w14:textId="77777777" w:rsidR="0029756F" w:rsidRDefault="00EE184F">
      <w:pPr>
        <w:pStyle w:val="Heading1"/>
        <w:keepNext w:val="0"/>
        <w:keepLines w:val="0"/>
        <w:spacing w:before="274"/>
        <w:ind w:left="160"/>
        <w:jc w:val="center"/>
        <w:rPr>
          <w:sz w:val="32"/>
          <w:szCs w:val="32"/>
        </w:rPr>
      </w:pPr>
      <w:r>
        <w:rPr>
          <w:rFonts w:ascii="Times New Roman" w:eastAsia="Times New Roman" w:hAnsi="Times New Roman" w:cs="Times New Roman"/>
          <w:color w:val="auto"/>
          <w:sz w:val="32"/>
          <w:szCs w:val="32"/>
        </w:rPr>
        <w:t>INTRODUCTION</w:t>
      </w:r>
    </w:p>
    <w:p w14:paraId="25F3BBBD" w14:textId="77777777" w:rsidR="0029756F" w:rsidRDefault="00EE184F">
      <w:pPr>
        <w:pStyle w:val="Heading1"/>
        <w:keepNext w:val="0"/>
        <w:keepLines w:val="0"/>
        <w:spacing w:before="274"/>
        <w:ind w:left="160"/>
        <w:jc w:val="center"/>
        <w:rPr>
          <w:sz w:val="32"/>
          <w:szCs w:val="32"/>
        </w:rPr>
      </w:pPr>
      <w:r>
        <w:rPr>
          <w:rFonts w:ascii="Times New Roman" w:eastAsia="Times New Roman" w:hAnsi="Times New Roman" w:cs="Times New Roman"/>
          <w:color w:val="auto"/>
          <w:sz w:val="32"/>
          <w:szCs w:val="32"/>
        </w:rPr>
        <w:t> </w:t>
      </w:r>
    </w:p>
    <w:p w14:paraId="1275FA62" w14:textId="77777777" w:rsidR="0029756F" w:rsidRDefault="00EE184F">
      <w:pPr>
        <w:spacing w:before="90" w:line="360" w:lineRule="auto"/>
        <w:ind w:left="160" w:right="795" w:firstLine="360"/>
        <w:jc w:val="both"/>
      </w:pPr>
      <w:r>
        <w:t>HGcalling isaflagshipproductofEasySolutionwhich covers all aspects of user. Hgcalling covers every minuteaspects of a universities work flow and integrates all processes with user friendly interface.WithhundredsofsatisfiedcustomersUMSisfirstchoiceofseveralstate,governments/semi-</w:t>
      </w:r>
      <w:r>
        <w:rPr>
          <w:spacing w:val="-1"/>
        </w:rPr>
        <w:t>government</w:t>
      </w:r>
      <w:r>
        <w:t>universitiesandinstitutions.UMSisanoutcomeofhardworkdonebyourexperttechnical team in supervision of several renowned educationists which includes Controller ofexamination, faculties. UMS is a rare combination of experience and precision. UMSstreamline pathof information flowin organization bytakingcareof followingdepartments:</w:t>
      </w:r>
    </w:p>
    <w:p w14:paraId="53134855" w14:textId="2D25E480" w:rsidR="0029756F" w:rsidRDefault="00EE184F">
      <w:pPr>
        <w:numPr>
          <w:ilvl w:val="2"/>
          <w:numId w:val="1"/>
        </w:numPr>
        <w:tabs>
          <w:tab w:val="left" w:pos="880"/>
        </w:tabs>
        <w:spacing w:before="161"/>
        <w:ind w:left="880" w:hanging="361"/>
      </w:pPr>
      <w:r>
        <w:rPr>
          <w:rFonts w:ascii="Symbol" w:eastAsia="Symbol" w:hAnsi="Symbol" w:cs="Symbol"/>
        </w:rPr>
        <w:sym w:font="Symbol" w:char="F0B7"/>
      </w:r>
      <w:r>
        <w:rPr>
          <w:sz w:val="14"/>
          <w:szCs w:val="14"/>
        </w:rPr>
        <w:t xml:space="preserve">         </w:t>
      </w:r>
      <w:r>
        <w:t>FeeVid</w:t>
      </w:r>
      <w:r w:rsidR="00D7365F">
        <w:t>e</w:t>
      </w:r>
      <w:r>
        <w:t>oCall</w:t>
      </w:r>
    </w:p>
    <w:p w14:paraId="25CAD0B4" w14:textId="77777777" w:rsidR="0029756F" w:rsidRDefault="00EE184F">
      <w:pPr>
        <w:numPr>
          <w:ilvl w:val="2"/>
          <w:numId w:val="1"/>
        </w:numPr>
        <w:tabs>
          <w:tab w:val="left" w:pos="880"/>
        </w:tabs>
        <w:spacing w:before="136"/>
        <w:ind w:left="880" w:hanging="361"/>
      </w:pPr>
      <w:r>
        <w:rPr>
          <w:rFonts w:ascii="Symbol" w:eastAsia="Symbol" w:hAnsi="Symbol" w:cs="Symbol"/>
        </w:rPr>
        <w:sym w:font="Symbol" w:char="F0B7"/>
      </w:r>
      <w:r>
        <w:rPr>
          <w:sz w:val="14"/>
          <w:szCs w:val="14"/>
        </w:rPr>
        <w:t xml:space="preserve">         </w:t>
      </w:r>
      <w:r>
        <w:t>Secure</w:t>
      </w:r>
    </w:p>
    <w:p w14:paraId="70B54B7A" w14:textId="77777777" w:rsidR="0029756F" w:rsidRDefault="00EE184F">
      <w:pPr>
        <w:spacing w:before="1"/>
        <w:rPr>
          <w:sz w:val="26"/>
          <w:szCs w:val="26"/>
        </w:rPr>
      </w:pPr>
      <w:r>
        <w:rPr>
          <w:sz w:val="26"/>
          <w:szCs w:val="26"/>
        </w:rPr>
        <w:t> </w:t>
      </w:r>
    </w:p>
    <w:p w14:paraId="761D6919" w14:textId="77777777" w:rsidR="0029756F" w:rsidRDefault="00EE184F">
      <w:pPr>
        <w:jc w:val="center"/>
        <w:rPr>
          <w:sz w:val="28"/>
          <w:szCs w:val="28"/>
        </w:rPr>
      </w:pPr>
      <w:r>
        <w:rPr>
          <w:b/>
          <w:bCs/>
          <w:sz w:val="28"/>
          <w:szCs w:val="28"/>
        </w:rPr>
        <w:t> </w:t>
      </w:r>
    </w:p>
    <w:p w14:paraId="6155E5EE" w14:textId="77777777" w:rsidR="0029756F" w:rsidRDefault="00EE184F">
      <w:pPr>
        <w:rPr>
          <w:sz w:val="40"/>
          <w:szCs w:val="40"/>
        </w:rPr>
      </w:pPr>
      <w:r>
        <w:rPr>
          <w:b/>
          <w:bCs/>
          <w:sz w:val="40"/>
          <w:szCs w:val="40"/>
        </w:rPr>
        <w:t> </w:t>
      </w:r>
    </w:p>
    <w:p w14:paraId="3762D36C" w14:textId="77777777" w:rsidR="0029756F" w:rsidRDefault="00EE184F">
      <w:pPr>
        <w:jc w:val="center"/>
        <w:rPr>
          <w:sz w:val="40"/>
          <w:szCs w:val="40"/>
        </w:rPr>
      </w:pPr>
      <w:r>
        <w:rPr>
          <w:b/>
          <w:bCs/>
          <w:sz w:val="40"/>
          <w:szCs w:val="40"/>
        </w:rPr>
        <w:t> </w:t>
      </w:r>
    </w:p>
    <w:p w14:paraId="6555A8A7" w14:textId="77777777" w:rsidR="0029756F" w:rsidRDefault="00EE184F">
      <w:pPr>
        <w:jc w:val="center"/>
        <w:rPr>
          <w:sz w:val="40"/>
          <w:szCs w:val="40"/>
        </w:rPr>
      </w:pPr>
      <w:r>
        <w:rPr>
          <w:b/>
          <w:bCs/>
          <w:sz w:val="40"/>
          <w:szCs w:val="40"/>
        </w:rPr>
        <w:t> </w:t>
      </w:r>
    </w:p>
    <w:p w14:paraId="22340761" w14:textId="77777777" w:rsidR="0029756F" w:rsidRDefault="00EE184F">
      <w:pPr>
        <w:jc w:val="center"/>
        <w:rPr>
          <w:sz w:val="40"/>
          <w:szCs w:val="40"/>
        </w:rPr>
      </w:pPr>
      <w:r>
        <w:rPr>
          <w:b/>
          <w:bCs/>
          <w:sz w:val="40"/>
          <w:szCs w:val="40"/>
        </w:rPr>
        <w:t> </w:t>
      </w:r>
    </w:p>
    <w:p w14:paraId="410BDF9E" w14:textId="77777777" w:rsidR="0029756F" w:rsidRDefault="00EE184F">
      <w:pPr>
        <w:jc w:val="center"/>
        <w:rPr>
          <w:sz w:val="40"/>
          <w:szCs w:val="40"/>
        </w:rPr>
      </w:pPr>
      <w:r>
        <w:rPr>
          <w:b/>
          <w:bCs/>
          <w:sz w:val="40"/>
          <w:szCs w:val="40"/>
        </w:rPr>
        <w:t> </w:t>
      </w:r>
    </w:p>
    <w:p w14:paraId="7F8E7FE5" w14:textId="77777777" w:rsidR="0029756F" w:rsidRDefault="00EE184F">
      <w:pPr>
        <w:jc w:val="center"/>
        <w:rPr>
          <w:sz w:val="40"/>
          <w:szCs w:val="40"/>
        </w:rPr>
      </w:pPr>
      <w:r>
        <w:rPr>
          <w:b/>
          <w:bCs/>
          <w:sz w:val="40"/>
          <w:szCs w:val="40"/>
        </w:rPr>
        <w:t> </w:t>
      </w:r>
    </w:p>
    <w:p w14:paraId="18CD69AF" w14:textId="77777777" w:rsidR="0029756F" w:rsidRDefault="00EE184F">
      <w:pPr>
        <w:jc w:val="center"/>
        <w:rPr>
          <w:sz w:val="40"/>
          <w:szCs w:val="40"/>
        </w:rPr>
      </w:pPr>
      <w:r>
        <w:rPr>
          <w:b/>
          <w:bCs/>
          <w:sz w:val="40"/>
          <w:szCs w:val="40"/>
        </w:rPr>
        <w:t> </w:t>
      </w:r>
    </w:p>
    <w:p w14:paraId="1B5C0ADC" w14:textId="77777777" w:rsidR="0029756F" w:rsidRDefault="00EE184F">
      <w:pPr>
        <w:jc w:val="center"/>
        <w:rPr>
          <w:sz w:val="40"/>
          <w:szCs w:val="40"/>
        </w:rPr>
      </w:pPr>
      <w:r>
        <w:rPr>
          <w:b/>
          <w:bCs/>
          <w:sz w:val="40"/>
          <w:szCs w:val="40"/>
        </w:rPr>
        <w:t> </w:t>
      </w:r>
    </w:p>
    <w:p w14:paraId="35195AD0" w14:textId="77777777" w:rsidR="0029756F" w:rsidRDefault="00EE184F">
      <w:pPr>
        <w:jc w:val="center"/>
        <w:rPr>
          <w:sz w:val="40"/>
          <w:szCs w:val="40"/>
        </w:rPr>
      </w:pPr>
      <w:r>
        <w:rPr>
          <w:b/>
          <w:bCs/>
          <w:sz w:val="40"/>
          <w:szCs w:val="40"/>
        </w:rPr>
        <w:t> </w:t>
      </w:r>
    </w:p>
    <w:p w14:paraId="28BD9C94" w14:textId="77777777" w:rsidR="0029756F" w:rsidRDefault="00EE184F">
      <w:pPr>
        <w:jc w:val="center"/>
        <w:rPr>
          <w:sz w:val="40"/>
          <w:szCs w:val="40"/>
        </w:rPr>
      </w:pPr>
      <w:r>
        <w:rPr>
          <w:b/>
          <w:bCs/>
          <w:sz w:val="40"/>
          <w:szCs w:val="40"/>
        </w:rPr>
        <w:t> </w:t>
      </w:r>
    </w:p>
    <w:p w14:paraId="0D2CAA64" w14:textId="77777777" w:rsidR="0029756F" w:rsidRDefault="00EE184F">
      <w:pPr>
        <w:jc w:val="center"/>
        <w:rPr>
          <w:sz w:val="40"/>
          <w:szCs w:val="40"/>
        </w:rPr>
      </w:pPr>
      <w:r>
        <w:rPr>
          <w:b/>
          <w:bCs/>
          <w:sz w:val="40"/>
          <w:szCs w:val="40"/>
        </w:rPr>
        <w:t> </w:t>
      </w:r>
    </w:p>
    <w:p w14:paraId="059182E4" w14:textId="77777777" w:rsidR="0029756F" w:rsidRDefault="00EE184F">
      <w:pPr>
        <w:jc w:val="center"/>
        <w:rPr>
          <w:sz w:val="40"/>
          <w:szCs w:val="40"/>
        </w:rPr>
      </w:pPr>
      <w:r>
        <w:rPr>
          <w:b/>
          <w:bCs/>
          <w:sz w:val="40"/>
          <w:szCs w:val="40"/>
        </w:rPr>
        <w:t> </w:t>
      </w:r>
    </w:p>
    <w:p w14:paraId="3A572006" w14:textId="77777777" w:rsidR="0029756F" w:rsidRDefault="00EE184F">
      <w:pPr>
        <w:jc w:val="center"/>
        <w:rPr>
          <w:sz w:val="40"/>
          <w:szCs w:val="40"/>
        </w:rPr>
      </w:pPr>
      <w:r>
        <w:rPr>
          <w:b/>
          <w:bCs/>
          <w:sz w:val="40"/>
          <w:szCs w:val="40"/>
        </w:rPr>
        <w:lastRenderedPageBreak/>
        <w:t> </w:t>
      </w:r>
    </w:p>
    <w:p w14:paraId="3B744CB0" w14:textId="77777777" w:rsidR="0029756F" w:rsidRDefault="00EE184F">
      <w:pPr>
        <w:jc w:val="center"/>
        <w:rPr>
          <w:sz w:val="40"/>
          <w:szCs w:val="40"/>
        </w:rPr>
      </w:pPr>
      <w:r>
        <w:rPr>
          <w:b/>
          <w:bCs/>
          <w:sz w:val="40"/>
          <w:szCs w:val="40"/>
        </w:rPr>
        <w:t> </w:t>
      </w:r>
    </w:p>
    <w:p w14:paraId="77AED2DA" w14:textId="77777777" w:rsidR="0029756F" w:rsidRDefault="00EE184F">
      <w:pPr>
        <w:jc w:val="center"/>
        <w:rPr>
          <w:sz w:val="40"/>
          <w:szCs w:val="40"/>
        </w:rPr>
      </w:pPr>
      <w:r>
        <w:rPr>
          <w:b/>
          <w:bCs/>
          <w:sz w:val="40"/>
          <w:szCs w:val="40"/>
        </w:rPr>
        <w:t> </w:t>
      </w:r>
    </w:p>
    <w:p w14:paraId="08DBEA03" w14:textId="77777777" w:rsidR="0029756F" w:rsidRDefault="00EE184F">
      <w:pPr>
        <w:jc w:val="center"/>
        <w:rPr>
          <w:sz w:val="40"/>
          <w:szCs w:val="40"/>
        </w:rPr>
      </w:pPr>
      <w:r>
        <w:rPr>
          <w:b/>
          <w:bCs/>
          <w:sz w:val="40"/>
          <w:szCs w:val="40"/>
        </w:rPr>
        <w:t> </w:t>
      </w:r>
    </w:p>
    <w:p w14:paraId="77AD2F75" w14:textId="77777777" w:rsidR="0029756F" w:rsidRDefault="00EE184F">
      <w:pPr>
        <w:jc w:val="center"/>
        <w:rPr>
          <w:sz w:val="40"/>
          <w:szCs w:val="40"/>
        </w:rPr>
      </w:pPr>
      <w:r>
        <w:rPr>
          <w:b/>
          <w:bCs/>
          <w:sz w:val="40"/>
          <w:szCs w:val="40"/>
          <w:u w:val="single"/>
        </w:rPr>
        <w:t>SYSTEM</w:t>
      </w:r>
      <w:r>
        <w:rPr>
          <w:b/>
          <w:bCs/>
          <w:sz w:val="28"/>
          <w:szCs w:val="28"/>
          <w:u w:val="single"/>
        </w:rPr>
        <w:t xml:space="preserve"> </w:t>
      </w:r>
      <w:r>
        <w:rPr>
          <w:b/>
          <w:bCs/>
          <w:sz w:val="40"/>
          <w:szCs w:val="40"/>
          <w:u w:val="single"/>
        </w:rPr>
        <w:t>ANALYSIS</w:t>
      </w:r>
    </w:p>
    <w:p w14:paraId="4A028873" w14:textId="77777777" w:rsidR="0029756F" w:rsidRDefault="00EE184F">
      <w:pPr>
        <w:rPr>
          <w:sz w:val="28"/>
          <w:szCs w:val="28"/>
        </w:rPr>
      </w:pPr>
      <w:r>
        <w:rPr>
          <w:sz w:val="28"/>
          <w:szCs w:val="28"/>
        </w:rPr>
        <w:t> </w:t>
      </w:r>
    </w:p>
    <w:p w14:paraId="5E3981D0" w14:textId="77777777" w:rsidR="0029756F" w:rsidRDefault="00EE184F">
      <w:pPr>
        <w:numPr>
          <w:ilvl w:val="0"/>
          <w:numId w:val="2"/>
        </w:numPr>
        <w:tabs>
          <w:tab w:val="left" w:pos="1053"/>
        </w:tabs>
        <w:spacing w:before="120" w:after="144"/>
        <w:ind w:left="1053" w:right="48" w:hanging="360"/>
        <w:jc w:val="both"/>
        <w:rPr>
          <w:sz w:val="28"/>
          <w:szCs w:val="28"/>
        </w:rPr>
      </w:pPr>
      <w:r>
        <w:rPr>
          <w:sz w:val="28"/>
          <w:szCs w:val="28"/>
        </w:rPr>
        <w:t>-</w:t>
      </w:r>
      <w:r>
        <w:rPr>
          <w:sz w:val="14"/>
          <w:szCs w:val="14"/>
        </w:rPr>
        <w:t xml:space="preserve">         </w:t>
      </w:r>
      <w:r>
        <w:rPr>
          <w:rFonts w:ascii="Arial" w:eastAsia="Arial" w:hAnsi="Arial" w:cs="Arial"/>
          <w:sz w:val="28"/>
          <w:szCs w:val="28"/>
        </w:rPr>
        <w:t>It is a process of collecting and interpreting facts, identifying the problems, and decomposition of a system into its components.</w:t>
      </w:r>
    </w:p>
    <w:p w14:paraId="5F35E0D4" w14:textId="77777777" w:rsidR="0029756F" w:rsidRDefault="00EE184F">
      <w:pPr>
        <w:numPr>
          <w:ilvl w:val="0"/>
          <w:numId w:val="2"/>
        </w:numPr>
        <w:tabs>
          <w:tab w:val="left" w:pos="1053"/>
        </w:tabs>
        <w:spacing w:before="120" w:after="144"/>
        <w:ind w:left="1053" w:right="48" w:hanging="360"/>
        <w:jc w:val="both"/>
        <w:rPr>
          <w:sz w:val="28"/>
          <w:szCs w:val="28"/>
        </w:rPr>
      </w:pPr>
      <w:r>
        <w:rPr>
          <w:sz w:val="28"/>
          <w:szCs w:val="28"/>
        </w:rPr>
        <w:t>-</w:t>
      </w:r>
      <w:r>
        <w:rPr>
          <w:sz w:val="14"/>
          <w:szCs w:val="14"/>
        </w:rPr>
        <w:t xml:space="preserve">         </w:t>
      </w:r>
      <w:r>
        <w:rPr>
          <w:rFonts w:ascii="Arial" w:eastAsia="Arial" w:hAnsi="Arial" w:cs="Arial"/>
          <w:sz w:val="28"/>
          <w:szCs w:val="28"/>
        </w:rPr>
        <w:t xml:space="preserve">System analysis is conducted for the purpose of studying a system or its parts in order to identify its objectives. </w:t>
      </w:r>
    </w:p>
    <w:p w14:paraId="30FEFDCF" w14:textId="77777777" w:rsidR="0029756F" w:rsidRDefault="00EE184F">
      <w:pPr>
        <w:numPr>
          <w:ilvl w:val="0"/>
          <w:numId w:val="2"/>
        </w:numPr>
        <w:tabs>
          <w:tab w:val="left" w:pos="1053"/>
        </w:tabs>
        <w:spacing w:before="120" w:after="144"/>
        <w:ind w:left="1053" w:right="48" w:hanging="360"/>
        <w:jc w:val="both"/>
        <w:rPr>
          <w:sz w:val="28"/>
          <w:szCs w:val="28"/>
        </w:rPr>
      </w:pPr>
      <w:r>
        <w:rPr>
          <w:sz w:val="28"/>
          <w:szCs w:val="28"/>
        </w:rPr>
        <w:t>-</w:t>
      </w:r>
      <w:r>
        <w:rPr>
          <w:sz w:val="14"/>
          <w:szCs w:val="14"/>
        </w:rPr>
        <w:t xml:space="preserve">         </w:t>
      </w:r>
      <w:r>
        <w:rPr>
          <w:rFonts w:ascii="Arial" w:eastAsia="Arial" w:hAnsi="Arial" w:cs="Arial"/>
          <w:sz w:val="28"/>
          <w:szCs w:val="28"/>
        </w:rPr>
        <w:t>It is a problem solving technique that improves the system and ensures that all the components of the system work efficiently to accomplish their purpose.</w:t>
      </w:r>
    </w:p>
    <w:p w14:paraId="415BAB0B" w14:textId="77777777" w:rsidR="0029756F" w:rsidRDefault="00EE184F">
      <w:pPr>
        <w:numPr>
          <w:ilvl w:val="0"/>
          <w:numId w:val="2"/>
        </w:numPr>
        <w:tabs>
          <w:tab w:val="left" w:pos="1053"/>
        </w:tabs>
        <w:spacing w:before="120" w:after="144"/>
        <w:ind w:left="1053" w:right="48" w:hanging="360"/>
        <w:jc w:val="both"/>
        <w:rPr>
          <w:sz w:val="28"/>
          <w:szCs w:val="28"/>
        </w:rPr>
      </w:pPr>
      <w:r>
        <w:rPr>
          <w:sz w:val="28"/>
          <w:szCs w:val="28"/>
        </w:rPr>
        <w:t>-</w:t>
      </w:r>
      <w:r>
        <w:rPr>
          <w:sz w:val="14"/>
          <w:szCs w:val="14"/>
        </w:rPr>
        <w:t xml:space="preserve">         </w:t>
      </w:r>
      <w:r>
        <w:rPr>
          <w:rFonts w:ascii="Arial" w:eastAsia="Arial" w:hAnsi="Arial" w:cs="Arial"/>
          <w:sz w:val="28"/>
          <w:szCs w:val="28"/>
        </w:rPr>
        <w:t>Analysis specifies </w:t>
      </w:r>
      <w:r>
        <w:rPr>
          <w:rFonts w:ascii="Arial" w:eastAsia="Arial" w:hAnsi="Arial" w:cs="Arial"/>
          <w:b/>
          <w:bCs/>
          <w:sz w:val="28"/>
          <w:szCs w:val="28"/>
        </w:rPr>
        <w:t>what the system should do</w:t>
      </w:r>
      <w:r>
        <w:rPr>
          <w:rFonts w:ascii="Arial" w:eastAsia="Arial" w:hAnsi="Arial" w:cs="Arial"/>
          <w:sz w:val="28"/>
          <w:szCs w:val="28"/>
        </w:rPr>
        <w:t>.</w:t>
      </w:r>
    </w:p>
    <w:p w14:paraId="74BD8B5A" w14:textId="77777777" w:rsidR="0029756F" w:rsidRDefault="00EE184F">
      <w:pPr>
        <w:spacing w:before="120" w:after="144"/>
        <w:ind w:right="48"/>
        <w:jc w:val="both"/>
        <w:rPr>
          <w:sz w:val="28"/>
          <w:szCs w:val="28"/>
        </w:rPr>
      </w:pPr>
      <w:r>
        <w:rPr>
          <w:rFonts w:ascii="Arial" w:eastAsia="Arial" w:hAnsi="Arial" w:cs="Arial"/>
          <w:sz w:val="28"/>
          <w:szCs w:val="28"/>
        </w:rPr>
        <w:t> </w:t>
      </w:r>
    </w:p>
    <w:p w14:paraId="2697EB0A" w14:textId="77777777" w:rsidR="0029756F" w:rsidRDefault="00EE184F">
      <w:pPr>
        <w:spacing w:before="120" w:after="144"/>
        <w:ind w:right="48"/>
        <w:jc w:val="both"/>
        <w:rPr>
          <w:sz w:val="28"/>
          <w:szCs w:val="28"/>
        </w:rPr>
      </w:pPr>
      <w:r>
        <w:rPr>
          <w:rFonts w:ascii="Arial" w:eastAsia="Arial" w:hAnsi="Arial" w:cs="Arial"/>
          <w:sz w:val="28"/>
          <w:szCs w:val="28"/>
        </w:rPr>
        <w:t> </w:t>
      </w:r>
    </w:p>
    <w:p w14:paraId="2D20B57A" w14:textId="77777777" w:rsidR="0029756F" w:rsidRDefault="00EE184F">
      <w:pPr>
        <w:spacing w:before="120" w:after="144"/>
        <w:ind w:right="48"/>
        <w:jc w:val="both"/>
        <w:rPr>
          <w:sz w:val="28"/>
          <w:szCs w:val="28"/>
        </w:rPr>
      </w:pPr>
      <w:r>
        <w:rPr>
          <w:rFonts w:ascii="Arial" w:eastAsia="Arial" w:hAnsi="Arial" w:cs="Arial"/>
          <w:sz w:val="28"/>
          <w:szCs w:val="28"/>
        </w:rPr>
        <w:t> </w:t>
      </w:r>
    </w:p>
    <w:p w14:paraId="5ADED0CD" w14:textId="77777777" w:rsidR="0029756F" w:rsidRDefault="00EE184F">
      <w:pPr>
        <w:spacing w:before="120" w:after="144"/>
        <w:ind w:right="48"/>
        <w:jc w:val="both"/>
        <w:rPr>
          <w:sz w:val="28"/>
          <w:szCs w:val="28"/>
        </w:rPr>
      </w:pPr>
      <w:r>
        <w:rPr>
          <w:rFonts w:ascii="Arial" w:eastAsia="Arial" w:hAnsi="Arial" w:cs="Arial"/>
          <w:sz w:val="28"/>
          <w:szCs w:val="28"/>
        </w:rPr>
        <w:t> </w:t>
      </w:r>
    </w:p>
    <w:p w14:paraId="30FD2D41" w14:textId="77777777" w:rsidR="0029756F" w:rsidRDefault="00EE184F">
      <w:pPr>
        <w:spacing w:before="120" w:after="144"/>
        <w:ind w:right="48"/>
        <w:jc w:val="both"/>
        <w:rPr>
          <w:sz w:val="28"/>
          <w:szCs w:val="28"/>
        </w:rPr>
      </w:pPr>
      <w:r>
        <w:rPr>
          <w:rFonts w:ascii="Arial" w:eastAsia="Arial" w:hAnsi="Arial" w:cs="Arial"/>
          <w:sz w:val="28"/>
          <w:szCs w:val="28"/>
        </w:rPr>
        <w:t> </w:t>
      </w:r>
    </w:p>
    <w:p w14:paraId="7BBDD5D9" w14:textId="77777777" w:rsidR="0029756F" w:rsidRDefault="00EE184F">
      <w:pPr>
        <w:spacing w:before="71"/>
        <w:ind w:left="108"/>
        <w:jc w:val="center"/>
        <w:rPr>
          <w:sz w:val="40"/>
          <w:szCs w:val="40"/>
        </w:rPr>
      </w:pPr>
      <w:r>
        <w:rPr>
          <w:b/>
          <w:bCs/>
          <w:sz w:val="40"/>
          <w:szCs w:val="40"/>
        </w:rPr>
        <w:t> </w:t>
      </w:r>
    </w:p>
    <w:p w14:paraId="3CC1F1B9" w14:textId="77777777" w:rsidR="0029756F" w:rsidRDefault="00EE184F">
      <w:pPr>
        <w:spacing w:before="71"/>
        <w:ind w:left="108"/>
        <w:jc w:val="center"/>
        <w:rPr>
          <w:sz w:val="40"/>
          <w:szCs w:val="40"/>
        </w:rPr>
      </w:pPr>
      <w:r>
        <w:rPr>
          <w:b/>
          <w:bCs/>
          <w:sz w:val="40"/>
          <w:szCs w:val="40"/>
        </w:rPr>
        <w:t> </w:t>
      </w:r>
    </w:p>
    <w:p w14:paraId="776324D7" w14:textId="77777777" w:rsidR="0029756F" w:rsidRDefault="00EE184F">
      <w:pPr>
        <w:spacing w:before="71"/>
        <w:ind w:left="108"/>
        <w:jc w:val="center"/>
        <w:rPr>
          <w:sz w:val="40"/>
          <w:szCs w:val="40"/>
        </w:rPr>
      </w:pPr>
      <w:r>
        <w:rPr>
          <w:b/>
          <w:bCs/>
          <w:sz w:val="40"/>
          <w:szCs w:val="40"/>
        </w:rPr>
        <w:t> </w:t>
      </w:r>
    </w:p>
    <w:p w14:paraId="318935C1" w14:textId="77777777" w:rsidR="0029756F" w:rsidRDefault="00EE184F">
      <w:pPr>
        <w:spacing w:before="71"/>
        <w:ind w:left="108"/>
        <w:jc w:val="center"/>
        <w:rPr>
          <w:sz w:val="40"/>
          <w:szCs w:val="40"/>
        </w:rPr>
      </w:pPr>
      <w:r>
        <w:rPr>
          <w:b/>
          <w:bCs/>
          <w:sz w:val="40"/>
          <w:szCs w:val="40"/>
        </w:rPr>
        <w:t> </w:t>
      </w:r>
    </w:p>
    <w:p w14:paraId="77E00B72" w14:textId="77777777" w:rsidR="0029756F" w:rsidRDefault="00EE184F">
      <w:pPr>
        <w:spacing w:before="71"/>
        <w:ind w:left="108"/>
        <w:jc w:val="center"/>
        <w:rPr>
          <w:sz w:val="40"/>
          <w:szCs w:val="40"/>
        </w:rPr>
      </w:pPr>
      <w:r>
        <w:rPr>
          <w:b/>
          <w:bCs/>
          <w:sz w:val="40"/>
          <w:szCs w:val="40"/>
        </w:rPr>
        <w:t> </w:t>
      </w:r>
    </w:p>
    <w:p w14:paraId="6924088D" w14:textId="77777777" w:rsidR="0029756F" w:rsidRDefault="00EE184F">
      <w:pPr>
        <w:spacing w:before="71"/>
        <w:ind w:left="108"/>
        <w:jc w:val="center"/>
        <w:rPr>
          <w:sz w:val="40"/>
          <w:szCs w:val="40"/>
        </w:rPr>
      </w:pPr>
      <w:r>
        <w:rPr>
          <w:b/>
          <w:bCs/>
          <w:sz w:val="40"/>
          <w:szCs w:val="40"/>
        </w:rPr>
        <w:t> </w:t>
      </w:r>
    </w:p>
    <w:p w14:paraId="2668F80B" w14:textId="77777777" w:rsidR="0029756F" w:rsidRDefault="00EE184F">
      <w:pPr>
        <w:spacing w:before="71"/>
        <w:ind w:left="108"/>
        <w:jc w:val="center"/>
        <w:rPr>
          <w:sz w:val="40"/>
          <w:szCs w:val="40"/>
        </w:rPr>
      </w:pPr>
      <w:r>
        <w:rPr>
          <w:b/>
          <w:bCs/>
          <w:sz w:val="40"/>
          <w:szCs w:val="40"/>
        </w:rPr>
        <w:t> </w:t>
      </w:r>
    </w:p>
    <w:p w14:paraId="24008A46" w14:textId="77777777" w:rsidR="0029756F" w:rsidRDefault="00EE184F">
      <w:pPr>
        <w:spacing w:before="71"/>
        <w:ind w:left="108"/>
        <w:jc w:val="center"/>
        <w:rPr>
          <w:sz w:val="40"/>
          <w:szCs w:val="40"/>
        </w:rPr>
      </w:pPr>
      <w:r>
        <w:rPr>
          <w:b/>
          <w:bCs/>
          <w:sz w:val="40"/>
          <w:szCs w:val="40"/>
        </w:rPr>
        <w:t> </w:t>
      </w:r>
    </w:p>
    <w:p w14:paraId="43C575D2" w14:textId="77777777" w:rsidR="0029756F" w:rsidRDefault="00EE184F">
      <w:pPr>
        <w:spacing w:before="71"/>
        <w:ind w:left="108"/>
        <w:jc w:val="center"/>
        <w:rPr>
          <w:sz w:val="40"/>
          <w:szCs w:val="40"/>
        </w:rPr>
      </w:pPr>
      <w:r>
        <w:rPr>
          <w:b/>
          <w:bCs/>
          <w:sz w:val="40"/>
          <w:szCs w:val="40"/>
        </w:rPr>
        <w:t> </w:t>
      </w:r>
    </w:p>
    <w:p w14:paraId="0945E3B1" w14:textId="77777777" w:rsidR="0029756F" w:rsidRDefault="00EE184F">
      <w:pPr>
        <w:spacing w:before="71"/>
        <w:ind w:left="108"/>
        <w:jc w:val="center"/>
        <w:rPr>
          <w:sz w:val="40"/>
          <w:szCs w:val="40"/>
        </w:rPr>
      </w:pPr>
      <w:r>
        <w:rPr>
          <w:b/>
          <w:bCs/>
          <w:sz w:val="40"/>
          <w:szCs w:val="40"/>
        </w:rPr>
        <w:lastRenderedPageBreak/>
        <w:t> </w:t>
      </w:r>
    </w:p>
    <w:p w14:paraId="593CAE14" w14:textId="77777777" w:rsidR="0029756F" w:rsidRDefault="00EE184F">
      <w:pPr>
        <w:spacing w:before="71"/>
        <w:ind w:left="108"/>
        <w:jc w:val="center"/>
        <w:rPr>
          <w:sz w:val="40"/>
          <w:szCs w:val="40"/>
        </w:rPr>
      </w:pPr>
      <w:r>
        <w:rPr>
          <w:b/>
          <w:bCs/>
          <w:sz w:val="40"/>
          <w:szCs w:val="40"/>
        </w:rPr>
        <w:t> </w:t>
      </w:r>
    </w:p>
    <w:p w14:paraId="07EF18A0" w14:textId="77777777" w:rsidR="0029756F" w:rsidRDefault="00EE184F">
      <w:pPr>
        <w:spacing w:before="71"/>
        <w:ind w:left="108"/>
        <w:jc w:val="center"/>
        <w:rPr>
          <w:sz w:val="40"/>
          <w:szCs w:val="40"/>
        </w:rPr>
      </w:pPr>
      <w:r>
        <w:rPr>
          <w:b/>
          <w:bCs/>
          <w:sz w:val="40"/>
          <w:szCs w:val="40"/>
        </w:rPr>
        <w:t>IDENTIFICATION OF NEED</w:t>
      </w:r>
    </w:p>
    <w:p w14:paraId="7A90600E" w14:textId="77777777" w:rsidR="0029756F" w:rsidRDefault="00EE184F">
      <w:pPr>
        <w:spacing w:before="71"/>
        <w:ind w:left="108"/>
        <w:rPr>
          <w:sz w:val="40"/>
          <w:szCs w:val="40"/>
        </w:rPr>
      </w:pPr>
      <w:r>
        <w:rPr>
          <w:b/>
          <w:bCs/>
          <w:sz w:val="40"/>
          <w:szCs w:val="40"/>
        </w:rPr>
        <w:t> </w:t>
      </w:r>
    </w:p>
    <w:p w14:paraId="0FC1E031" w14:textId="77777777" w:rsidR="0029756F" w:rsidRDefault="00EE184F">
      <w:pPr>
        <w:spacing w:line="360" w:lineRule="auto"/>
        <w:ind w:left="720"/>
        <w:jc w:val="both"/>
        <w:rPr>
          <w:sz w:val="28"/>
          <w:szCs w:val="28"/>
        </w:rPr>
      </w:pPr>
      <w:r>
        <w:rPr>
          <w:rFonts w:ascii="Calibri" w:eastAsia="Calibri" w:hAnsi="Calibri" w:cs="Calibri"/>
          <w:sz w:val="28"/>
          <w:szCs w:val="28"/>
        </w:rPr>
        <w:t>The daily activities pointing to smooth running of a Service Centre involves recording of` large volume of data in record books. The management of staff, their duty allocation, their regular and overtime schedule maintenance, attendance and payroll need to be managed properly.  In addition, timely preparations of several reports are required. All these require managing services quickly and efficiently</w:t>
      </w:r>
      <w:r>
        <w:rPr>
          <w:rFonts w:ascii="Calibri" w:eastAsia="Calibri" w:hAnsi="Calibri" w:cs="Calibri"/>
        </w:rPr>
        <w:t>.</w:t>
      </w:r>
    </w:p>
    <w:p w14:paraId="1BC268E2" w14:textId="77777777" w:rsidR="0029756F" w:rsidRDefault="00EE184F">
      <w:pPr>
        <w:spacing w:before="71"/>
        <w:ind w:left="108"/>
        <w:rPr>
          <w:sz w:val="28"/>
          <w:szCs w:val="28"/>
        </w:rPr>
      </w:pPr>
      <w:r>
        <w:rPr>
          <w:sz w:val="28"/>
          <w:szCs w:val="28"/>
        </w:rPr>
        <w:t> </w:t>
      </w:r>
    </w:p>
    <w:p w14:paraId="0C3E589B" w14:textId="77777777" w:rsidR="0029756F" w:rsidRDefault="00EE184F">
      <w:pPr>
        <w:numPr>
          <w:ilvl w:val="0"/>
          <w:numId w:val="3"/>
        </w:numPr>
        <w:pBdr>
          <w:left w:val="none" w:sz="0" w:space="5" w:color="auto"/>
        </w:pBdr>
        <w:spacing w:before="71"/>
        <w:ind w:left="1080"/>
        <w:rPr>
          <w:sz w:val="32"/>
          <w:szCs w:val="32"/>
        </w:rPr>
      </w:pPr>
      <w:r>
        <w:rPr>
          <w:rFonts w:ascii="Verdana" w:eastAsia="Verdana" w:hAnsi="Verdana" w:cs="Verdana"/>
          <w:b/>
          <w:bCs/>
          <w:sz w:val="32"/>
          <w:szCs w:val="32"/>
        </w:rPr>
        <w:t>Preliminary Investigation</w:t>
      </w:r>
    </w:p>
    <w:p w14:paraId="4ED9F61E" w14:textId="77777777" w:rsidR="0029756F" w:rsidRDefault="00EE184F">
      <w:pPr>
        <w:rPr>
          <w:sz w:val="36"/>
          <w:szCs w:val="36"/>
        </w:rPr>
      </w:pPr>
      <w:r>
        <w:rPr>
          <w:b/>
          <w:bCs/>
          <w:sz w:val="36"/>
          <w:szCs w:val="36"/>
        </w:rPr>
        <w:t xml:space="preserve">        </w:t>
      </w:r>
    </w:p>
    <w:p w14:paraId="1AC3C580" w14:textId="77777777" w:rsidR="0029756F" w:rsidRDefault="00EE184F">
      <w:pPr>
        <w:rPr>
          <w:sz w:val="28"/>
          <w:szCs w:val="28"/>
        </w:rPr>
      </w:pPr>
      <w:r>
        <w:rPr>
          <w:sz w:val="28"/>
          <w:szCs w:val="28"/>
        </w:rPr>
        <w:t> </w:t>
      </w:r>
    </w:p>
    <w:p w14:paraId="637C88DA" w14:textId="77777777" w:rsidR="0029756F" w:rsidRDefault="00EE184F">
      <w:pPr>
        <w:spacing w:line="360" w:lineRule="auto"/>
        <w:ind w:left="720"/>
        <w:rPr>
          <w:sz w:val="28"/>
          <w:szCs w:val="28"/>
        </w:rPr>
      </w:pPr>
      <w:r>
        <w:rPr>
          <w:rFonts w:ascii="Verdana" w:eastAsia="Verdana" w:hAnsi="Verdana" w:cs="Verdana"/>
          <w:sz w:val="28"/>
          <w:szCs w:val="28"/>
        </w:rPr>
        <w:t>The preliminary investigation was carried out to determine the feasibility of the system. The methods employed are:</w:t>
      </w:r>
    </w:p>
    <w:p w14:paraId="3B9B0CBB" w14:textId="77777777" w:rsidR="0029756F" w:rsidRDefault="00EE184F">
      <w:pPr>
        <w:spacing w:line="360" w:lineRule="auto"/>
        <w:ind w:left="720"/>
        <w:rPr>
          <w:sz w:val="28"/>
          <w:szCs w:val="28"/>
        </w:rPr>
      </w:pPr>
      <w:r>
        <w:rPr>
          <w:rFonts w:ascii="Verdana" w:eastAsia="Verdana" w:hAnsi="Verdana" w:cs="Verdana"/>
          <w:sz w:val="28"/>
          <w:szCs w:val="28"/>
        </w:rPr>
        <w:t> </w:t>
      </w:r>
    </w:p>
    <w:p w14:paraId="46442D3D" w14:textId="77777777" w:rsidR="0029756F" w:rsidRDefault="00EE184F">
      <w:pPr>
        <w:spacing w:line="360" w:lineRule="auto"/>
        <w:ind w:left="720"/>
        <w:rPr>
          <w:sz w:val="28"/>
          <w:szCs w:val="28"/>
        </w:rPr>
      </w:pPr>
      <w:r>
        <w:rPr>
          <w:rFonts w:ascii="Verdana" w:eastAsia="Verdana" w:hAnsi="Verdana" w:cs="Verdana"/>
          <w:b/>
          <w:bCs/>
          <w:i/>
          <w:iCs/>
          <w:sz w:val="28"/>
          <w:szCs w:val="28"/>
        </w:rPr>
        <w:t>Reviewing Organization Document</w:t>
      </w:r>
    </w:p>
    <w:p w14:paraId="408845B1" w14:textId="77777777" w:rsidR="0029756F" w:rsidRDefault="00EE184F">
      <w:pPr>
        <w:spacing w:line="360" w:lineRule="auto"/>
        <w:ind w:left="720"/>
        <w:rPr>
          <w:sz w:val="28"/>
          <w:szCs w:val="28"/>
        </w:rPr>
      </w:pPr>
      <w:r>
        <w:rPr>
          <w:rFonts w:ascii="Verdana" w:eastAsia="Verdana" w:hAnsi="Verdana" w:cs="Verdana"/>
          <w:sz w:val="28"/>
          <w:szCs w:val="28"/>
        </w:rPr>
        <w:t>The existing documents were reviewed, and minutely analyzed. They included-</w:t>
      </w:r>
    </w:p>
    <w:p w14:paraId="46E66A8C" w14:textId="77777777" w:rsidR="0029756F" w:rsidRDefault="00EE184F">
      <w:pPr>
        <w:numPr>
          <w:ilvl w:val="0"/>
          <w:numId w:val="4"/>
        </w:numPr>
        <w:pBdr>
          <w:left w:val="none" w:sz="0" w:space="24" w:color="auto"/>
        </w:pBdr>
        <w:spacing w:line="360" w:lineRule="auto"/>
        <w:ind w:left="2160" w:hanging="720"/>
        <w:rPr>
          <w:sz w:val="28"/>
          <w:szCs w:val="28"/>
        </w:rPr>
      </w:pPr>
      <w:r>
        <w:rPr>
          <w:rFonts w:ascii="Verdana" w:eastAsia="Verdana" w:hAnsi="Verdana" w:cs="Verdana"/>
          <w:sz w:val="28"/>
          <w:szCs w:val="28"/>
        </w:rPr>
        <w:t>Register (In which all records are being kept)</w:t>
      </w:r>
    </w:p>
    <w:p w14:paraId="10924F22" w14:textId="77777777" w:rsidR="0029756F" w:rsidRDefault="00EE184F">
      <w:pPr>
        <w:numPr>
          <w:ilvl w:val="0"/>
          <w:numId w:val="4"/>
        </w:numPr>
        <w:pBdr>
          <w:left w:val="none" w:sz="0" w:space="24" w:color="auto"/>
        </w:pBdr>
        <w:spacing w:line="360" w:lineRule="auto"/>
        <w:ind w:left="2160" w:hanging="720"/>
        <w:rPr>
          <w:sz w:val="28"/>
          <w:szCs w:val="28"/>
        </w:rPr>
      </w:pPr>
      <w:r>
        <w:rPr>
          <w:sz w:val="28"/>
          <w:szCs w:val="28"/>
        </w:rPr>
        <w:t>Conducting Interviews</w:t>
      </w:r>
    </w:p>
    <w:p w14:paraId="57F28FC3" w14:textId="77777777" w:rsidR="0029756F" w:rsidRDefault="00EE184F">
      <w:pPr>
        <w:rPr>
          <w:sz w:val="28"/>
          <w:szCs w:val="28"/>
        </w:rPr>
      </w:pPr>
      <w:r>
        <w:rPr>
          <w:rFonts w:ascii="Verdana" w:eastAsia="Verdana" w:hAnsi="Verdana" w:cs="Verdana"/>
          <w:sz w:val="28"/>
          <w:szCs w:val="28"/>
        </w:rPr>
        <w:t>Several interviews were conducted at various levels. The two prime interviewees were the management personnel and the computer operators. It made further clear the working of the system and the changes desired by them. Several suggestions were also made, some of which were accepted by the management</w:t>
      </w:r>
      <w:r>
        <w:rPr>
          <w:rFonts w:ascii="Verdana" w:eastAsia="Verdana" w:hAnsi="Verdana" w:cs="Verdana"/>
          <w:sz w:val="22"/>
          <w:szCs w:val="22"/>
        </w:rPr>
        <w:t>.</w:t>
      </w:r>
    </w:p>
    <w:p w14:paraId="0F81FF77" w14:textId="77777777" w:rsidR="0029756F" w:rsidRDefault="00EE184F">
      <w:pPr>
        <w:spacing w:before="240" w:line="14" w:lineRule="auto"/>
        <w:rPr>
          <w:sz w:val="20"/>
          <w:szCs w:val="20"/>
        </w:rPr>
      </w:pPr>
      <w:r>
        <w:rPr>
          <w:noProof/>
          <w:sz w:val="20"/>
          <w:szCs w:val="20"/>
        </w:rPr>
        <w:lastRenderedPageBreak/>
        <w:drawing>
          <wp:anchor distT="0" distB="0" distL="114300" distR="114300" simplePos="0" relativeHeight="251726848" behindDoc="1" locked="0" layoutInCell="1" allowOverlap="1" wp14:anchorId="03411036" wp14:editId="7217885C">
            <wp:simplePos x="0" y="0"/>
            <wp:positionH relativeFrom="column">
              <wp:posOffset>5523230</wp:posOffset>
            </wp:positionH>
            <wp:positionV relativeFrom="paragraph">
              <wp:posOffset>-100711</wp:posOffset>
            </wp:positionV>
            <wp:extent cx="314325" cy="180975"/>
            <wp:effectExtent l="0" t="0" r="0" b="0"/>
            <wp:wrapNone/>
            <wp:docPr id="100029" name="Picture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8"/>
                    <a:stretch>
                      <a:fillRect/>
                    </a:stretch>
                  </pic:blipFill>
                  <pic:spPr>
                    <a:xfrm>
                      <a:off x="0" y="0"/>
                      <a:ext cx="314325" cy="180975"/>
                    </a:xfrm>
                    <a:prstGeom prst="rect">
                      <a:avLst/>
                    </a:prstGeom>
                  </pic:spPr>
                </pic:pic>
              </a:graphicData>
            </a:graphic>
          </wp:anchor>
        </w:drawing>
      </w:r>
      <w:r>
        <w:rPr>
          <w:sz w:val="20"/>
          <w:szCs w:val="20"/>
        </w:rPr>
        <w:t> </w:t>
      </w:r>
    </w:p>
    <w:p w14:paraId="0932209F" w14:textId="77777777" w:rsidR="0029756F" w:rsidRDefault="00EE184F">
      <w:pPr>
        <w:spacing w:before="240" w:line="14" w:lineRule="auto"/>
        <w:rPr>
          <w:sz w:val="20"/>
          <w:szCs w:val="20"/>
        </w:rPr>
      </w:pPr>
      <w:r>
        <w:rPr>
          <w:sz w:val="20"/>
          <w:szCs w:val="20"/>
        </w:rPr>
        <w:t xml:space="preserve"> ––––</w:t>
      </w:r>
    </w:p>
    <w:p w14:paraId="631A2390" w14:textId="77777777" w:rsidR="0029756F" w:rsidRDefault="00EE184F">
      <w:pPr>
        <w:pStyle w:val="Heading1"/>
        <w:keepNext w:val="0"/>
        <w:keepLines w:val="0"/>
        <w:ind w:left="160"/>
        <w:rPr>
          <w:sz w:val="32"/>
          <w:szCs w:val="32"/>
        </w:rPr>
      </w:pPr>
      <w:r>
        <w:rPr>
          <w:rFonts w:ascii="Times New Roman" w:eastAsia="Times New Roman" w:hAnsi="Times New Roman" w:cs="Times New Roman"/>
          <w:b w:val="0"/>
          <w:bCs w:val="0"/>
          <w:color w:val="auto"/>
          <w:sz w:val="32"/>
          <w:szCs w:val="32"/>
        </w:rPr>
        <w:t> </w:t>
      </w:r>
    </w:p>
    <w:p w14:paraId="7CD3472A" w14:textId="77777777" w:rsidR="0029756F" w:rsidRDefault="00EE184F">
      <w:pPr>
        <w:spacing w:before="240" w:after="120" w:line="360" w:lineRule="auto"/>
        <w:ind w:left="720"/>
        <w:jc w:val="center"/>
      </w:pPr>
      <w:r>
        <w:rPr>
          <w:rFonts w:ascii="Verdana" w:eastAsia="Verdana" w:hAnsi="Verdana" w:cs="Verdana"/>
          <w:b/>
          <w:bCs/>
          <w:i/>
          <w:iCs/>
          <w:color w:val="800000"/>
          <w:u w:val="single" w:color="800000"/>
        </w:rPr>
        <w:t>Feasibility Study</w:t>
      </w:r>
    </w:p>
    <w:p w14:paraId="505E2020" w14:textId="77777777" w:rsidR="0029756F" w:rsidRDefault="00EE184F">
      <w:pPr>
        <w:spacing w:before="240" w:after="120" w:line="360" w:lineRule="auto"/>
        <w:ind w:left="720"/>
      </w:pPr>
      <w:r>
        <w:rPr>
          <w:rFonts w:ascii="Verdana" w:eastAsia="Verdana" w:hAnsi="Verdana" w:cs="Verdana"/>
          <w:i/>
          <w:iCs/>
          <w:color w:val="800000"/>
        </w:rPr>
        <w:t>Technical Feasibility</w:t>
      </w:r>
    </w:p>
    <w:p w14:paraId="46034DDB" w14:textId="77777777" w:rsidR="0029756F" w:rsidRDefault="00EE184F">
      <w:pPr>
        <w:spacing w:line="360" w:lineRule="auto"/>
        <w:ind w:left="720"/>
        <w:jc w:val="both"/>
      </w:pPr>
      <w:r>
        <w:rPr>
          <w:rFonts w:ascii="Verdana" w:eastAsia="Verdana" w:hAnsi="Verdana" w:cs="Verdana"/>
        </w:rPr>
        <w:t>The current system has Personal Computers. All the works are done on Word Processor and spreadsheets. The company already possesses the required software.</w:t>
      </w:r>
    </w:p>
    <w:p w14:paraId="07CEA96C" w14:textId="77777777" w:rsidR="0029756F" w:rsidRDefault="00EE184F">
      <w:pPr>
        <w:spacing w:line="360" w:lineRule="auto"/>
        <w:ind w:left="720"/>
        <w:jc w:val="both"/>
      </w:pPr>
      <w:r>
        <w:rPr>
          <w:rFonts w:ascii="Verdana" w:eastAsia="Verdana" w:hAnsi="Verdana" w:cs="Verdana"/>
        </w:rPr>
        <w:t>In the current working system, it requires time to produce the reports. The response time is high for processing queries.</w:t>
      </w:r>
    </w:p>
    <w:p w14:paraId="1E464610" w14:textId="77777777" w:rsidR="0029756F" w:rsidRDefault="00EE184F">
      <w:pPr>
        <w:spacing w:before="86"/>
        <w:ind w:left="1238" w:right="1815"/>
        <w:jc w:val="center"/>
        <w:rPr>
          <w:sz w:val="32"/>
          <w:szCs w:val="32"/>
        </w:rPr>
      </w:pPr>
      <w:r>
        <w:rPr>
          <w:b/>
          <w:bCs/>
          <w:sz w:val="32"/>
          <w:szCs w:val="32"/>
        </w:rPr>
        <w:t> </w:t>
      </w:r>
    </w:p>
    <w:p w14:paraId="08FAA5A3" w14:textId="77777777" w:rsidR="0029756F" w:rsidRDefault="00EE184F">
      <w:pPr>
        <w:spacing w:before="11"/>
        <w:rPr>
          <w:sz w:val="31"/>
          <w:szCs w:val="31"/>
        </w:rPr>
      </w:pPr>
      <w:r>
        <w:rPr>
          <w:b/>
          <w:bCs/>
          <w:sz w:val="31"/>
          <w:szCs w:val="31"/>
        </w:rPr>
        <w:t> </w:t>
      </w:r>
    </w:p>
    <w:p w14:paraId="12B11F2E" w14:textId="77777777" w:rsidR="0029756F" w:rsidRDefault="00EE184F">
      <w:pPr>
        <w:pStyle w:val="Heading2"/>
        <w:keepNext w:val="0"/>
        <w:keepLines w:val="0"/>
        <w:spacing w:before="0"/>
        <w:ind w:left="582" w:hanging="423"/>
        <w:rPr>
          <w:sz w:val="28"/>
          <w:szCs w:val="28"/>
        </w:rPr>
      </w:pPr>
      <w:r>
        <w:rPr>
          <w:rFonts w:ascii="Times New Roman" w:eastAsia="Times New Roman" w:hAnsi="Times New Roman" w:cs="Times New Roman"/>
          <w:b w:val="0"/>
          <w:bCs w:val="0"/>
          <w:color w:val="auto"/>
          <w:sz w:val="14"/>
          <w:szCs w:val="14"/>
        </w:rPr>
        <w:t xml:space="preserve">       </w:t>
      </w:r>
      <w:r>
        <w:rPr>
          <w:rFonts w:ascii="Times New Roman" w:eastAsia="Times New Roman" w:hAnsi="Times New Roman" w:cs="Times New Roman"/>
          <w:color w:val="auto"/>
          <w:sz w:val="28"/>
          <w:szCs w:val="28"/>
        </w:rPr>
        <w:t>HardwareRequirements:</w:t>
      </w:r>
    </w:p>
    <w:p w14:paraId="3005EDB2" w14:textId="77777777" w:rsidR="0029756F" w:rsidRDefault="00EE184F">
      <w:pPr>
        <w:spacing w:before="4"/>
        <w:rPr>
          <w:sz w:val="28"/>
          <w:szCs w:val="28"/>
        </w:rPr>
      </w:pPr>
      <w:r>
        <w:rPr>
          <w:b/>
          <w:bCs/>
          <w:sz w:val="28"/>
          <w:szCs w:val="28"/>
        </w:rPr>
        <w:t> </w:t>
      </w:r>
    </w:p>
    <w:tbl>
      <w:tblPr>
        <w:tblW w:w="0" w:type="auto"/>
        <w:tblInd w:w="117" w:type="dxa"/>
        <w:tblCellMar>
          <w:top w:w="15" w:type="dxa"/>
          <w:left w:w="15" w:type="dxa"/>
          <w:bottom w:w="15" w:type="dxa"/>
          <w:right w:w="15" w:type="dxa"/>
        </w:tblCellMar>
        <w:tblLook w:val="04A0" w:firstRow="1" w:lastRow="0" w:firstColumn="1" w:lastColumn="0" w:noHBand="0" w:noVBand="1"/>
      </w:tblPr>
      <w:tblGrid>
        <w:gridCol w:w="3052"/>
        <w:gridCol w:w="2337"/>
      </w:tblGrid>
      <w:tr w:rsidR="0029756F" w14:paraId="70B9659E" w14:textId="77777777">
        <w:trPr>
          <w:trHeight w:val="408"/>
        </w:trPr>
        <w:tc>
          <w:tcPr>
            <w:tcW w:w="3052" w:type="dxa"/>
            <w:tcMar>
              <w:top w:w="20" w:type="dxa"/>
              <w:left w:w="20" w:type="dxa"/>
              <w:bottom w:w="20" w:type="dxa"/>
              <w:right w:w="20" w:type="dxa"/>
            </w:tcMar>
            <w:hideMark/>
          </w:tcPr>
          <w:p w14:paraId="6E7C922A" w14:textId="77777777" w:rsidR="0029756F" w:rsidRDefault="00EE184F">
            <w:pPr>
              <w:spacing w:line="266" w:lineRule="atLeast"/>
              <w:ind w:left="50"/>
            </w:pPr>
            <w:r>
              <w:t>ProcessorBrand</w:t>
            </w:r>
          </w:p>
        </w:tc>
        <w:tc>
          <w:tcPr>
            <w:tcW w:w="2337" w:type="dxa"/>
            <w:tcMar>
              <w:top w:w="20" w:type="dxa"/>
              <w:left w:w="20" w:type="dxa"/>
              <w:bottom w:w="20" w:type="dxa"/>
              <w:right w:w="20" w:type="dxa"/>
            </w:tcMar>
            <w:hideMark/>
          </w:tcPr>
          <w:p w14:paraId="3C00408E" w14:textId="77777777" w:rsidR="0029756F" w:rsidRDefault="00EE184F">
            <w:pPr>
              <w:spacing w:line="266" w:lineRule="atLeast"/>
              <w:ind w:left="578"/>
            </w:pPr>
            <w:r>
              <w:t>:Intel</w:t>
            </w:r>
          </w:p>
        </w:tc>
      </w:tr>
      <w:tr w:rsidR="0029756F" w14:paraId="7F7795D2" w14:textId="77777777">
        <w:trPr>
          <w:trHeight w:val="552"/>
        </w:trPr>
        <w:tc>
          <w:tcPr>
            <w:tcW w:w="3052" w:type="dxa"/>
            <w:tcMar>
              <w:top w:w="20" w:type="dxa"/>
              <w:left w:w="20" w:type="dxa"/>
              <w:bottom w:w="20" w:type="dxa"/>
              <w:right w:w="20" w:type="dxa"/>
            </w:tcMar>
            <w:hideMark/>
          </w:tcPr>
          <w:p w14:paraId="137C5D08" w14:textId="77777777" w:rsidR="0029756F" w:rsidRDefault="00EE184F">
            <w:pPr>
              <w:spacing w:before="133"/>
              <w:ind w:left="50"/>
            </w:pPr>
            <w:r>
              <w:t>ProcessorType</w:t>
            </w:r>
          </w:p>
        </w:tc>
        <w:tc>
          <w:tcPr>
            <w:tcW w:w="2337" w:type="dxa"/>
            <w:tcMar>
              <w:top w:w="20" w:type="dxa"/>
              <w:left w:w="20" w:type="dxa"/>
              <w:bottom w:w="20" w:type="dxa"/>
              <w:right w:w="20" w:type="dxa"/>
            </w:tcMar>
            <w:hideMark/>
          </w:tcPr>
          <w:p w14:paraId="2509AE7C" w14:textId="77777777" w:rsidR="0029756F" w:rsidRDefault="00EE184F">
            <w:pPr>
              <w:spacing w:before="133"/>
              <w:ind w:left="564"/>
            </w:pPr>
            <w:r>
              <w:t>: Corei3</w:t>
            </w:r>
          </w:p>
        </w:tc>
      </w:tr>
      <w:tr w:rsidR="0029756F" w14:paraId="4085B326" w14:textId="77777777">
        <w:trPr>
          <w:trHeight w:val="552"/>
        </w:trPr>
        <w:tc>
          <w:tcPr>
            <w:tcW w:w="3052" w:type="dxa"/>
            <w:tcMar>
              <w:top w:w="20" w:type="dxa"/>
              <w:left w:w="20" w:type="dxa"/>
              <w:bottom w:w="20" w:type="dxa"/>
              <w:right w:w="20" w:type="dxa"/>
            </w:tcMar>
            <w:hideMark/>
          </w:tcPr>
          <w:p w14:paraId="29BBA422" w14:textId="77777777" w:rsidR="0029756F" w:rsidRDefault="00EE184F">
            <w:pPr>
              <w:spacing w:before="133"/>
              <w:ind w:left="50"/>
            </w:pPr>
            <w:r>
              <w:t>ProcessorSpeed</w:t>
            </w:r>
          </w:p>
        </w:tc>
        <w:tc>
          <w:tcPr>
            <w:tcW w:w="2337" w:type="dxa"/>
            <w:tcMar>
              <w:top w:w="20" w:type="dxa"/>
              <w:left w:w="20" w:type="dxa"/>
              <w:bottom w:w="20" w:type="dxa"/>
              <w:right w:w="20" w:type="dxa"/>
            </w:tcMar>
            <w:hideMark/>
          </w:tcPr>
          <w:p w14:paraId="1E947629" w14:textId="77777777" w:rsidR="0029756F" w:rsidRDefault="00EE184F">
            <w:pPr>
              <w:spacing w:before="133"/>
              <w:ind w:left="597"/>
            </w:pPr>
            <w:r>
              <w:t>:2 GHz</w:t>
            </w:r>
          </w:p>
        </w:tc>
      </w:tr>
      <w:tr w:rsidR="0029756F" w14:paraId="45BF8ABD" w14:textId="77777777">
        <w:trPr>
          <w:trHeight w:val="552"/>
        </w:trPr>
        <w:tc>
          <w:tcPr>
            <w:tcW w:w="3052" w:type="dxa"/>
            <w:tcMar>
              <w:top w:w="20" w:type="dxa"/>
              <w:left w:w="20" w:type="dxa"/>
              <w:bottom w:w="20" w:type="dxa"/>
              <w:right w:w="20" w:type="dxa"/>
            </w:tcMar>
            <w:hideMark/>
          </w:tcPr>
          <w:p w14:paraId="643691BE" w14:textId="77777777" w:rsidR="0029756F" w:rsidRDefault="00EE184F">
            <w:pPr>
              <w:spacing w:before="133"/>
              <w:ind w:left="50"/>
            </w:pPr>
            <w:r>
              <w:t>ProcessorCount</w:t>
            </w:r>
          </w:p>
        </w:tc>
        <w:tc>
          <w:tcPr>
            <w:tcW w:w="2337" w:type="dxa"/>
            <w:tcMar>
              <w:top w:w="20" w:type="dxa"/>
              <w:left w:w="20" w:type="dxa"/>
              <w:bottom w:w="20" w:type="dxa"/>
              <w:right w:w="20" w:type="dxa"/>
            </w:tcMar>
            <w:hideMark/>
          </w:tcPr>
          <w:p w14:paraId="1C82172B" w14:textId="77777777" w:rsidR="0029756F" w:rsidRDefault="00EE184F">
            <w:pPr>
              <w:spacing w:before="133"/>
              <w:ind w:left="597"/>
            </w:pPr>
            <w:r>
              <w:t>: 1</w:t>
            </w:r>
          </w:p>
        </w:tc>
      </w:tr>
      <w:tr w:rsidR="0029756F" w14:paraId="63EDC0E1" w14:textId="77777777">
        <w:trPr>
          <w:trHeight w:val="551"/>
        </w:trPr>
        <w:tc>
          <w:tcPr>
            <w:tcW w:w="3052" w:type="dxa"/>
            <w:tcMar>
              <w:top w:w="20" w:type="dxa"/>
              <w:left w:w="20" w:type="dxa"/>
              <w:bottom w:w="20" w:type="dxa"/>
              <w:right w:w="20" w:type="dxa"/>
            </w:tcMar>
            <w:hideMark/>
          </w:tcPr>
          <w:p w14:paraId="603A3E63" w14:textId="77777777" w:rsidR="0029756F" w:rsidRDefault="00EE184F">
            <w:pPr>
              <w:spacing w:before="133"/>
              <w:ind w:left="50"/>
            </w:pPr>
            <w:r>
              <w:t>RAM Size</w:t>
            </w:r>
          </w:p>
        </w:tc>
        <w:tc>
          <w:tcPr>
            <w:tcW w:w="2337" w:type="dxa"/>
            <w:tcMar>
              <w:top w:w="20" w:type="dxa"/>
              <w:left w:w="20" w:type="dxa"/>
              <w:bottom w:w="20" w:type="dxa"/>
              <w:right w:w="20" w:type="dxa"/>
            </w:tcMar>
            <w:hideMark/>
          </w:tcPr>
          <w:p w14:paraId="357851FA" w14:textId="77777777" w:rsidR="0029756F" w:rsidRDefault="00EE184F">
            <w:pPr>
              <w:spacing w:before="133"/>
              <w:ind w:left="578"/>
            </w:pPr>
            <w:r>
              <w:t>:2 GB</w:t>
            </w:r>
          </w:p>
        </w:tc>
      </w:tr>
      <w:tr w:rsidR="0029756F" w14:paraId="521A709E" w14:textId="77777777">
        <w:trPr>
          <w:trHeight w:val="552"/>
        </w:trPr>
        <w:tc>
          <w:tcPr>
            <w:tcW w:w="3052" w:type="dxa"/>
            <w:tcMar>
              <w:top w:w="20" w:type="dxa"/>
              <w:left w:w="20" w:type="dxa"/>
              <w:bottom w:w="20" w:type="dxa"/>
              <w:right w:w="20" w:type="dxa"/>
            </w:tcMar>
            <w:hideMark/>
          </w:tcPr>
          <w:p w14:paraId="330D6882" w14:textId="77777777" w:rsidR="0029756F" w:rsidRDefault="00EE184F">
            <w:pPr>
              <w:spacing w:before="133"/>
              <w:ind w:left="50"/>
            </w:pPr>
            <w:r>
              <w:t>MemoryTechnology</w:t>
            </w:r>
          </w:p>
        </w:tc>
        <w:tc>
          <w:tcPr>
            <w:tcW w:w="2337" w:type="dxa"/>
            <w:tcMar>
              <w:top w:w="20" w:type="dxa"/>
              <w:left w:w="20" w:type="dxa"/>
              <w:bottom w:w="20" w:type="dxa"/>
              <w:right w:w="20" w:type="dxa"/>
            </w:tcMar>
            <w:hideMark/>
          </w:tcPr>
          <w:p w14:paraId="246F04DE" w14:textId="77777777" w:rsidR="0029756F" w:rsidRDefault="00EE184F">
            <w:pPr>
              <w:spacing w:before="133"/>
              <w:ind w:left="571"/>
            </w:pPr>
            <w:r>
              <w:t>:DDR3</w:t>
            </w:r>
          </w:p>
        </w:tc>
      </w:tr>
      <w:tr w:rsidR="0029756F" w14:paraId="796D2463" w14:textId="77777777">
        <w:trPr>
          <w:trHeight w:val="552"/>
        </w:trPr>
        <w:tc>
          <w:tcPr>
            <w:tcW w:w="3052" w:type="dxa"/>
            <w:tcMar>
              <w:top w:w="20" w:type="dxa"/>
              <w:left w:w="20" w:type="dxa"/>
              <w:bottom w:w="20" w:type="dxa"/>
              <w:right w:w="20" w:type="dxa"/>
            </w:tcMar>
            <w:hideMark/>
          </w:tcPr>
          <w:p w14:paraId="5B5F5189" w14:textId="77777777" w:rsidR="0029756F" w:rsidRDefault="00EE184F">
            <w:pPr>
              <w:spacing w:before="133"/>
              <w:ind w:left="50"/>
            </w:pPr>
            <w:r>
              <w:t>ComputerMemoryType</w:t>
            </w:r>
          </w:p>
        </w:tc>
        <w:tc>
          <w:tcPr>
            <w:tcW w:w="2337" w:type="dxa"/>
            <w:tcMar>
              <w:top w:w="20" w:type="dxa"/>
              <w:left w:w="20" w:type="dxa"/>
              <w:bottom w:w="20" w:type="dxa"/>
              <w:right w:w="20" w:type="dxa"/>
            </w:tcMar>
            <w:hideMark/>
          </w:tcPr>
          <w:p w14:paraId="72C7E370" w14:textId="77777777" w:rsidR="0029756F" w:rsidRDefault="00EE184F">
            <w:pPr>
              <w:spacing w:before="133"/>
              <w:ind w:left="578"/>
            </w:pPr>
            <w:r>
              <w:t>:DDR3 SDRAM</w:t>
            </w:r>
          </w:p>
        </w:tc>
      </w:tr>
      <w:tr w:rsidR="0029756F" w14:paraId="2DC18096" w14:textId="77777777">
        <w:trPr>
          <w:trHeight w:val="408"/>
        </w:trPr>
        <w:tc>
          <w:tcPr>
            <w:tcW w:w="3052" w:type="dxa"/>
            <w:tcMar>
              <w:top w:w="20" w:type="dxa"/>
              <w:left w:w="20" w:type="dxa"/>
              <w:bottom w:w="20" w:type="dxa"/>
              <w:right w:w="20" w:type="dxa"/>
            </w:tcMar>
            <w:hideMark/>
          </w:tcPr>
          <w:p w14:paraId="6B19EEF6" w14:textId="77777777" w:rsidR="0029756F" w:rsidRDefault="00EE184F">
            <w:pPr>
              <w:spacing w:before="133" w:line="256" w:lineRule="atLeast"/>
              <w:ind w:left="50"/>
            </w:pPr>
            <w:r>
              <w:t>HardDriveSize</w:t>
            </w:r>
          </w:p>
        </w:tc>
        <w:tc>
          <w:tcPr>
            <w:tcW w:w="2337" w:type="dxa"/>
            <w:tcMar>
              <w:top w:w="20" w:type="dxa"/>
              <w:left w:w="20" w:type="dxa"/>
              <w:bottom w:w="20" w:type="dxa"/>
              <w:right w:w="20" w:type="dxa"/>
            </w:tcMar>
            <w:hideMark/>
          </w:tcPr>
          <w:p w14:paraId="5CF13D17" w14:textId="77777777" w:rsidR="0029756F" w:rsidRDefault="00EE184F">
            <w:pPr>
              <w:spacing w:before="133" w:line="256" w:lineRule="atLeast"/>
              <w:ind w:left="578"/>
            </w:pPr>
            <w:r>
              <w:t>:160 GB</w:t>
            </w:r>
          </w:p>
        </w:tc>
      </w:tr>
    </w:tbl>
    <w:p w14:paraId="736EBD2D" w14:textId="77777777" w:rsidR="0029756F" w:rsidRDefault="00EE184F">
      <w:pPr>
        <w:rPr>
          <w:sz w:val="30"/>
          <w:szCs w:val="30"/>
        </w:rPr>
      </w:pPr>
      <w:r>
        <w:rPr>
          <w:b/>
          <w:bCs/>
          <w:sz w:val="30"/>
          <w:szCs w:val="30"/>
        </w:rPr>
        <w:t> </w:t>
      </w:r>
    </w:p>
    <w:p w14:paraId="7A5C5A82" w14:textId="77777777" w:rsidR="0029756F" w:rsidRDefault="00EE184F">
      <w:pPr>
        <w:rPr>
          <w:sz w:val="30"/>
          <w:szCs w:val="30"/>
        </w:rPr>
      </w:pPr>
      <w:r>
        <w:rPr>
          <w:b/>
          <w:bCs/>
          <w:sz w:val="30"/>
          <w:szCs w:val="30"/>
        </w:rPr>
        <w:t> </w:t>
      </w:r>
    </w:p>
    <w:p w14:paraId="44093479" w14:textId="77777777" w:rsidR="0029756F" w:rsidRDefault="00EE184F">
      <w:pPr>
        <w:spacing w:before="5"/>
        <w:rPr>
          <w:sz w:val="34"/>
          <w:szCs w:val="34"/>
        </w:rPr>
      </w:pPr>
      <w:r>
        <w:rPr>
          <w:b/>
          <w:bCs/>
          <w:sz w:val="34"/>
          <w:szCs w:val="34"/>
        </w:rPr>
        <w:t> </w:t>
      </w:r>
    </w:p>
    <w:p w14:paraId="302EDA8D" w14:textId="77777777" w:rsidR="0029756F" w:rsidRDefault="00EE184F">
      <w:pPr>
        <w:ind w:left="880" w:hanging="361"/>
        <w:rPr>
          <w:sz w:val="28"/>
          <w:szCs w:val="28"/>
        </w:rPr>
      </w:pPr>
      <w:r>
        <w:rPr>
          <w:sz w:val="14"/>
          <w:szCs w:val="14"/>
        </w:rPr>
        <w:t xml:space="preserve">  </w:t>
      </w:r>
      <w:r>
        <w:rPr>
          <w:b/>
          <w:bCs/>
          <w:sz w:val="28"/>
          <w:szCs w:val="28"/>
        </w:rPr>
        <w:t>SoftwareRequirements:</w:t>
      </w:r>
    </w:p>
    <w:p w14:paraId="10832FD6" w14:textId="77777777" w:rsidR="0029756F" w:rsidRDefault="00EE184F">
      <w:pPr>
        <w:spacing w:before="5"/>
        <w:rPr>
          <w:sz w:val="27"/>
          <w:szCs w:val="27"/>
        </w:rPr>
      </w:pPr>
      <w:r>
        <w:rPr>
          <w:b/>
          <w:bCs/>
          <w:sz w:val="27"/>
          <w:szCs w:val="27"/>
        </w:rPr>
        <w:t> </w:t>
      </w:r>
    </w:p>
    <w:p w14:paraId="13CEEBB4" w14:textId="77777777" w:rsidR="0029756F" w:rsidRDefault="00EE184F">
      <w:pPr>
        <w:tabs>
          <w:tab w:val="left" w:pos="3648"/>
        </w:tabs>
        <w:ind w:left="160"/>
      </w:pPr>
      <w:r>
        <w:t>Operatingsystem</w:t>
      </w:r>
      <w:r>
        <w:tab/>
        <w:t>: Android version up to 5(requred)</w:t>
      </w:r>
    </w:p>
    <w:p w14:paraId="04350C65" w14:textId="77777777" w:rsidR="0029756F" w:rsidRDefault="00EE184F">
      <w:r>
        <w:t> </w:t>
      </w:r>
    </w:p>
    <w:p w14:paraId="0229346B" w14:textId="77777777" w:rsidR="0029756F" w:rsidRDefault="0029756F">
      <w:pPr>
        <w:ind w:left="160"/>
      </w:pPr>
    </w:p>
    <w:p w14:paraId="01CCA96B" w14:textId="77777777" w:rsidR="0029756F" w:rsidRDefault="00EE184F">
      <w:r>
        <w:t> </w:t>
      </w:r>
    </w:p>
    <w:p w14:paraId="238C185C" w14:textId="77777777" w:rsidR="0029756F" w:rsidRDefault="00EE184F">
      <w:r>
        <w:t> </w:t>
      </w:r>
    </w:p>
    <w:p w14:paraId="508F4B85" w14:textId="77777777" w:rsidR="0029756F" w:rsidRDefault="00EE184F">
      <w:pPr>
        <w:spacing w:before="240" w:after="120" w:line="360" w:lineRule="auto"/>
        <w:ind w:left="720"/>
      </w:pPr>
      <w:r>
        <w:rPr>
          <w:rFonts w:ascii="Verdana" w:eastAsia="Verdana" w:hAnsi="Verdana" w:cs="Verdana"/>
          <w:i/>
          <w:iCs/>
          <w:color w:val="800000"/>
        </w:rPr>
        <w:t>Economical Feasibility</w:t>
      </w:r>
    </w:p>
    <w:p w14:paraId="2451182B" w14:textId="77777777" w:rsidR="0029756F" w:rsidRDefault="00EE184F">
      <w:pPr>
        <w:spacing w:line="360" w:lineRule="auto"/>
        <w:ind w:left="720"/>
        <w:jc w:val="both"/>
      </w:pPr>
      <w:r>
        <w:rPr>
          <w:rFonts w:ascii="Verdana" w:eastAsia="Verdana" w:hAnsi="Verdana" w:cs="Verdana"/>
        </w:rPr>
        <w:t>The company already possesses the required hardware and software. There is no investment in hardware and software.</w:t>
      </w:r>
    </w:p>
    <w:p w14:paraId="5618DDD8" w14:textId="77777777" w:rsidR="0029756F" w:rsidRDefault="00EE184F">
      <w:pPr>
        <w:spacing w:line="360" w:lineRule="auto"/>
        <w:ind w:left="720"/>
        <w:jc w:val="both"/>
      </w:pPr>
      <w:r>
        <w:rPr>
          <w:rFonts w:ascii="Verdana" w:eastAsia="Verdana" w:hAnsi="Verdana" w:cs="Verdana"/>
        </w:rPr>
        <w:t>The benefits of installing the application lie in the speedy processing of data, faster retrieval of information and increasing volume of data, and all these with greater accuracy and consistency.</w:t>
      </w:r>
    </w:p>
    <w:p w14:paraId="13039877" w14:textId="77777777" w:rsidR="0029756F" w:rsidRDefault="00EE184F">
      <w:pPr>
        <w:spacing w:line="360" w:lineRule="auto"/>
        <w:ind w:left="720"/>
        <w:jc w:val="both"/>
      </w:pPr>
      <w:r>
        <w:rPr>
          <w:rFonts w:ascii="Verdana" w:eastAsia="Verdana" w:hAnsi="Verdana" w:cs="Verdana"/>
        </w:rPr>
        <w:t>To sum up, the benefits are great and cost is minimal. Therefore, the project is economically feasible.</w:t>
      </w:r>
    </w:p>
    <w:p w14:paraId="0BFCBD6A" w14:textId="77777777" w:rsidR="0029756F" w:rsidRDefault="00EE184F">
      <w:pPr>
        <w:spacing w:before="240" w:after="120" w:line="360" w:lineRule="auto"/>
        <w:ind w:left="720"/>
      </w:pPr>
      <w:r>
        <w:rPr>
          <w:rFonts w:ascii="Verdana" w:eastAsia="Verdana" w:hAnsi="Verdana" w:cs="Verdana"/>
          <w:i/>
          <w:iCs/>
          <w:color w:val="800000"/>
        </w:rPr>
        <w:t>Operational Feasibility</w:t>
      </w:r>
    </w:p>
    <w:p w14:paraId="79FB371D" w14:textId="77777777" w:rsidR="0029756F" w:rsidRDefault="00EE184F">
      <w:pPr>
        <w:spacing w:line="360" w:lineRule="auto"/>
        <w:ind w:left="720"/>
        <w:jc w:val="both"/>
      </w:pPr>
      <w:r>
        <w:rPr>
          <w:rFonts w:ascii="Verdana" w:eastAsia="Verdana" w:hAnsi="Verdana" w:cs="Verdana"/>
        </w:rPr>
        <w:t xml:space="preserve">The system is expected to work smoothly when developed and installed. There has been participation of management and the computer operators in planning and development of the system. There will be a slight change in the format of the reports to which management agreed. There is no disturbance in organizational structure of the company. The new application for the system will have Graphical User Interfaces (GUI). The applications with GUI are very easy to handle and operate. The company has to train their staff members which can easily done in one or two days. They need to be instructed regarding using of the application software. </w:t>
      </w:r>
    </w:p>
    <w:p w14:paraId="357E48CD" w14:textId="77777777" w:rsidR="0029756F" w:rsidRDefault="00EE184F">
      <w:r>
        <w:t> </w:t>
      </w:r>
    </w:p>
    <w:p w14:paraId="48BB9E4A" w14:textId="77777777" w:rsidR="0029756F" w:rsidRDefault="00EE184F">
      <w:r>
        <w:t> </w:t>
      </w:r>
    </w:p>
    <w:p w14:paraId="60B4511A" w14:textId="77777777" w:rsidR="0029756F" w:rsidRDefault="00EE184F">
      <w:r>
        <w:t> </w:t>
      </w:r>
    </w:p>
    <w:p w14:paraId="00983295" w14:textId="77777777" w:rsidR="0029756F" w:rsidRDefault="00EE184F">
      <w:r>
        <w:t> </w:t>
      </w:r>
    </w:p>
    <w:p w14:paraId="69D93353" w14:textId="77777777" w:rsidR="0029756F" w:rsidRDefault="00EE184F">
      <w:r>
        <w:t> </w:t>
      </w:r>
    </w:p>
    <w:p w14:paraId="4C92F602" w14:textId="77777777" w:rsidR="0029756F" w:rsidRDefault="00EE184F">
      <w:r>
        <w:t> </w:t>
      </w:r>
    </w:p>
    <w:p w14:paraId="3CF47D86" w14:textId="77777777" w:rsidR="0029756F" w:rsidRDefault="00EE184F">
      <w:r>
        <w:t> </w:t>
      </w:r>
    </w:p>
    <w:p w14:paraId="0A804C82" w14:textId="77777777" w:rsidR="0029756F" w:rsidRDefault="00EE184F">
      <w:r>
        <w:t> </w:t>
      </w:r>
    </w:p>
    <w:p w14:paraId="7703CDFF" w14:textId="77777777" w:rsidR="0029756F" w:rsidRDefault="00EE184F">
      <w:r>
        <w:t> </w:t>
      </w:r>
    </w:p>
    <w:p w14:paraId="6802A75F" w14:textId="77777777" w:rsidR="0029756F" w:rsidRDefault="00EE184F">
      <w:r>
        <w:t> </w:t>
      </w:r>
    </w:p>
    <w:p w14:paraId="48DBCB8A" w14:textId="77777777" w:rsidR="0029756F" w:rsidRDefault="00EE184F">
      <w:r>
        <w:t> </w:t>
      </w:r>
    </w:p>
    <w:p w14:paraId="331C59C8" w14:textId="77777777" w:rsidR="0029756F" w:rsidRDefault="00EE184F">
      <w:r>
        <w:lastRenderedPageBreak/>
        <w:t> </w:t>
      </w:r>
    </w:p>
    <w:p w14:paraId="61AD0FAB" w14:textId="77777777" w:rsidR="0029756F" w:rsidRDefault="00EE184F">
      <w:r>
        <w:t> </w:t>
      </w:r>
    </w:p>
    <w:p w14:paraId="473EEDEF" w14:textId="77777777" w:rsidR="0029756F" w:rsidRDefault="00EE184F">
      <w:r>
        <w:t> </w:t>
      </w:r>
    </w:p>
    <w:p w14:paraId="543AC95B" w14:textId="77777777" w:rsidR="0029756F" w:rsidRDefault="00EE184F">
      <w:r>
        <w:t> </w:t>
      </w:r>
    </w:p>
    <w:p w14:paraId="6E4B9899" w14:textId="77777777" w:rsidR="0029756F" w:rsidRDefault="00EE184F">
      <w:r>
        <w:t> </w:t>
      </w:r>
    </w:p>
    <w:p w14:paraId="652A1F0A" w14:textId="77777777" w:rsidR="0029756F" w:rsidRDefault="00EE184F">
      <w:r>
        <w:t> </w:t>
      </w:r>
    </w:p>
    <w:p w14:paraId="1BF5AD68" w14:textId="77777777" w:rsidR="0029756F" w:rsidRDefault="00EE184F">
      <w:r>
        <w:t> </w:t>
      </w:r>
    </w:p>
    <w:p w14:paraId="3B0A4267" w14:textId="77777777" w:rsidR="0029756F" w:rsidRDefault="00EE184F">
      <w:r>
        <w:t> </w:t>
      </w:r>
    </w:p>
    <w:p w14:paraId="13A2382C" w14:textId="77777777" w:rsidR="0029756F" w:rsidRDefault="00EE184F">
      <w:r>
        <w:t> </w:t>
      </w:r>
    </w:p>
    <w:p w14:paraId="51519FCA" w14:textId="77777777" w:rsidR="0029756F" w:rsidRDefault="00EE184F">
      <w:r>
        <w:t> </w:t>
      </w:r>
    </w:p>
    <w:p w14:paraId="436BDDE0" w14:textId="77777777" w:rsidR="0029756F" w:rsidRDefault="00EE184F">
      <w:r>
        <w:t> </w:t>
      </w:r>
    </w:p>
    <w:p w14:paraId="1C2BBDE2" w14:textId="77777777" w:rsidR="0029756F" w:rsidRDefault="00EE184F">
      <w:r>
        <w:t> </w:t>
      </w:r>
    </w:p>
    <w:p w14:paraId="552042F8" w14:textId="77777777" w:rsidR="0029756F" w:rsidRDefault="00EE184F">
      <w:pPr>
        <w:tabs>
          <w:tab w:val="left" w:pos="4067"/>
        </w:tabs>
      </w:pPr>
      <w:r>
        <w:tab/>
      </w:r>
    </w:p>
    <w:p w14:paraId="51B602F4" w14:textId="77777777" w:rsidR="0029756F" w:rsidRDefault="00EE184F">
      <w:pPr>
        <w:spacing w:after="200" w:line="276" w:lineRule="auto"/>
        <w:rPr>
          <w:sz w:val="32"/>
          <w:szCs w:val="32"/>
        </w:rPr>
      </w:pPr>
      <w:r>
        <w:rPr>
          <w:b/>
          <w:bCs/>
          <w:sz w:val="32"/>
          <w:szCs w:val="32"/>
        </w:rPr>
        <w:t> </w:t>
      </w:r>
    </w:p>
    <w:p w14:paraId="4E9C22D5" w14:textId="77777777" w:rsidR="0029756F" w:rsidRDefault="00EE184F">
      <w:pPr>
        <w:spacing w:after="200" w:line="276" w:lineRule="auto"/>
        <w:jc w:val="center"/>
        <w:rPr>
          <w:sz w:val="40"/>
          <w:szCs w:val="40"/>
        </w:rPr>
      </w:pPr>
      <w:r>
        <w:rPr>
          <w:b/>
          <w:bCs/>
          <w:spacing w:val="5"/>
          <w:sz w:val="40"/>
          <w:szCs w:val="40"/>
        </w:rPr>
        <w:t xml:space="preserve"> COST ESTIMATION</w:t>
      </w:r>
    </w:p>
    <w:p w14:paraId="56F11733" w14:textId="77777777" w:rsidR="0029756F" w:rsidRDefault="00EE184F">
      <w:pPr>
        <w:spacing w:after="200" w:line="360" w:lineRule="auto"/>
        <w:ind w:firstLine="720"/>
        <w:jc w:val="both"/>
        <w:rPr>
          <w:sz w:val="28"/>
          <w:szCs w:val="28"/>
        </w:rPr>
      </w:pPr>
      <w:r>
        <w:rPr>
          <w:sz w:val="28"/>
          <w:szCs w:val="28"/>
        </w:rPr>
        <w:t>During project planning,project manager usally estimate the following parameter like,project size,effort,cost,project duration.</w:t>
      </w:r>
    </w:p>
    <w:p w14:paraId="7A13E6DA" w14:textId="77777777" w:rsidR="0029756F" w:rsidRDefault="00EE184F">
      <w:pPr>
        <w:spacing w:after="200" w:line="360" w:lineRule="auto"/>
        <w:ind w:firstLine="720"/>
        <w:jc w:val="both"/>
        <w:rPr>
          <w:sz w:val="28"/>
          <w:szCs w:val="28"/>
        </w:rPr>
      </w:pPr>
      <w:r>
        <w:rPr>
          <w:sz w:val="28"/>
          <w:szCs w:val="28"/>
        </w:rPr>
        <w:t>There are many methods available to get the size of the project. the. Those methods are LOC (Line of Code) and FP (Function Point),COCOMO (Constructive CostModel).</w:t>
      </w:r>
    </w:p>
    <w:p w14:paraId="688C258A" w14:textId="77777777" w:rsidR="0029756F" w:rsidRDefault="00EE184F">
      <w:pPr>
        <w:spacing w:after="200" w:line="360" w:lineRule="auto"/>
        <w:ind w:firstLine="720"/>
        <w:jc w:val="both"/>
        <w:rPr>
          <w:sz w:val="28"/>
          <w:szCs w:val="28"/>
        </w:rPr>
      </w:pPr>
      <w:r>
        <w:rPr>
          <w:sz w:val="28"/>
          <w:szCs w:val="28"/>
        </w:rPr>
        <w:t>We are gone through cocomo method to get approximate cost of the website project.here all the calculation done to get the approximate cost if this website project.</w:t>
      </w:r>
    </w:p>
    <w:p w14:paraId="63891225" w14:textId="77777777" w:rsidR="0029756F" w:rsidRDefault="00EE184F">
      <w:pPr>
        <w:spacing w:after="200" w:line="360" w:lineRule="auto"/>
        <w:jc w:val="both"/>
        <w:rPr>
          <w:sz w:val="28"/>
          <w:szCs w:val="28"/>
        </w:rPr>
      </w:pPr>
      <w:r>
        <w:rPr>
          <w:sz w:val="28"/>
          <w:szCs w:val="28"/>
        </w:rPr>
        <w:t>Working time estimation is as given,</w:t>
      </w:r>
    </w:p>
    <w:p w14:paraId="1C8A0EAE" w14:textId="77777777" w:rsidR="0029756F" w:rsidRDefault="00EE184F">
      <w:pPr>
        <w:spacing w:after="200" w:line="360" w:lineRule="auto"/>
        <w:ind w:left="720"/>
        <w:jc w:val="both"/>
        <w:rPr>
          <w:sz w:val="28"/>
          <w:szCs w:val="28"/>
        </w:rPr>
      </w:pPr>
      <w:r>
        <w:rPr>
          <w:sz w:val="28"/>
          <w:szCs w:val="28"/>
        </w:rPr>
        <w:t xml:space="preserve">2 Months  15 days </w:t>
      </w:r>
    </w:p>
    <w:p w14:paraId="7761D8A3" w14:textId="77777777" w:rsidR="0029756F" w:rsidRDefault="00EE184F">
      <w:pPr>
        <w:spacing w:after="200" w:line="360" w:lineRule="auto"/>
        <w:ind w:left="720"/>
        <w:jc w:val="both"/>
        <w:rPr>
          <w:sz w:val="28"/>
          <w:szCs w:val="28"/>
        </w:rPr>
      </w:pPr>
      <w:r>
        <w:rPr>
          <w:sz w:val="28"/>
          <w:szCs w:val="28"/>
        </w:rPr>
        <w:t>2hr 1 day = 150 hours</w:t>
      </w:r>
    </w:p>
    <w:p w14:paraId="7FC0E497" w14:textId="77777777" w:rsidR="0029756F" w:rsidRDefault="00EE184F">
      <w:pPr>
        <w:numPr>
          <w:ilvl w:val="0"/>
          <w:numId w:val="5"/>
        </w:numPr>
        <w:pBdr>
          <w:left w:val="none" w:sz="0" w:space="6" w:color="auto"/>
        </w:pBdr>
        <w:spacing w:after="200" w:line="360" w:lineRule="auto"/>
        <w:ind w:left="1350"/>
        <w:jc w:val="both"/>
        <w:rPr>
          <w:sz w:val="28"/>
          <w:szCs w:val="28"/>
        </w:rPr>
      </w:pPr>
      <w:r>
        <w:rPr>
          <w:sz w:val="28"/>
          <w:szCs w:val="28"/>
        </w:rPr>
        <w:t>Now, the expenses &amp; cost estimation are given below:</w:t>
      </w:r>
    </w:p>
    <w:p w14:paraId="260E6CF8" w14:textId="77777777" w:rsidR="0029756F" w:rsidRDefault="00EE184F">
      <w:pPr>
        <w:spacing w:after="200" w:line="360" w:lineRule="auto"/>
        <w:ind w:left="720"/>
        <w:jc w:val="both"/>
        <w:rPr>
          <w:sz w:val="28"/>
          <w:szCs w:val="28"/>
        </w:rPr>
      </w:pPr>
      <w:r>
        <w:rPr>
          <w:sz w:val="28"/>
          <w:szCs w:val="28"/>
        </w:rPr>
        <w:t>Computer rent                                      = 2500/-</w:t>
      </w:r>
    </w:p>
    <w:p w14:paraId="1277202B" w14:textId="77777777" w:rsidR="0029756F" w:rsidRDefault="00EE184F">
      <w:pPr>
        <w:spacing w:after="200" w:line="360" w:lineRule="auto"/>
        <w:ind w:left="720"/>
        <w:jc w:val="both"/>
        <w:rPr>
          <w:sz w:val="28"/>
          <w:szCs w:val="28"/>
        </w:rPr>
      </w:pPr>
      <w:r>
        <w:rPr>
          <w:sz w:val="28"/>
          <w:szCs w:val="28"/>
        </w:rPr>
        <w:lastRenderedPageBreak/>
        <w:t xml:space="preserve">+ Light Bill </w:t>
      </w:r>
      <w:r>
        <w:rPr>
          <w:sz w:val="28"/>
          <w:szCs w:val="28"/>
        </w:rPr>
        <w:tab/>
      </w:r>
      <w:r>
        <w:rPr>
          <w:sz w:val="28"/>
          <w:szCs w:val="28"/>
        </w:rPr>
        <w:tab/>
      </w:r>
      <w:r>
        <w:rPr>
          <w:sz w:val="28"/>
          <w:szCs w:val="28"/>
        </w:rPr>
        <w:tab/>
      </w:r>
      <w:r>
        <w:rPr>
          <w:sz w:val="28"/>
          <w:szCs w:val="28"/>
        </w:rPr>
        <w:tab/>
      </w:r>
      <w:r>
        <w:rPr>
          <w:sz w:val="28"/>
          <w:szCs w:val="28"/>
        </w:rPr>
        <w:tab/>
        <w:t>=1500/-</w:t>
      </w:r>
    </w:p>
    <w:p w14:paraId="7F19BC54" w14:textId="77777777" w:rsidR="0029756F" w:rsidRDefault="00EE184F">
      <w:pPr>
        <w:spacing w:after="200" w:line="360" w:lineRule="auto"/>
        <w:ind w:left="720"/>
        <w:jc w:val="both"/>
        <w:rPr>
          <w:sz w:val="28"/>
          <w:szCs w:val="28"/>
        </w:rPr>
      </w:pPr>
      <w:r>
        <w:rPr>
          <w:sz w:val="28"/>
          <w:szCs w:val="28"/>
        </w:rPr>
        <w:t>+ Database design &amp; creation</w:t>
      </w:r>
      <w:r>
        <w:rPr>
          <w:sz w:val="28"/>
          <w:szCs w:val="28"/>
        </w:rPr>
        <w:tab/>
      </w:r>
      <w:r>
        <w:rPr>
          <w:sz w:val="28"/>
          <w:szCs w:val="28"/>
        </w:rPr>
        <w:tab/>
        <w:t>= 2000/-</w:t>
      </w:r>
    </w:p>
    <w:p w14:paraId="195AD0E3" w14:textId="77777777" w:rsidR="0029756F" w:rsidRDefault="00EE184F">
      <w:pPr>
        <w:tabs>
          <w:tab w:val="left" w:pos="3600"/>
          <w:tab w:val="left" w:pos="4320"/>
          <w:tab w:val="left" w:pos="5040"/>
          <w:tab w:val="left" w:pos="6480"/>
        </w:tabs>
        <w:spacing w:after="200" w:line="360" w:lineRule="auto"/>
        <w:ind w:firstLine="720"/>
        <w:jc w:val="both"/>
        <w:rPr>
          <w:sz w:val="28"/>
          <w:szCs w:val="28"/>
        </w:rPr>
      </w:pPr>
      <w:r>
        <w:rPr>
          <w:sz w:val="28"/>
          <w:szCs w:val="28"/>
        </w:rPr>
        <w:t>+ Coding &amp; Validation</w:t>
      </w:r>
      <w:r>
        <w:rPr>
          <w:sz w:val="28"/>
          <w:szCs w:val="28"/>
        </w:rPr>
        <w:tab/>
      </w:r>
      <w:r>
        <w:rPr>
          <w:sz w:val="28"/>
          <w:szCs w:val="28"/>
        </w:rPr>
        <w:tab/>
      </w:r>
      <w:r>
        <w:rPr>
          <w:sz w:val="28"/>
          <w:szCs w:val="28"/>
        </w:rPr>
        <w:tab/>
        <w:t>= 3000/-</w:t>
      </w:r>
      <w:r>
        <w:rPr>
          <w:sz w:val="28"/>
          <w:szCs w:val="28"/>
        </w:rPr>
        <w:tab/>
      </w:r>
    </w:p>
    <w:p w14:paraId="4C0C5D5F" w14:textId="77777777" w:rsidR="0029756F" w:rsidRDefault="00EE184F">
      <w:pPr>
        <w:tabs>
          <w:tab w:val="left" w:pos="3600"/>
          <w:tab w:val="left" w:pos="4320"/>
          <w:tab w:val="left" w:pos="5040"/>
        </w:tabs>
        <w:spacing w:after="200" w:line="360" w:lineRule="auto"/>
        <w:ind w:firstLine="720"/>
        <w:jc w:val="both"/>
        <w:rPr>
          <w:sz w:val="28"/>
          <w:szCs w:val="28"/>
        </w:rPr>
      </w:pPr>
      <w:r>
        <w:rPr>
          <w:sz w:val="28"/>
          <w:szCs w:val="28"/>
        </w:rPr>
        <w:t>+Internet Connection</w:t>
      </w:r>
      <w:r>
        <w:rPr>
          <w:sz w:val="28"/>
          <w:szCs w:val="28"/>
        </w:rPr>
        <w:tab/>
      </w:r>
      <w:r>
        <w:rPr>
          <w:sz w:val="28"/>
          <w:szCs w:val="28"/>
        </w:rPr>
        <w:tab/>
      </w:r>
      <w:r>
        <w:rPr>
          <w:sz w:val="28"/>
          <w:szCs w:val="28"/>
        </w:rPr>
        <w:tab/>
        <w:t xml:space="preserve">=1500/- </w:t>
      </w:r>
    </w:p>
    <w:p w14:paraId="1166D53D" w14:textId="77777777" w:rsidR="0029756F" w:rsidRDefault="00EE184F">
      <w:pPr>
        <w:tabs>
          <w:tab w:val="left" w:pos="2160"/>
          <w:tab w:val="left" w:pos="2880"/>
          <w:tab w:val="left" w:pos="3600"/>
          <w:tab w:val="left" w:pos="4320"/>
          <w:tab w:val="left" w:pos="5040"/>
        </w:tabs>
        <w:spacing w:after="200" w:line="360" w:lineRule="auto"/>
        <w:ind w:firstLine="720"/>
        <w:jc w:val="both"/>
        <w:rPr>
          <w:sz w:val="28"/>
          <w:szCs w:val="28"/>
        </w:rPr>
      </w:pPr>
      <w:r>
        <w:rPr>
          <w:sz w:val="28"/>
          <w:szCs w:val="28"/>
        </w:rPr>
        <w:t>+Extra exp.</w:t>
      </w:r>
      <w:r>
        <w:rPr>
          <w:sz w:val="28"/>
          <w:szCs w:val="28"/>
        </w:rPr>
        <w:tab/>
      </w:r>
      <w:r>
        <w:rPr>
          <w:sz w:val="28"/>
          <w:szCs w:val="28"/>
        </w:rPr>
        <w:tab/>
      </w:r>
      <w:r>
        <w:rPr>
          <w:sz w:val="28"/>
          <w:szCs w:val="28"/>
        </w:rPr>
        <w:tab/>
      </w:r>
      <w:r>
        <w:rPr>
          <w:sz w:val="28"/>
          <w:szCs w:val="28"/>
        </w:rPr>
        <w:tab/>
      </w:r>
      <w:r>
        <w:rPr>
          <w:sz w:val="28"/>
          <w:szCs w:val="28"/>
        </w:rPr>
        <w:tab/>
        <w:t>=2000/-</w:t>
      </w:r>
    </w:p>
    <w:p w14:paraId="310F42D4" w14:textId="77777777" w:rsidR="0029756F" w:rsidRDefault="00EE184F">
      <w:pPr>
        <w:spacing w:after="200" w:line="360" w:lineRule="auto"/>
        <w:jc w:val="both"/>
        <w:rPr>
          <w:sz w:val="28"/>
          <w:szCs w:val="28"/>
        </w:rPr>
      </w:pPr>
      <w:r>
        <w:rPr>
          <w:sz w:val="28"/>
          <w:szCs w:val="28"/>
        </w:rPr>
        <w:t> </w:t>
      </w:r>
    </w:p>
    <w:p w14:paraId="3183854D" w14:textId="77777777" w:rsidR="0029756F" w:rsidRDefault="00EE184F">
      <w:pPr>
        <w:spacing w:after="200" w:line="360" w:lineRule="auto"/>
        <w:ind w:left="720" w:firstLine="720"/>
        <w:jc w:val="both"/>
        <w:rPr>
          <w:sz w:val="28"/>
          <w:szCs w:val="28"/>
        </w:rPr>
      </w:pPr>
      <w:r>
        <w:rPr>
          <w:b/>
          <w:bCs/>
          <w:sz w:val="28"/>
          <w:szCs w:val="28"/>
        </w:rPr>
        <w:t>Total</w:t>
      </w:r>
      <w:r>
        <w:rPr>
          <w:b/>
          <w:bCs/>
          <w:sz w:val="28"/>
          <w:szCs w:val="28"/>
        </w:rPr>
        <w:tab/>
      </w:r>
      <w:r>
        <w:rPr>
          <w:b/>
          <w:bCs/>
          <w:sz w:val="28"/>
          <w:szCs w:val="28"/>
        </w:rPr>
        <w:tab/>
      </w:r>
      <w:r>
        <w:rPr>
          <w:b/>
          <w:bCs/>
          <w:sz w:val="28"/>
          <w:szCs w:val="28"/>
        </w:rPr>
        <w:tab/>
      </w:r>
      <w:r>
        <w:rPr>
          <w:b/>
          <w:bCs/>
          <w:sz w:val="28"/>
          <w:szCs w:val="28"/>
        </w:rPr>
        <w:tab/>
      </w:r>
      <w:r>
        <w:rPr>
          <w:b/>
          <w:bCs/>
          <w:sz w:val="28"/>
          <w:szCs w:val="28"/>
        </w:rPr>
        <w:tab/>
        <w:t>= 12500/-</w:t>
      </w:r>
      <w:r>
        <w:rPr>
          <w:b/>
          <w:bCs/>
          <w:sz w:val="28"/>
          <w:szCs w:val="28"/>
        </w:rPr>
        <w:tab/>
      </w:r>
    </w:p>
    <w:p w14:paraId="1D9D9CFD" w14:textId="77777777" w:rsidR="0029756F" w:rsidRDefault="00EE184F">
      <w:pPr>
        <w:spacing w:after="200" w:line="276" w:lineRule="auto"/>
        <w:jc w:val="both"/>
        <w:rPr>
          <w:sz w:val="28"/>
          <w:szCs w:val="28"/>
        </w:rPr>
      </w:pPr>
      <w:r>
        <w:rPr>
          <w:sz w:val="28"/>
          <w:szCs w:val="28"/>
        </w:rPr>
        <w:t>Thus the approximation cost of this Web Site Project will be about 12500/- Rs.</w:t>
      </w:r>
    </w:p>
    <w:p w14:paraId="429C4A5C" w14:textId="77777777" w:rsidR="0029756F" w:rsidRDefault="00EE184F">
      <w:r>
        <w:t> </w:t>
      </w:r>
    </w:p>
    <w:p w14:paraId="00DD8AF6" w14:textId="77777777" w:rsidR="0029756F" w:rsidRDefault="00EE184F">
      <w:r>
        <w:t> </w:t>
      </w:r>
    </w:p>
    <w:p w14:paraId="4E28A32F" w14:textId="77777777" w:rsidR="0029756F" w:rsidRDefault="00EE184F">
      <w:pPr>
        <w:spacing w:after="200" w:line="360" w:lineRule="auto"/>
        <w:ind w:left="1440"/>
        <w:jc w:val="center"/>
        <w:rPr>
          <w:sz w:val="32"/>
          <w:szCs w:val="32"/>
        </w:rPr>
      </w:pPr>
      <w:r>
        <w:rPr>
          <w:b/>
          <w:bCs/>
          <w:sz w:val="32"/>
          <w:szCs w:val="32"/>
          <w:u w:val="single"/>
        </w:rPr>
        <w:t>PROJECT ANALYSIS</w:t>
      </w:r>
    </w:p>
    <w:p w14:paraId="0809152D" w14:textId="77777777" w:rsidR="0029756F" w:rsidRDefault="00EE184F">
      <w:pPr>
        <w:spacing w:after="200" w:line="360" w:lineRule="auto"/>
        <w:ind w:left="1440"/>
        <w:jc w:val="both"/>
        <w:rPr>
          <w:sz w:val="32"/>
          <w:szCs w:val="32"/>
        </w:rPr>
      </w:pPr>
      <w:r>
        <w:rPr>
          <w:b/>
          <w:bCs/>
          <w:sz w:val="32"/>
          <w:szCs w:val="32"/>
        </w:rPr>
        <w:t> </w:t>
      </w:r>
    </w:p>
    <w:p w14:paraId="5F7E08C8" w14:textId="77777777" w:rsidR="0029756F" w:rsidRDefault="00EE184F">
      <w:pPr>
        <w:pStyle w:val="Heading2"/>
        <w:keepNext w:val="0"/>
        <w:keepLines w:val="0"/>
        <w:spacing w:before="89"/>
        <w:ind w:left="160"/>
        <w:rPr>
          <w:sz w:val="28"/>
          <w:szCs w:val="28"/>
        </w:rPr>
      </w:pPr>
      <w:r>
        <w:rPr>
          <w:rFonts w:ascii="Times New Roman" w:eastAsia="Times New Roman" w:hAnsi="Times New Roman" w:cs="Times New Roman"/>
          <w:b w:val="0"/>
          <w:bCs w:val="0"/>
          <w:color w:val="auto"/>
          <w:sz w:val="24"/>
          <w:szCs w:val="24"/>
        </w:rPr>
        <w:t>T</w:t>
      </w:r>
      <w:r>
        <w:rPr>
          <w:rFonts w:ascii="Times New Roman" w:eastAsia="Times New Roman" w:hAnsi="Times New Roman" w:cs="Times New Roman"/>
          <w:color w:val="auto"/>
          <w:sz w:val="28"/>
          <w:szCs w:val="28"/>
        </w:rPr>
        <w:t>5.1Database Dictionary</w:t>
      </w:r>
    </w:p>
    <w:p w14:paraId="0123CBA8" w14:textId="77777777" w:rsidR="0029756F" w:rsidRDefault="00EE184F">
      <w:pPr>
        <w:spacing w:before="1"/>
        <w:rPr>
          <w:sz w:val="28"/>
          <w:szCs w:val="28"/>
        </w:rPr>
      </w:pPr>
      <w:r>
        <w:rPr>
          <w:b/>
          <w:bCs/>
          <w:sz w:val="28"/>
          <w:szCs w:val="28"/>
        </w:rPr>
        <w:t> </w:t>
      </w:r>
    </w:p>
    <w:p w14:paraId="5548AE31" w14:textId="77777777" w:rsidR="0029756F" w:rsidRDefault="0029756F">
      <w:pPr>
        <w:pStyle w:val="Heading3"/>
        <w:keepNext w:val="0"/>
        <w:keepLines w:val="0"/>
        <w:spacing w:before="0"/>
        <w:ind w:left="160"/>
      </w:pPr>
    </w:p>
    <w:p w14:paraId="604F768D" w14:textId="77777777" w:rsidR="0029756F" w:rsidRDefault="00EE184F">
      <w:pPr>
        <w:numPr>
          <w:ilvl w:val="0"/>
          <w:numId w:val="6"/>
        </w:numPr>
        <w:spacing w:before="240" w:after="240"/>
        <w:ind w:hanging="210"/>
      </w:pPr>
      <w:r>
        <w:rPr>
          <w:b/>
          <w:bCs/>
        </w:rPr>
        <w:t>backend in use Firebase Authentication </w:t>
      </w:r>
    </w:p>
    <w:p w14:paraId="6383E1FA" w14:textId="77777777" w:rsidR="0029756F" w:rsidRDefault="00EE184F">
      <w:pPr>
        <w:numPr>
          <w:ilvl w:val="0"/>
          <w:numId w:val="7"/>
        </w:numPr>
        <w:spacing w:before="240"/>
        <w:ind w:hanging="280"/>
      </w:pPr>
      <w:r>
        <w:rPr>
          <w:b/>
          <w:bCs/>
          <w:sz w:val="25"/>
          <w:szCs w:val="25"/>
        </w:rPr>
        <w:t>go to the google server and type to search www.Firebase .com</w:t>
      </w:r>
    </w:p>
    <w:p w14:paraId="55811D18" w14:textId="77777777" w:rsidR="0029756F" w:rsidRDefault="00EE184F">
      <w:pPr>
        <w:numPr>
          <w:ilvl w:val="0"/>
          <w:numId w:val="7"/>
        </w:numPr>
        <w:ind w:hanging="280"/>
      </w:pPr>
      <w:r>
        <w:rPr>
          <w:b/>
          <w:bCs/>
          <w:sz w:val="25"/>
          <w:szCs w:val="25"/>
        </w:rPr>
        <w:t>after goto console</w:t>
      </w:r>
    </w:p>
    <w:p w14:paraId="5546036D" w14:textId="77777777" w:rsidR="0029756F" w:rsidRDefault="00EE184F">
      <w:pPr>
        <w:numPr>
          <w:ilvl w:val="0"/>
          <w:numId w:val="7"/>
        </w:numPr>
        <w:ind w:hanging="280"/>
      </w:pPr>
      <w:r>
        <w:rPr>
          <w:b/>
          <w:bCs/>
          <w:sz w:val="25"/>
          <w:szCs w:val="25"/>
        </w:rPr>
        <w:t>click your project </w:t>
      </w:r>
    </w:p>
    <w:p w14:paraId="79FE410A" w14:textId="77777777" w:rsidR="0029756F" w:rsidRDefault="00EE184F">
      <w:pPr>
        <w:numPr>
          <w:ilvl w:val="0"/>
          <w:numId w:val="7"/>
        </w:numPr>
        <w:spacing w:after="240"/>
        <w:ind w:hanging="280"/>
      </w:pPr>
      <w:r>
        <w:rPr>
          <w:b/>
          <w:bCs/>
          <w:sz w:val="25"/>
          <w:szCs w:val="25"/>
        </w:rPr>
        <w:t>and left side click authentication section</w:t>
      </w:r>
      <w:r>
        <w:t> </w:t>
      </w:r>
      <w:r>
        <w:rPr>
          <w:b/>
          <w:bCs/>
          <w:sz w:val="32"/>
          <w:szCs w:val="32"/>
        </w:rPr>
        <w:t>    </w:t>
      </w:r>
    </w:p>
    <w:p w14:paraId="2A1211AC" w14:textId="77777777" w:rsidR="0029756F" w:rsidRDefault="00EE184F">
      <w:pPr>
        <w:spacing w:before="240" w:after="200" w:line="360" w:lineRule="auto"/>
        <w:ind w:left="1440"/>
        <w:jc w:val="both"/>
        <w:rPr>
          <w:sz w:val="32"/>
          <w:szCs w:val="32"/>
        </w:rPr>
      </w:pPr>
      <w:r>
        <w:rPr>
          <w:b/>
          <w:bCs/>
          <w:sz w:val="32"/>
          <w:szCs w:val="32"/>
        </w:rPr>
        <w:t>DFD (DATA FLOW DIAGRAM)</w:t>
      </w:r>
    </w:p>
    <w:p w14:paraId="123CC2D6" w14:textId="77777777" w:rsidR="0029756F" w:rsidRDefault="00EE184F">
      <w:pPr>
        <w:numPr>
          <w:ilvl w:val="0"/>
          <w:numId w:val="8"/>
        </w:numPr>
        <w:tabs>
          <w:tab w:val="left" w:pos="737"/>
        </w:tabs>
        <w:ind w:left="720" w:hanging="360"/>
      </w:pPr>
      <w:r>
        <w:rPr>
          <w:noProof/>
        </w:rPr>
        <w:drawing>
          <wp:anchor distT="0" distB="0" distL="114300" distR="114300" simplePos="0" relativeHeight="251740160" behindDoc="0" locked="0" layoutInCell="1" allowOverlap="1" wp14:anchorId="0BD719BA" wp14:editId="5602B921">
            <wp:simplePos x="0" y="0"/>
            <wp:positionH relativeFrom="column">
              <wp:posOffset>2298700</wp:posOffset>
            </wp:positionH>
            <wp:positionV relativeFrom="paragraph">
              <wp:posOffset>4629150</wp:posOffset>
            </wp:positionV>
            <wp:extent cx="2124075" cy="790575"/>
            <wp:effectExtent l="0" t="0" r="0" b="0"/>
            <wp:wrapNone/>
            <wp:docPr id="100043" name="Picture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r:embed="rId11"/>
                    <a:stretch>
                      <a:fillRect/>
                    </a:stretch>
                  </pic:blipFill>
                  <pic:spPr>
                    <a:xfrm>
                      <a:off x="0" y="0"/>
                      <a:ext cx="2124075" cy="790575"/>
                    </a:xfrm>
                    <a:prstGeom prst="rect">
                      <a:avLst/>
                    </a:prstGeom>
                  </pic:spPr>
                </pic:pic>
              </a:graphicData>
            </a:graphic>
          </wp:anchor>
        </w:drawing>
      </w:r>
      <w:r>
        <w:rPr>
          <w:noProof/>
        </w:rPr>
        <w:drawing>
          <wp:anchor distT="0" distB="0" distL="114300" distR="114300" simplePos="0" relativeHeight="251743232" behindDoc="0" locked="0" layoutInCell="1" allowOverlap="1" wp14:anchorId="4185088C" wp14:editId="27A5A95E">
            <wp:simplePos x="0" y="0"/>
            <wp:positionH relativeFrom="column">
              <wp:posOffset>2908300</wp:posOffset>
            </wp:positionH>
            <wp:positionV relativeFrom="paragraph">
              <wp:posOffset>3253740</wp:posOffset>
            </wp:positionV>
            <wp:extent cx="95250" cy="1419225"/>
            <wp:effectExtent l="0" t="0" r="0" b="0"/>
            <wp:wrapNone/>
            <wp:docPr id="100045" name="Picture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r:embed="rId12"/>
                    <a:stretch>
                      <a:fillRect/>
                    </a:stretch>
                  </pic:blipFill>
                  <pic:spPr>
                    <a:xfrm>
                      <a:off x="0" y="0"/>
                      <a:ext cx="95250" cy="1419225"/>
                    </a:xfrm>
                    <a:prstGeom prst="rect">
                      <a:avLst/>
                    </a:prstGeom>
                  </pic:spPr>
                </pic:pic>
              </a:graphicData>
            </a:graphic>
          </wp:anchor>
        </w:drawing>
      </w:r>
      <w:r>
        <w:rPr>
          <w:noProof/>
        </w:rPr>
        <w:drawing>
          <wp:anchor distT="0" distB="0" distL="114300" distR="114300" simplePos="0" relativeHeight="251744256" behindDoc="0" locked="0" layoutInCell="1" allowOverlap="1" wp14:anchorId="195F5211" wp14:editId="78DC249F">
            <wp:simplePos x="0" y="0"/>
            <wp:positionH relativeFrom="column">
              <wp:posOffset>3418840</wp:posOffset>
            </wp:positionH>
            <wp:positionV relativeFrom="paragraph">
              <wp:posOffset>3312160</wp:posOffset>
            </wp:positionV>
            <wp:extent cx="95250" cy="1295400"/>
            <wp:effectExtent l="0" t="0" r="0" b="0"/>
            <wp:wrapNone/>
            <wp:docPr id="100047" name="Picture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r:embed="rId13"/>
                    <a:stretch>
                      <a:fillRect/>
                    </a:stretch>
                  </pic:blipFill>
                  <pic:spPr>
                    <a:xfrm>
                      <a:off x="0" y="0"/>
                      <a:ext cx="95250" cy="1295400"/>
                    </a:xfrm>
                    <a:prstGeom prst="rect">
                      <a:avLst/>
                    </a:prstGeom>
                  </pic:spPr>
                </pic:pic>
              </a:graphicData>
            </a:graphic>
          </wp:anchor>
        </w:drawing>
      </w:r>
      <w:r>
        <w:rPr>
          <w:b/>
          <w:bCs/>
        </w:rPr>
        <w:t>1)</w:t>
      </w:r>
      <w:r>
        <w:rPr>
          <w:sz w:val="14"/>
          <w:szCs w:val="14"/>
        </w:rPr>
        <w:t xml:space="preserve">      </w:t>
      </w:r>
      <w:r>
        <w:rPr>
          <w:b/>
          <w:bCs/>
        </w:rPr>
        <w:t>0-Level</w:t>
      </w:r>
    </w:p>
    <w:p w14:paraId="400B4CEE" w14:textId="77777777" w:rsidR="0029756F" w:rsidRDefault="00EE184F">
      <w:pPr>
        <w:spacing w:after="200" w:line="276" w:lineRule="auto"/>
        <w:jc w:val="center"/>
        <w:rPr>
          <w:sz w:val="28"/>
          <w:szCs w:val="28"/>
        </w:rPr>
      </w:pPr>
      <w:r>
        <w:rPr>
          <w:noProof/>
          <w:sz w:val="28"/>
          <w:szCs w:val="28"/>
        </w:rPr>
        <w:drawing>
          <wp:inline distT="0" distB="0" distL="0" distR="0" wp14:anchorId="3075EEC9" wp14:editId="375654C9">
            <wp:extent cx="1419225" cy="9525"/>
            <wp:effectExtent l="0" t="0" r="0" b="0"/>
            <wp:docPr id="100055" name="Picture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r:embed="rId14"/>
                    <a:stretch>
                      <a:fillRect/>
                    </a:stretch>
                  </pic:blipFill>
                  <pic:spPr>
                    <a:xfrm>
                      <a:off x="0" y="0"/>
                      <a:ext cx="1419225" cy="9525"/>
                    </a:xfrm>
                    <a:prstGeom prst="rect">
                      <a:avLst/>
                    </a:prstGeom>
                  </pic:spPr>
                </pic:pic>
              </a:graphicData>
            </a:graphic>
          </wp:inline>
        </w:drawing>
      </w:r>
    </w:p>
    <w:p w14:paraId="0C93215A" w14:textId="77777777" w:rsidR="0029756F" w:rsidRDefault="00EE184F">
      <w:r>
        <w:t> </w:t>
      </w:r>
    </w:p>
    <w:p w14:paraId="037339D7" w14:textId="77777777" w:rsidR="0029756F" w:rsidRDefault="00EE184F">
      <w:r>
        <w:t> </w:t>
      </w:r>
    </w:p>
    <w:p w14:paraId="767E8CCC" w14:textId="77777777" w:rsidR="0029756F" w:rsidRDefault="00EE184F">
      <w:r>
        <w:lastRenderedPageBreak/>
        <w:t> </w:t>
      </w:r>
    </w:p>
    <w:p w14:paraId="6FEC67F1" w14:textId="77777777" w:rsidR="0029756F" w:rsidRDefault="00EE184F">
      <w:r>
        <w:t> </w:t>
      </w:r>
    </w:p>
    <w:p w14:paraId="5B5C6FE0" w14:textId="77777777" w:rsidR="0029756F" w:rsidRDefault="00EE184F">
      <w:r>
        <w:t> </w:t>
      </w:r>
    </w:p>
    <w:p w14:paraId="043CD0CD" w14:textId="77777777" w:rsidR="0029756F" w:rsidRDefault="00423FD0">
      <w:r>
        <w:rPr>
          <w:noProof/>
        </w:rPr>
        <w:drawing>
          <wp:anchor distT="0" distB="0" distL="114300" distR="114300" simplePos="0" relativeHeight="251741184" behindDoc="0" locked="0" layoutInCell="1" allowOverlap="1" wp14:anchorId="05FF6C9A" wp14:editId="32F611A9">
            <wp:simplePos x="0" y="0"/>
            <wp:positionH relativeFrom="column">
              <wp:posOffset>2590800</wp:posOffset>
            </wp:positionH>
            <wp:positionV relativeFrom="paragraph">
              <wp:posOffset>-123825</wp:posOffset>
            </wp:positionV>
            <wp:extent cx="95250" cy="1143000"/>
            <wp:effectExtent l="0" t="0" r="0" b="0"/>
            <wp:wrapNone/>
            <wp:docPr id="100049" name="Picture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r:embed="rId15"/>
                    <a:stretch>
                      <a:fillRect/>
                    </a:stretch>
                  </pic:blipFill>
                  <pic:spPr>
                    <a:xfrm>
                      <a:off x="0" y="0"/>
                      <a:ext cx="95250" cy="1143000"/>
                    </a:xfrm>
                    <a:prstGeom prst="rect">
                      <a:avLst/>
                    </a:prstGeom>
                  </pic:spPr>
                </pic:pic>
              </a:graphicData>
            </a:graphic>
          </wp:anchor>
        </w:drawing>
      </w:r>
      <w:r>
        <w:rPr>
          <w:noProof/>
        </w:rPr>
        <w:drawing>
          <wp:anchor distT="0" distB="0" distL="114300" distR="114300" simplePos="0" relativeHeight="251742208" behindDoc="0" locked="0" layoutInCell="1" allowOverlap="1" wp14:anchorId="25103F56" wp14:editId="7B5A8FE5">
            <wp:simplePos x="0" y="0"/>
            <wp:positionH relativeFrom="column">
              <wp:posOffset>2333625</wp:posOffset>
            </wp:positionH>
            <wp:positionV relativeFrom="paragraph">
              <wp:posOffset>-152400</wp:posOffset>
            </wp:positionV>
            <wp:extent cx="95250" cy="1143000"/>
            <wp:effectExtent l="0" t="0" r="0" b="0"/>
            <wp:wrapNone/>
            <wp:docPr id="100051" name="Picture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r:embed="rId16"/>
                    <a:stretch>
                      <a:fillRect/>
                    </a:stretch>
                  </pic:blipFill>
                  <pic:spPr>
                    <a:xfrm>
                      <a:off x="0" y="0"/>
                      <a:ext cx="95250" cy="1143000"/>
                    </a:xfrm>
                    <a:prstGeom prst="rect">
                      <a:avLst/>
                    </a:prstGeom>
                  </pic:spPr>
                </pic:pic>
              </a:graphicData>
            </a:graphic>
          </wp:anchor>
        </w:drawing>
      </w:r>
      <w:r>
        <w:rPr>
          <w:noProof/>
        </w:rPr>
        <w:drawing>
          <wp:anchor distT="0" distB="0" distL="114300" distR="114300" simplePos="0" relativeHeight="251738112" behindDoc="0" locked="0" layoutInCell="1" allowOverlap="1" wp14:anchorId="5C4F333C" wp14:editId="656D6620">
            <wp:simplePos x="0" y="0"/>
            <wp:positionH relativeFrom="column">
              <wp:posOffset>1543050</wp:posOffset>
            </wp:positionH>
            <wp:positionV relativeFrom="paragraph">
              <wp:posOffset>-847725</wp:posOffset>
            </wp:positionV>
            <wp:extent cx="2228850" cy="752475"/>
            <wp:effectExtent l="19050" t="0" r="0" b="0"/>
            <wp:wrapNone/>
            <wp:docPr id="100053" name="Picture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r:embed="rId17"/>
                    <a:stretch>
                      <a:fillRect/>
                    </a:stretch>
                  </pic:blipFill>
                  <pic:spPr>
                    <a:xfrm>
                      <a:off x="0" y="0"/>
                      <a:ext cx="2228850" cy="752475"/>
                    </a:xfrm>
                    <a:prstGeom prst="rect">
                      <a:avLst/>
                    </a:prstGeom>
                  </pic:spPr>
                </pic:pic>
              </a:graphicData>
            </a:graphic>
          </wp:anchor>
        </w:drawing>
      </w:r>
      <w:r w:rsidR="00EE184F">
        <w:t> </w:t>
      </w:r>
    </w:p>
    <w:p w14:paraId="2C22F595" w14:textId="77777777" w:rsidR="0029756F" w:rsidRDefault="00EE184F">
      <w:r>
        <w:t> </w:t>
      </w:r>
    </w:p>
    <w:p w14:paraId="543415F1" w14:textId="77777777" w:rsidR="0029756F" w:rsidRDefault="00EE184F">
      <w:r>
        <w:t> </w:t>
      </w:r>
    </w:p>
    <w:p w14:paraId="6D3A9CF5" w14:textId="77777777" w:rsidR="0029756F" w:rsidRDefault="00EE184F">
      <w:r>
        <w:t> </w:t>
      </w:r>
    </w:p>
    <w:p w14:paraId="7CA45E1C" w14:textId="77777777" w:rsidR="0029756F" w:rsidRDefault="00EE184F">
      <w:r>
        <w:t> </w:t>
      </w:r>
    </w:p>
    <w:p w14:paraId="48BB42CB" w14:textId="36C04C26" w:rsidR="0029756F" w:rsidRDefault="00D7365F" w:rsidP="00423FD0">
      <w:r>
        <w:rPr>
          <w:noProof/>
        </w:rPr>
        <mc:AlternateContent>
          <mc:Choice Requires="wps">
            <w:drawing>
              <wp:anchor distT="0" distB="0" distL="114300" distR="114300" simplePos="0" relativeHeight="251878400" behindDoc="0" locked="0" layoutInCell="1" allowOverlap="1" wp14:anchorId="30F3D7F5" wp14:editId="6FC369D7">
                <wp:simplePos x="0" y="0"/>
                <wp:positionH relativeFrom="column">
                  <wp:posOffset>1600200</wp:posOffset>
                </wp:positionH>
                <wp:positionV relativeFrom="paragraph">
                  <wp:posOffset>142875</wp:posOffset>
                </wp:positionV>
                <wp:extent cx="1828800" cy="1143000"/>
                <wp:effectExtent l="19050" t="20955" r="38100" b="45720"/>
                <wp:wrapNone/>
                <wp:docPr id="2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6844FD7" w14:textId="77777777" w:rsidR="00423FD0" w:rsidRPr="00423FD0" w:rsidRDefault="00423FD0" w:rsidP="00423FD0">
                            <w:pPr>
                              <w:spacing w:line="360" w:lineRule="auto"/>
                              <w:jc w:val="center"/>
                              <w:rPr>
                                <w:b/>
                                <w:sz w:val="56"/>
                                <w:szCs w:val="56"/>
                              </w:rPr>
                            </w:pPr>
                            <w:r w:rsidRPr="00423FD0">
                              <w:rPr>
                                <w:b/>
                                <w:sz w:val="56"/>
                                <w:szCs w:val="5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F3D7F5" id="Oval 2" o:spid="_x0000_s1026" style="position:absolute;margin-left:126pt;margin-top:11.25pt;width:2in;height:90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" fillcolor="#4f81bd [3204]" strokecolor="#f2f2f2 [3041]" strokeweight="3pt">
                <v:shadow on="t" color="#243f60 [1604]" opacity=".5" offset="1pt"/>
                <v:textbox>
                  <w:txbxContent>
                    <w:p w14:paraId="16844FD7" w14:textId="77777777" w:rsidR="00423FD0" w:rsidRPr="00423FD0" w:rsidRDefault="00423FD0" w:rsidP="00423FD0">
                      <w:pPr>
                        <w:spacing w:line="360" w:lineRule="auto"/>
                        <w:jc w:val="center"/>
                        <w:rPr>
                          <w:b/>
                          <w:sz w:val="56"/>
                          <w:szCs w:val="56"/>
                        </w:rPr>
                      </w:pPr>
                      <w:r w:rsidRPr="00423FD0">
                        <w:rPr>
                          <w:b/>
                          <w:sz w:val="56"/>
                          <w:szCs w:val="56"/>
                        </w:rPr>
                        <w:t>Login</w:t>
                      </w:r>
                    </w:p>
                  </w:txbxContent>
                </v:textbox>
              </v:oval>
            </w:pict>
          </mc:Fallback>
        </mc:AlternateContent>
      </w:r>
      <w:r w:rsidR="00EE184F">
        <w:t> </w:t>
      </w:r>
    </w:p>
    <w:p w14:paraId="52FE51DE" w14:textId="77777777" w:rsidR="0029756F" w:rsidRDefault="00EE184F">
      <w:r>
        <w:t> </w:t>
      </w:r>
    </w:p>
    <w:p w14:paraId="01978F9D" w14:textId="77777777" w:rsidR="0029756F" w:rsidRDefault="00EE184F">
      <w:r>
        <w:t> </w:t>
      </w:r>
    </w:p>
    <w:p w14:paraId="2E6D24F8" w14:textId="77777777" w:rsidR="0029756F" w:rsidRDefault="00EE184F">
      <w:r>
        <w:t> </w:t>
      </w:r>
    </w:p>
    <w:p w14:paraId="2C301B02" w14:textId="77777777" w:rsidR="0029756F" w:rsidRDefault="00EE184F">
      <w:r>
        <w:t> </w:t>
      </w:r>
    </w:p>
    <w:p w14:paraId="4C88E3B2" w14:textId="77777777" w:rsidR="0029756F" w:rsidRDefault="00EE184F">
      <w:r>
        <w:t> </w:t>
      </w:r>
    </w:p>
    <w:p w14:paraId="3A93FC31" w14:textId="77777777" w:rsidR="0029756F" w:rsidRDefault="00EE184F">
      <w:r>
        <w:t> </w:t>
      </w:r>
    </w:p>
    <w:p w14:paraId="5A3EC1C2" w14:textId="77777777" w:rsidR="0029756F" w:rsidRDefault="00EE184F">
      <w:r>
        <w:t> </w:t>
      </w:r>
    </w:p>
    <w:p w14:paraId="349C2723" w14:textId="77777777" w:rsidR="0029756F" w:rsidRDefault="00EE184F">
      <w:r>
        <w:t> </w:t>
      </w:r>
    </w:p>
    <w:p w14:paraId="659646A0" w14:textId="77777777" w:rsidR="0029756F" w:rsidRDefault="00EE184F">
      <w:r>
        <w:t> </w:t>
      </w:r>
    </w:p>
    <w:p w14:paraId="51204AF4" w14:textId="77777777" w:rsidR="0029756F" w:rsidRDefault="00EE184F">
      <w:r>
        <w:t> </w:t>
      </w:r>
    </w:p>
    <w:p w14:paraId="5EE862E2" w14:textId="77777777" w:rsidR="0029756F" w:rsidRDefault="00EE184F">
      <w:r>
        <w:t> </w:t>
      </w:r>
    </w:p>
    <w:p w14:paraId="142655B1" w14:textId="77777777" w:rsidR="0029756F" w:rsidRDefault="00EE184F">
      <w:r>
        <w:t> </w:t>
      </w:r>
    </w:p>
    <w:p w14:paraId="1DB215C2" w14:textId="77777777" w:rsidR="0029756F" w:rsidRDefault="00EE184F">
      <w:r>
        <w:t> </w:t>
      </w:r>
    </w:p>
    <w:p w14:paraId="53F97EA1" w14:textId="77777777" w:rsidR="0029756F" w:rsidRDefault="00EE184F">
      <w:r>
        <w:t> </w:t>
      </w:r>
    </w:p>
    <w:p w14:paraId="257BC773" w14:textId="77777777" w:rsidR="0029756F" w:rsidRDefault="00EE184F">
      <w:r>
        <w:t> </w:t>
      </w:r>
    </w:p>
    <w:p w14:paraId="189F3BE7" w14:textId="77777777" w:rsidR="0029756F" w:rsidRDefault="00EE184F">
      <w:r>
        <w:t> </w:t>
      </w:r>
    </w:p>
    <w:p w14:paraId="2FC9DE71" w14:textId="77777777" w:rsidR="0029756F" w:rsidRDefault="00EE184F">
      <w:r>
        <w:t> </w:t>
      </w:r>
    </w:p>
    <w:p w14:paraId="6E676080" w14:textId="77777777" w:rsidR="0029756F" w:rsidRDefault="00EE184F">
      <w:r>
        <w:t> </w:t>
      </w:r>
    </w:p>
    <w:p w14:paraId="0EEE0B55" w14:textId="77777777" w:rsidR="0029756F" w:rsidRDefault="00EE184F">
      <w:r>
        <w:t> </w:t>
      </w:r>
    </w:p>
    <w:p w14:paraId="5D358708" w14:textId="77777777" w:rsidR="0029756F" w:rsidRDefault="00EE184F">
      <w:r>
        <w:t> </w:t>
      </w:r>
    </w:p>
    <w:p w14:paraId="698A1EDC" w14:textId="77777777" w:rsidR="0029756F" w:rsidRDefault="00EE184F">
      <w:r>
        <w:t> </w:t>
      </w:r>
    </w:p>
    <w:p w14:paraId="72CEDFC5" w14:textId="77777777" w:rsidR="0029756F" w:rsidRDefault="00EE184F">
      <w:r>
        <w:t> </w:t>
      </w:r>
    </w:p>
    <w:p w14:paraId="056B8075" w14:textId="77777777" w:rsidR="0029756F" w:rsidRDefault="00EE184F">
      <w:r>
        <w:t> </w:t>
      </w:r>
    </w:p>
    <w:p w14:paraId="082BAD99" w14:textId="77777777" w:rsidR="0029756F" w:rsidRDefault="00EE184F">
      <w:r>
        <w:t> </w:t>
      </w:r>
    </w:p>
    <w:p w14:paraId="0EAF76B0" w14:textId="77777777" w:rsidR="0029756F" w:rsidRDefault="00EE184F">
      <w:r>
        <w:t> </w:t>
      </w:r>
    </w:p>
    <w:p w14:paraId="7C6908F0" w14:textId="77777777" w:rsidR="0029756F" w:rsidRDefault="00EE184F">
      <w:r>
        <w:t> </w:t>
      </w:r>
    </w:p>
    <w:p w14:paraId="6488D892" w14:textId="77777777" w:rsidR="0029756F" w:rsidRDefault="00EE184F">
      <w:r>
        <w:t> </w:t>
      </w:r>
    </w:p>
    <w:p w14:paraId="70E93CC4" w14:textId="77777777" w:rsidR="0029756F" w:rsidRDefault="00EE184F">
      <w:r>
        <w:t> </w:t>
      </w:r>
    </w:p>
    <w:p w14:paraId="3ECD2257" w14:textId="77777777" w:rsidR="0029756F" w:rsidRDefault="00EE184F">
      <w:r>
        <w:t> </w:t>
      </w:r>
    </w:p>
    <w:p w14:paraId="5EAB3640" w14:textId="77777777" w:rsidR="0029756F" w:rsidRDefault="00EE184F">
      <w:r>
        <w:t> </w:t>
      </w:r>
    </w:p>
    <w:p w14:paraId="694D1C80" w14:textId="77777777" w:rsidR="0029756F" w:rsidRDefault="00EE184F">
      <w:r>
        <w:t> </w:t>
      </w:r>
    </w:p>
    <w:p w14:paraId="4E4B3FE1" w14:textId="77777777" w:rsidR="0029756F" w:rsidRDefault="00EE184F">
      <w:r>
        <w:t> </w:t>
      </w:r>
    </w:p>
    <w:p w14:paraId="37DE6B5D" w14:textId="77777777" w:rsidR="0029756F" w:rsidRDefault="00EE184F">
      <w:r>
        <w:t> </w:t>
      </w:r>
    </w:p>
    <w:p w14:paraId="6AC99358" w14:textId="77777777" w:rsidR="0029756F" w:rsidRDefault="00EE184F">
      <w:r>
        <w:t> </w:t>
      </w:r>
    </w:p>
    <w:p w14:paraId="52267886" w14:textId="77777777" w:rsidR="0029756F" w:rsidRDefault="00EE184F">
      <w:r>
        <w:t> </w:t>
      </w:r>
    </w:p>
    <w:p w14:paraId="28EA99B4" w14:textId="77777777" w:rsidR="0029756F" w:rsidRDefault="00EE184F">
      <w:pPr>
        <w:tabs>
          <w:tab w:val="left" w:pos="1386"/>
        </w:tabs>
      </w:pPr>
      <w:r>
        <w:tab/>
      </w:r>
    </w:p>
    <w:p w14:paraId="4B174CE1" w14:textId="77777777" w:rsidR="0029756F" w:rsidRDefault="00EE184F">
      <w:r>
        <w:t> </w:t>
      </w:r>
    </w:p>
    <w:p w14:paraId="57ED404F" w14:textId="77777777" w:rsidR="0029756F" w:rsidRDefault="00EE184F">
      <w:pPr>
        <w:numPr>
          <w:ilvl w:val="0"/>
          <w:numId w:val="8"/>
        </w:numPr>
        <w:tabs>
          <w:tab w:val="left" w:pos="737"/>
        </w:tabs>
        <w:ind w:left="720" w:hanging="360"/>
      </w:pPr>
      <w:r>
        <w:rPr>
          <w:b/>
          <w:bCs/>
        </w:rPr>
        <w:lastRenderedPageBreak/>
        <w:t>2)</w:t>
      </w:r>
      <w:r>
        <w:rPr>
          <w:sz w:val="14"/>
          <w:szCs w:val="14"/>
        </w:rPr>
        <w:t xml:space="preserve">      </w:t>
      </w:r>
      <w:r>
        <w:rPr>
          <w:b/>
          <w:bCs/>
        </w:rPr>
        <w:t>1-Level</w:t>
      </w:r>
    </w:p>
    <w:p w14:paraId="43C8F81B" w14:textId="77777777" w:rsidR="0029756F" w:rsidRDefault="00EE184F">
      <w:r>
        <w:t> </w:t>
      </w:r>
    </w:p>
    <w:p w14:paraId="0FE302BF" w14:textId="77777777" w:rsidR="0029756F" w:rsidRDefault="00EE184F">
      <w:r>
        <w:rPr>
          <w:noProof/>
        </w:rPr>
        <w:drawing>
          <wp:anchor distT="0" distB="0" distL="114300" distR="114300" simplePos="0" relativeHeight="251747328" behindDoc="0" locked="0" layoutInCell="1" allowOverlap="1" wp14:anchorId="15B08EEC" wp14:editId="3167C110">
            <wp:simplePos x="0" y="0"/>
            <wp:positionH relativeFrom="column">
              <wp:posOffset>-487680</wp:posOffset>
            </wp:positionH>
            <wp:positionV relativeFrom="paragraph">
              <wp:posOffset>1564005</wp:posOffset>
            </wp:positionV>
            <wp:extent cx="7019925" cy="19050"/>
            <wp:effectExtent l="0" t="0" r="0" b="0"/>
            <wp:wrapNone/>
            <wp:docPr id="100057" name="Picture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r:embed="rId18"/>
                    <a:stretch>
                      <a:fillRect/>
                    </a:stretch>
                  </pic:blipFill>
                  <pic:spPr>
                    <a:xfrm>
                      <a:off x="0" y="0"/>
                      <a:ext cx="7019925" cy="19050"/>
                    </a:xfrm>
                    <a:prstGeom prst="rect">
                      <a:avLst/>
                    </a:prstGeom>
                  </pic:spPr>
                </pic:pic>
              </a:graphicData>
            </a:graphic>
          </wp:anchor>
        </w:drawing>
      </w:r>
      <w:r>
        <w:t> </w:t>
      </w:r>
    </w:p>
    <w:p w14:paraId="12ED122F" w14:textId="2C339E1B" w:rsidR="0029756F" w:rsidRDefault="00D7365F">
      <w:r>
        <w:rPr>
          <w:noProof/>
        </w:rPr>
        <mc:AlternateContent>
          <mc:Choice Requires="wps">
            <w:drawing>
              <wp:anchor distT="0" distB="0" distL="114300" distR="114300" simplePos="0" relativeHeight="251881472" behindDoc="0" locked="0" layoutInCell="1" allowOverlap="1" wp14:anchorId="746647AB" wp14:editId="179AE443">
                <wp:simplePos x="0" y="0"/>
                <wp:positionH relativeFrom="column">
                  <wp:posOffset>2019300</wp:posOffset>
                </wp:positionH>
                <wp:positionV relativeFrom="paragraph">
                  <wp:posOffset>-409575</wp:posOffset>
                </wp:positionV>
                <wp:extent cx="1381125" cy="628650"/>
                <wp:effectExtent l="19050" t="20955" r="38100" b="45720"/>
                <wp:wrapNone/>
                <wp:docPr id="2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286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6E6D99F" w14:textId="77777777" w:rsidR="00423FD0" w:rsidRPr="00423FD0" w:rsidRDefault="00423FD0">
                            <w:pPr>
                              <w:rPr>
                                <w:b/>
                                <w:sz w:val="44"/>
                                <w:szCs w:val="44"/>
                              </w:rPr>
                            </w:pPr>
                            <w:r w:rsidRPr="00423FD0">
                              <w:rPr>
                                <w:b/>
                                <w:sz w:val="44"/>
                                <w:szCs w:val="4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6647AB" id="AutoShape 6" o:spid="_x0000_s1027" style="position:absolute;margin-left:159pt;margin-top:-32.25pt;width:108.75pt;height:4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" fillcolor="#4f81bd [3204]" strokecolor="#f2f2f2 [3041]" strokeweight="3pt">
                <v:shadow on="t" color="#243f60 [1604]" opacity=".5" offset="1pt"/>
                <v:textbox>
                  <w:txbxContent>
                    <w:p w14:paraId="76E6D99F" w14:textId="77777777" w:rsidR="00423FD0" w:rsidRPr="00423FD0" w:rsidRDefault="00423FD0">
                      <w:pPr>
                        <w:rPr>
                          <w:b/>
                          <w:sz w:val="44"/>
                          <w:szCs w:val="44"/>
                        </w:rPr>
                      </w:pPr>
                      <w:r w:rsidRPr="00423FD0">
                        <w:rPr>
                          <w:b/>
                          <w:sz w:val="44"/>
                          <w:szCs w:val="44"/>
                        </w:rPr>
                        <w:t>Login</w:t>
                      </w:r>
                    </w:p>
                  </w:txbxContent>
                </v:textbox>
              </v:roundrect>
            </w:pict>
          </mc:Fallback>
        </mc:AlternateContent>
      </w:r>
      <w:r w:rsidR="00EE184F">
        <w:t> </w:t>
      </w:r>
    </w:p>
    <w:p w14:paraId="2BDF62C7" w14:textId="64B2A236" w:rsidR="0029756F" w:rsidRDefault="00D7365F">
      <w:r>
        <w:rPr>
          <w:noProof/>
        </w:rPr>
        <mc:AlternateContent>
          <mc:Choice Requires="wps">
            <w:drawing>
              <wp:anchor distT="0" distB="0" distL="114300" distR="114300" simplePos="0" relativeHeight="251884544" behindDoc="0" locked="0" layoutInCell="1" allowOverlap="1" wp14:anchorId="12D8688E" wp14:editId="5097A570">
                <wp:simplePos x="0" y="0"/>
                <wp:positionH relativeFrom="column">
                  <wp:posOffset>2695575</wp:posOffset>
                </wp:positionH>
                <wp:positionV relativeFrom="paragraph">
                  <wp:posOffset>43815</wp:posOffset>
                </wp:positionV>
                <wp:extent cx="0" cy="657225"/>
                <wp:effectExtent l="57150" t="20955" r="57150" b="762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96502" id="_x0000_t32" coordsize="21600,21600" o:spt="32" o:oned="t" path="m,l21600,21600e" filled="f">
                <v:path arrowok="t" fillok="f" o:connecttype="none"/>
                <o:lock v:ext="edit" shapetype="t"/>
              </v:shapetype>
              <v:shape id="AutoShape 9" o:spid="_x0000_s1026" type="#_x0000_t32" style="position:absolute;margin-left:212.25pt;margin-top:3.45pt;width:0;height:51.75pt;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">
                <v:stroke endarrow="block"/>
              </v:shape>
            </w:pict>
          </mc:Fallback>
        </mc:AlternateContent>
      </w:r>
      <w:r>
        <w:rPr>
          <w:noProof/>
        </w:rPr>
        <mc:AlternateContent>
          <mc:Choice Requires="wps">
            <w:drawing>
              <wp:anchor distT="0" distB="0" distL="114300" distR="114300" simplePos="0" relativeHeight="251883520" behindDoc="0" locked="0" layoutInCell="1" allowOverlap="1" wp14:anchorId="132FC5C3" wp14:editId="7922D189">
                <wp:simplePos x="0" y="0"/>
                <wp:positionH relativeFrom="column">
                  <wp:posOffset>2438400</wp:posOffset>
                </wp:positionH>
                <wp:positionV relativeFrom="paragraph">
                  <wp:posOffset>43815</wp:posOffset>
                </wp:positionV>
                <wp:extent cx="19050" cy="657225"/>
                <wp:effectExtent l="38100" t="11430" r="57150" b="17145"/>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C9B0E" id="AutoShape 8" o:spid="_x0000_s1026" type="#_x0000_t32" style="position:absolute;margin-left:192pt;margin-top:3.45pt;width:1.5pt;height:5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">
                <v:stroke endarrow="block"/>
              </v:shape>
            </w:pict>
          </mc:Fallback>
        </mc:AlternateContent>
      </w:r>
      <w:r w:rsidR="00EE184F">
        <w:t> </w:t>
      </w:r>
    </w:p>
    <w:p w14:paraId="33DD2DA2" w14:textId="77777777" w:rsidR="0029756F" w:rsidRDefault="00EE184F">
      <w:r>
        <w:t> </w:t>
      </w:r>
    </w:p>
    <w:p w14:paraId="472C6250" w14:textId="77777777" w:rsidR="0029756F" w:rsidRDefault="00EE184F">
      <w:r>
        <w:t> </w:t>
      </w:r>
    </w:p>
    <w:p w14:paraId="0CC47553" w14:textId="5CBBE0AF" w:rsidR="0029756F" w:rsidRDefault="00D7365F">
      <w:r>
        <w:rPr>
          <w:noProof/>
        </w:rPr>
        <mc:AlternateContent>
          <mc:Choice Requires="wps">
            <w:drawing>
              <wp:anchor distT="0" distB="0" distL="114300" distR="114300" simplePos="0" relativeHeight="251880448" behindDoc="0" locked="0" layoutInCell="1" allowOverlap="1" wp14:anchorId="2AC289D5" wp14:editId="7FB84F01">
                <wp:simplePos x="0" y="0"/>
                <wp:positionH relativeFrom="column">
                  <wp:posOffset>2019300</wp:posOffset>
                </wp:positionH>
                <wp:positionV relativeFrom="paragraph">
                  <wp:posOffset>80010</wp:posOffset>
                </wp:positionV>
                <wp:extent cx="1295400" cy="952500"/>
                <wp:effectExtent l="19050" t="20955" r="38100" b="45720"/>
                <wp:wrapNone/>
                <wp:docPr id="1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9525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B660B01" w14:textId="77777777" w:rsidR="00423FD0" w:rsidRPr="00423FD0" w:rsidRDefault="00423FD0">
                            <w:pPr>
                              <w:rPr>
                                <w:b/>
                                <w:sz w:val="28"/>
                                <w:szCs w:val="28"/>
                              </w:rPr>
                            </w:pPr>
                            <w:r w:rsidRPr="00423FD0">
                              <w:rPr>
                                <w:b/>
                                <w:sz w:val="28"/>
                                <w:szCs w:val="28"/>
                              </w:rPr>
                              <w:t>Deshbord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C289D5" id="Oval 4" o:spid="_x0000_s1028" style="position:absolute;margin-left:159pt;margin-top:6.3pt;width:102pt;height: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" fillcolor="#4f81bd [3204]" strokecolor="#f2f2f2 [3041]" strokeweight="3pt">
                <v:shadow on="t" color="#243f60 [1604]" opacity=".5" offset="1pt"/>
                <v:textbox>
                  <w:txbxContent>
                    <w:p w14:paraId="1B660B01" w14:textId="77777777" w:rsidR="00423FD0" w:rsidRPr="00423FD0" w:rsidRDefault="00423FD0">
                      <w:pPr>
                        <w:rPr>
                          <w:b/>
                          <w:sz w:val="28"/>
                          <w:szCs w:val="28"/>
                        </w:rPr>
                      </w:pPr>
                      <w:r w:rsidRPr="00423FD0">
                        <w:rPr>
                          <w:b/>
                          <w:sz w:val="28"/>
                          <w:szCs w:val="28"/>
                        </w:rPr>
                        <w:t>Deshbord</w:t>
                      </w:r>
                    </w:p>
                  </w:txbxContent>
                </v:textbox>
              </v:oval>
            </w:pict>
          </mc:Fallback>
        </mc:AlternateContent>
      </w:r>
      <w:r w:rsidR="00EE184F">
        <w:t> </w:t>
      </w:r>
    </w:p>
    <w:p w14:paraId="67D5B7F5" w14:textId="77777777" w:rsidR="0029756F" w:rsidRDefault="00EE184F">
      <w:r>
        <w:t> </w:t>
      </w:r>
    </w:p>
    <w:p w14:paraId="0CFF24CC" w14:textId="77777777" w:rsidR="0029756F" w:rsidRDefault="00EE184F">
      <w:r>
        <w:t> </w:t>
      </w:r>
    </w:p>
    <w:p w14:paraId="33336414" w14:textId="77777777" w:rsidR="0029756F" w:rsidRDefault="00EE184F">
      <w:r>
        <w:t> </w:t>
      </w:r>
    </w:p>
    <w:p w14:paraId="55930F0F" w14:textId="77777777" w:rsidR="0029756F" w:rsidRDefault="00EE184F">
      <w:r>
        <w:t> </w:t>
      </w:r>
    </w:p>
    <w:p w14:paraId="05B58A58" w14:textId="62B7DE85" w:rsidR="0029756F" w:rsidRDefault="00D7365F" w:rsidP="00423FD0">
      <w:r>
        <w:rPr>
          <w:noProof/>
        </w:rPr>
        <mc:AlternateContent>
          <mc:Choice Requires="wps">
            <w:drawing>
              <wp:anchor distT="0" distB="0" distL="114300" distR="114300" simplePos="0" relativeHeight="251886592" behindDoc="0" locked="0" layoutInCell="1" allowOverlap="1" wp14:anchorId="042E6881" wp14:editId="4B7BAD65">
                <wp:simplePos x="0" y="0"/>
                <wp:positionH relativeFrom="column">
                  <wp:posOffset>2819400</wp:posOffset>
                </wp:positionH>
                <wp:positionV relativeFrom="paragraph">
                  <wp:posOffset>156210</wp:posOffset>
                </wp:positionV>
                <wp:extent cx="0" cy="657225"/>
                <wp:effectExtent l="57150" t="20955" r="57150" b="7620"/>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3B1C7" id="AutoShape 11" o:spid="_x0000_s1026" type="#_x0000_t32" style="position:absolute;margin-left:222pt;margin-top:12.3pt;width:0;height:51.7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">
                <v:stroke endarrow="block"/>
              </v:shape>
            </w:pict>
          </mc:Fallback>
        </mc:AlternateContent>
      </w:r>
      <w:r>
        <w:rPr>
          <w:noProof/>
        </w:rPr>
        <mc:AlternateContent>
          <mc:Choice Requires="wps">
            <w:drawing>
              <wp:anchor distT="0" distB="0" distL="114300" distR="114300" simplePos="0" relativeHeight="251885568" behindDoc="0" locked="0" layoutInCell="1" allowOverlap="1" wp14:anchorId="036BD237" wp14:editId="099C4280">
                <wp:simplePos x="0" y="0"/>
                <wp:positionH relativeFrom="column">
                  <wp:posOffset>2543175</wp:posOffset>
                </wp:positionH>
                <wp:positionV relativeFrom="paragraph">
                  <wp:posOffset>156210</wp:posOffset>
                </wp:positionV>
                <wp:extent cx="19050" cy="657225"/>
                <wp:effectExtent l="38100" t="11430" r="57150" b="17145"/>
                <wp:wrapNone/>
                <wp:docPr id="1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4124" id="AutoShape 10" o:spid="_x0000_s1026" type="#_x0000_t32" style="position:absolute;margin-left:200.25pt;margin-top:12.3pt;width:1.5pt;height:5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">
                <v:stroke endarrow="block"/>
              </v:shape>
            </w:pict>
          </mc:Fallback>
        </mc:AlternateContent>
      </w:r>
      <w:r w:rsidR="00EE184F">
        <w:t>  </w:t>
      </w:r>
    </w:p>
    <w:p w14:paraId="208907EB" w14:textId="77777777" w:rsidR="0029756F" w:rsidRDefault="00EE184F">
      <w:r>
        <w:t> </w:t>
      </w:r>
    </w:p>
    <w:p w14:paraId="440193D1" w14:textId="77777777" w:rsidR="0029756F" w:rsidRDefault="00EE184F">
      <w:r>
        <w:t> </w:t>
      </w:r>
    </w:p>
    <w:p w14:paraId="0B90A3C7" w14:textId="77777777" w:rsidR="0029756F" w:rsidRDefault="00EE184F">
      <w:r>
        <w:t> </w:t>
      </w:r>
    </w:p>
    <w:p w14:paraId="46E7BD85" w14:textId="02B4255F" w:rsidR="0029756F" w:rsidRDefault="00D7365F">
      <w:r>
        <w:rPr>
          <w:noProof/>
        </w:rPr>
        <mc:AlternateContent>
          <mc:Choice Requires="wps">
            <w:drawing>
              <wp:anchor distT="0" distB="0" distL="114300" distR="114300" simplePos="0" relativeHeight="251882496" behindDoc="0" locked="0" layoutInCell="1" allowOverlap="1" wp14:anchorId="5A6C480B" wp14:editId="0C03A3EB">
                <wp:simplePos x="0" y="0"/>
                <wp:positionH relativeFrom="column">
                  <wp:posOffset>1933575</wp:posOffset>
                </wp:positionH>
                <wp:positionV relativeFrom="paragraph">
                  <wp:posOffset>112395</wp:posOffset>
                </wp:positionV>
                <wp:extent cx="1381125" cy="628650"/>
                <wp:effectExtent l="19050" t="20955" r="38100" b="4572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286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531A2F0" w14:textId="77777777" w:rsidR="00423FD0" w:rsidRPr="00423FD0" w:rsidRDefault="00423FD0">
                            <w:pPr>
                              <w:rPr>
                                <w:b/>
                                <w:sz w:val="48"/>
                                <w:szCs w:val="48"/>
                              </w:rPr>
                            </w:pPr>
                            <w:r w:rsidRPr="00423FD0">
                              <w:rPr>
                                <w:b/>
                                <w:sz w:val="48"/>
                                <w:szCs w:val="48"/>
                              </w:rPr>
                              <w:t>Vidocall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6C480B" id="AutoShape 7" o:spid="_x0000_s1029" style="position:absolute;margin-left:152.25pt;margin-top:8.85pt;width:108.75pt;height:4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" fillcolor="#4f81bd [3204]" strokecolor="#f2f2f2 [3041]" strokeweight="3pt">
                <v:shadow on="t" color="#243f60 [1604]" opacity=".5" offset="1pt"/>
                <v:textbox>
                  <w:txbxContent>
                    <w:p w14:paraId="6531A2F0" w14:textId="77777777" w:rsidR="00423FD0" w:rsidRPr="00423FD0" w:rsidRDefault="00423FD0">
                      <w:pPr>
                        <w:rPr>
                          <w:b/>
                          <w:sz w:val="48"/>
                          <w:szCs w:val="48"/>
                        </w:rPr>
                      </w:pPr>
                      <w:r w:rsidRPr="00423FD0">
                        <w:rPr>
                          <w:b/>
                          <w:sz w:val="48"/>
                          <w:szCs w:val="48"/>
                        </w:rPr>
                        <w:t>Vidocall</w:t>
                      </w:r>
                    </w:p>
                  </w:txbxContent>
                </v:textbox>
              </v:roundrect>
            </w:pict>
          </mc:Fallback>
        </mc:AlternateContent>
      </w:r>
      <w:r w:rsidR="00EE184F">
        <w:t> </w:t>
      </w:r>
    </w:p>
    <w:p w14:paraId="435E61F2" w14:textId="77777777" w:rsidR="0029756F" w:rsidRDefault="00EE184F">
      <w:r>
        <w:t> </w:t>
      </w:r>
    </w:p>
    <w:p w14:paraId="16E05776" w14:textId="77777777" w:rsidR="0029756F" w:rsidRDefault="00EE184F">
      <w:r>
        <w:t> </w:t>
      </w:r>
    </w:p>
    <w:p w14:paraId="3787F57A" w14:textId="77777777" w:rsidR="0029756F" w:rsidRDefault="00EE184F">
      <w:r>
        <w:t> </w:t>
      </w:r>
    </w:p>
    <w:p w14:paraId="75E11838" w14:textId="77777777" w:rsidR="0029756F" w:rsidRDefault="00EE184F">
      <w:r>
        <w:t> </w:t>
      </w:r>
    </w:p>
    <w:p w14:paraId="576B0072" w14:textId="77777777" w:rsidR="0029756F" w:rsidRDefault="00EE184F">
      <w:r>
        <w:t> </w:t>
      </w:r>
    </w:p>
    <w:p w14:paraId="3EFD0907" w14:textId="77777777" w:rsidR="0029756F" w:rsidRDefault="00EE184F">
      <w:r>
        <w:t> </w:t>
      </w:r>
    </w:p>
    <w:p w14:paraId="0C5035CD" w14:textId="77777777" w:rsidR="0029756F" w:rsidRDefault="00EE184F">
      <w:r>
        <w:t> </w:t>
      </w:r>
    </w:p>
    <w:p w14:paraId="7C2CAE4B" w14:textId="77777777" w:rsidR="0029756F" w:rsidRDefault="00EE184F">
      <w:r>
        <w:t> </w:t>
      </w:r>
    </w:p>
    <w:p w14:paraId="5927759F" w14:textId="77777777" w:rsidR="0029756F" w:rsidRDefault="00EE184F">
      <w:r>
        <w:t> </w:t>
      </w:r>
    </w:p>
    <w:p w14:paraId="59D830B3" w14:textId="77777777" w:rsidR="0029756F" w:rsidRDefault="00EE184F" w:rsidP="00423FD0">
      <w:r>
        <w:t> </w:t>
      </w:r>
      <w:r>
        <w:rPr>
          <w:b/>
          <w:bCs/>
        </w:rPr>
        <w:t>3)</w:t>
      </w:r>
      <w:r>
        <w:rPr>
          <w:sz w:val="14"/>
          <w:szCs w:val="14"/>
        </w:rPr>
        <w:t xml:space="preserve">      </w:t>
      </w:r>
      <w:r>
        <w:rPr>
          <w:b/>
          <w:bCs/>
        </w:rPr>
        <w:t>2-Level</w:t>
      </w:r>
    </w:p>
    <w:p w14:paraId="55D117FF" w14:textId="77777777" w:rsidR="0029756F" w:rsidRDefault="00EE184F" w:rsidP="00423FD0">
      <w:r>
        <w:t>  </w:t>
      </w:r>
    </w:p>
    <w:p w14:paraId="51926ABA" w14:textId="7E764661" w:rsidR="0029756F" w:rsidRDefault="00D7365F" w:rsidP="00423FD0">
      <w:pPr>
        <w:rPr>
          <w:sz w:val="20"/>
          <w:szCs w:val="20"/>
        </w:rPr>
      </w:pPr>
      <w:r>
        <w:rPr>
          <w:noProof/>
        </w:rPr>
        <mc:AlternateContent>
          <mc:Choice Requires="wps">
            <w:drawing>
              <wp:anchor distT="0" distB="0" distL="114300" distR="114300" simplePos="0" relativeHeight="251887616" behindDoc="0" locked="0" layoutInCell="1" allowOverlap="1" wp14:anchorId="0714B374" wp14:editId="699B1B61">
                <wp:simplePos x="0" y="0"/>
                <wp:positionH relativeFrom="column">
                  <wp:posOffset>2324100</wp:posOffset>
                </wp:positionH>
                <wp:positionV relativeFrom="paragraph">
                  <wp:posOffset>139700</wp:posOffset>
                </wp:positionV>
                <wp:extent cx="1123950" cy="466725"/>
                <wp:effectExtent l="19050" t="26670" r="38100" b="49530"/>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67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DF9DFA" w14:textId="77777777" w:rsidR="00423FD0" w:rsidRDefault="00423FD0">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14B374" id="AutoShape 12" o:spid="_x0000_s1030" style="position:absolute;margin-left:183pt;margin-top:11pt;width:88.5pt;height:36.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" fillcolor="#4f81bd [3204]" strokecolor="#f2f2f2 [3041]" strokeweight="3pt">
                <v:shadow on="t" color="#243f60 [1604]" opacity=".5" offset="1pt"/>
                <v:textbox>
                  <w:txbxContent>
                    <w:p w14:paraId="36DF9DFA" w14:textId="77777777" w:rsidR="00423FD0" w:rsidRDefault="00423FD0">
                      <w:r>
                        <w:t>Login</w:t>
                      </w:r>
                    </w:p>
                  </w:txbxContent>
                </v:textbox>
              </v:roundrect>
            </w:pict>
          </mc:Fallback>
        </mc:AlternateContent>
      </w:r>
      <w:r w:rsidR="00EE184F">
        <w:t>  </w:t>
      </w:r>
    </w:p>
    <w:p w14:paraId="79153A48" w14:textId="4A64EDD9" w:rsidR="0029756F" w:rsidRDefault="00D7365F">
      <w:pPr>
        <w:spacing w:before="240"/>
        <w:rPr>
          <w:sz w:val="20"/>
          <w:szCs w:val="20"/>
        </w:rPr>
      </w:pPr>
      <w:r>
        <w:rPr>
          <w:b/>
          <w:bCs/>
          <w:noProof/>
          <w:sz w:val="20"/>
          <w:szCs w:val="20"/>
        </w:rPr>
        <mc:AlternateContent>
          <mc:Choice Requires="wps">
            <w:drawing>
              <wp:anchor distT="0" distB="0" distL="114300" distR="114300" simplePos="0" relativeHeight="251895808" behindDoc="0" locked="0" layoutInCell="1" allowOverlap="1" wp14:anchorId="40351A5E" wp14:editId="50E3B35E">
                <wp:simplePos x="0" y="0"/>
                <wp:positionH relativeFrom="column">
                  <wp:posOffset>3495675</wp:posOffset>
                </wp:positionH>
                <wp:positionV relativeFrom="paragraph">
                  <wp:posOffset>269240</wp:posOffset>
                </wp:positionV>
                <wp:extent cx="590550" cy="533400"/>
                <wp:effectExtent l="9525" t="7620" r="47625" b="49530"/>
                <wp:wrapNone/>
                <wp:docPr id="1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C1144" id="AutoShape 22" o:spid="_x0000_s1026" type="#_x0000_t32" style="position:absolute;margin-left:275.25pt;margin-top:21.2pt;width:46.5pt;height:4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">
                <v:stroke endarrow="block"/>
              </v:shape>
            </w:pict>
          </mc:Fallback>
        </mc:AlternateContent>
      </w:r>
      <w:r w:rsidR="00EE184F">
        <w:rPr>
          <w:b/>
          <w:bCs/>
          <w:sz w:val="20"/>
          <w:szCs w:val="20"/>
        </w:rPr>
        <w:t> </w:t>
      </w:r>
    </w:p>
    <w:p w14:paraId="3E69DEC2" w14:textId="36ED4839" w:rsidR="0029756F" w:rsidRDefault="00D7365F">
      <w:pPr>
        <w:rPr>
          <w:sz w:val="20"/>
          <w:szCs w:val="20"/>
        </w:rPr>
      </w:pPr>
      <w:r>
        <w:rPr>
          <w:b/>
          <w:bCs/>
          <w:noProof/>
          <w:sz w:val="20"/>
          <w:szCs w:val="20"/>
        </w:rPr>
        <mc:AlternateContent>
          <mc:Choice Requires="wps">
            <w:drawing>
              <wp:anchor distT="0" distB="0" distL="114300" distR="114300" simplePos="0" relativeHeight="251891712" behindDoc="0" locked="0" layoutInCell="1" allowOverlap="1" wp14:anchorId="50416EF3" wp14:editId="1CBA6CD1">
                <wp:simplePos x="0" y="0"/>
                <wp:positionH relativeFrom="column">
                  <wp:posOffset>2819400</wp:posOffset>
                </wp:positionH>
                <wp:positionV relativeFrom="paragraph">
                  <wp:posOffset>132715</wp:posOffset>
                </wp:positionV>
                <wp:extent cx="9525" cy="1428750"/>
                <wp:effectExtent l="57150" t="7620" r="47625" b="2095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42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1342A" id="AutoShape 17" o:spid="_x0000_s1026" type="#_x0000_t32" style="position:absolute;margin-left:222pt;margin-top:10.45pt;width:.75pt;height:112.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">
                <v:stroke endarrow="block"/>
              </v:shape>
            </w:pict>
          </mc:Fallback>
        </mc:AlternateContent>
      </w:r>
      <w:r w:rsidR="00EE184F">
        <w:rPr>
          <w:b/>
          <w:bCs/>
          <w:sz w:val="20"/>
          <w:szCs w:val="20"/>
        </w:rPr>
        <w:t> </w:t>
      </w:r>
    </w:p>
    <w:p w14:paraId="7E938307" w14:textId="6DCBC962" w:rsidR="0029756F" w:rsidRDefault="00D7365F">
      <w:pPr>
        <w:pStyle w:val="Heading1"/>
        <w:keepNext w:val="0"/>
        <w:keepLines w:val="0"/>
        <w:spacing w:before="82"/>
        <w:ind w:left="160"/>
        <w:rPr>
          <w:sz w:val="32"/>
          <w:szCs w:val="32"/>
        </w:rPr>
      </w:pPr>
      <w:r>
        <w:rPr>
          <w:rFonts w:ascii="Times New Roman" w:eastAsia="Times New Roman" w:hAnsi="Times New Roman" w:cs="Times New Roman"/>
          <w:noProof/>
          <w:color w:val="auto"/>
          <w:sz w:val="32"/>
          <w:szCs w:val="32"/>
        </w:rPr>
        <mc:AlternateContent>
          <mc:Choice Requires="wps">
            <w:drawing>
              <wp:anchor distT="0" distB="0" distL="114300" distR="114300" simplePos="0" relativeHeight="251892736" behindDoc="0" locked="0" layoutInCell="1" allowOverlap="1" wp14:anchorId="794A4235" wp14:editId="413A1F33">
                <wp:simplePos x="0" y="0"/>
                <wp:positionH relativeFrom="column">
                  <wp:posOffset>3038475</wp:posOffset>
                </wp:positionH>
                <wp:positionV relativeFrom="paragraph">
                  <wp:posOffset>34290</wp:posOffset>
                </wp:positionV>
                <wp:extent cx="9525" cy="1381125"/>
                <wp:effectExtent l="47625" t="17145" r="57150" b="11430"/>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38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114C2" id="AutoShape 18" o:spid="_x0000_s1026" type="#_x0000_t32" style="position:absolute;margin-left:239.25pt;margin-top:2.7pt;width:.75pt;height:108.75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">
                <v:stroke endarrow="block"/>
              </v:shape>
            </w:pict>
          </mc:Fallback>
        </mc:AlternateContent>
      </w:r>
      <w:r w:rsidR="00EE184F">
        <w:rPr>
          <w:rFonts w:ascii="Times New Roman" w:eastAsia="Times New Roman" w:hAnsi="Times New Roman" w:cs="Times New Roman"/>
          <w:color w:val="auto"/>
          <w:sz w:val="32"/>
          <w:szCs w:val="32"/>
        </w:rPr>
        <w:t> </w:t>
      </w:r>
    </w:p>
    <w:p w14:paraId="7C16997A" w14:textId="3B2D0B09" w:rsidR="0029756F" w:rsidRDefault="00D7365F">
      <w:pPr>
        <w:spacing w:before="6"/>
      </w:pPr>
      <w:r>
        <w:rPr>
          <w:b/>
          <w:bCs/>
          <w:noProof/>
          <w:sz w:val="29"/>
          <w:szCs w:val="29"/>
        </w:rPr>
        <mc:AlternateContent>
          <mc:Choice Requires="wps">
            <w:drawing>
              <wp:anchor distT="0" distB="0" distL="114300" distR="114300" simplePos="0" relativeHeight="251888640" behindDoc="0" locked="0" layoutInCell="1" allowOverlap="1" wp14:anchorId="30DAD49B" wp14:editId="2658E3EF">
                <wp:simplePos x="0" y="0"/>
                <wp:positionH relativeFrom="column">
                  <wp:posOffset>3752850</wp:posOffset>
                </wp:positionH>
                <wp:positionV relativeFrom="paragraph">
                  <wp:posOffset>72390</wp:posOffset>
                </wp:positionV>
                <wp:extent cx="1019175" cy="733425"/>
                <wp:effectExtent l="19050" t="26670" r="38100" b="49530"/>
                <wp:wrapNone/>
                <wp:docPr id="1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7334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0AC3DE4" w14:textId="77777777" w:rsidR="00423FD0" w:rsidRDefault="00423FD0">
                            <w:r>
                              <w:t>SignUp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DAD49B" id="Oval 13" o:spid="_x0000_s1031" style="position:absolute;margin-left:295.5pt;margin-top:5.7pt;width:80.25pt;height:5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" fillcolor="#4f81bd [3204]" strokecolor="#f2f2f2 [3041]" strokeweight="3pt">
                <v:shadow on="t" color="#243f60 [1604]" opacity=".5" offset="1pt"/>
                <v:textbox>
                  <w:txbxContent>
                    <w:p w14:paraId="40AC3DE4" w14:textId="77777777" w:rsidR="00423FD0" w:rsidRDefault="00423FD0">
                      <w:r>
                        <w:t>SignUp</w:t>
                      </w:r>
                    </w:p>
                  </w:txbxContent>
                </v:textbox>
              </v:oval>
            </w:pict>
          </mc:Fallback>
        </mc:AlternateContent>
      </w:r>
      <w:r w:rsidR="00EE184F">
        <w:rPr>
          <w:b/>
          <w:bCs/>
        </w:rPr>
        <w:t> </w:t>
      </w:r>
    </w:p>
    <w:p w14:paraId="0A0AD9EE" w14:textId="77777777" w:rsidR="00423FD0" w:rsidRDefault="00EE184F" w:rsidP="00423FD0">
      <w:pPr>
        <w:spacing w:before="11"/>
        <w:rPr>
          <w:sz w:val="14"/>
          <w:szCs w:val="14"/>
        </w:rPr>
      </w:pPr>
      <w:r>
        <w:rPr>
          <w:b/>
          <w:bCs/>
          <w:sz w:val="29"/>
          <w:szCs w:val="29"/>
        </w:rPr>
        <w:t> </w:t>
      </w:r>
      <w:r>
        <w:rPr>
          <w:sz w:val="14"/>
          <w:szCs w:val="14"/>
        </w:rPr>
        <w:t xml:space="preserve">      </w:t>
      </w:r>
    </w:p>
    <w:p w14:paraId="5D5735A2" w14:textId="77777777" w:rsidR="00423FD0" w:rsidRDefault="00423FD0" w:rsidP="00423FD0">
      <w:pPr>
        <w:spacing w:before="11"/>
        <w:rPr>
          <w:sz w:val="14"/>
          <w:szCs w:val="14"/>
        </w:rPr>
      </w:pPr>
    </w:p>
    <w:p w14:paraId="75B16E33" w14:textId="77777777" w:rsidR="00423FD0" w:rsidRDefault="00423FD0" w:rsidP="00423FD0">
      <w:pPr>
        <w:spacing w:before="11"/>
        <w:rPr>
          <w:sz w:val="14"/>
          <w:szCs w:val="14"/>
        </w:rPr>
      </w:pPr>
    </w:p>
    <w:p w14:paraId="32DD9F60" w14:textId="77777777" w:rsidR="00423FD0" w:rsidRDefault="00423FD0" w:rsidP="00423FD0">
      <w:pPr>
        <w:spacing w:before="11"/>
        <w:rPr>
          <w:sz w:val="14"/>
          <w:szCs w:val="14"/>
        </w:rPr>
      </w:pPr>
    </w:p>
    <w:p w14:paraId="7B3801A9" w14:textId="53C55BD7" w:rsidR="00423FD0" w:rsidRDefault="00D7365F" w:rsidP="00423FD0">
      <w:pPr>
        <w:spacing w:before="11"/>
        <w:rPr>
          <w:sz w:val="14"/>
          <w:szCs w:val="14"/>
        </w:rPr>
      </w:pPr>
      <w:r>
        <w:rPr>
          <w:noProof/>
          <w:sz w:val="14"/>
          <w:szCs w:val="14"/>
        </w:rPr>
        <mc:AlternateContent>
          <mc:Choice Requires="wps">
            <w:drawing>
              <wp:anchor distT="0" distB="0" distL="114300" distR="114300" simplePos="0" relativeHeight="251894784" behindDoc="0" locked="0" layoutInCell="1" allowOverlap="1" wp14:anchorId="561B00C5" wp14:editId="022B576B">
                <wp:simplePos x="0" y="0"/>
                <wp:positionH relativeFrom="column">
                  <wp:posOffset>3495675</wp:posOffset>
                </wp:positionH>
                <wp:positionV relativeFrom="paragraph">
                  <wp:posOffset>3810</wp:posOffset>
                </wp:positionV>
                <wp:extent cx="447675" cy="647700"/>
                <wp:effectExtent l="57150" t="7620" r="9525" b="40005"/>
                <wp:wrapNone/>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A9AD3" id="AutoShape 20" o:spid="_x0000_s1026" type="#_x0000_t32" style="position:absolute;margin-left:275.25pt;margin-top:.3pt;width:35.25pt;height:51pt;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">
                <v:stroke endarrow="block"/>
              </v:shape>
            </w:pict>
          </mc:Fallback>
        </mc:AlternateContent>
      </w:r>
    </w:p>
    <w:p w14:paraId="2EA49DCB" w14:textId="77777777" w:rsidR="00423FD0" w:rsidRDefault="00423FD0" w:rsidP="00423FD0">
      <w:pPr>
        <w:spacing w:before="11"/>
        <w:rPr>
          <w:sz w:val="14"/>
          <w:szCs w:val="14"/>
        </w:rPr>
      </w:pPr>
    </w:p>
    <w:p w14:paraId="7C462FB6" w14:textId="77777777" w:rsidR="00423FD0" w:rsidRDefault="00423FD0" w:rsidP="00423FD0">
      <w:pPr>
        <w:spacing w:before="11"/>
        <w:rPr>
          <w:sz w:val="14"/>
          <w:szCs w:val="14"/>
        </w:rPr>
      </w:pPr>
    </w:p>
    <w:p w14:paraId="2BA15773" w14:textId="7AA71798" w:rsidR="00423FD0" w:rsidRDefault="00D7365F" w:rsidP="00423FD0">
      <w:pPr>
        <w:spacing w:before="11"/>
        <w:rPr>
          <w:sz w:val="14"/>
          <w:szCs w:val="14"/>
        </w:rPr>
      </w:pPr>
      <w:r>
        <w:rPr>
          <w:noProof/>
        </w:rPr>
        <mc:AlternateContent>
          <mc:Choice Requires="wps">
            <w:drawing>
              <wp:anchor distT="0" distB="0" distL="114300" distR="114300" simplePos="0" relativeHeight="251889664" behindDoc="0" locked="0" layoutInCell="1" allowOverlap="1" wp14:anchorId="64F963D3" wp14:editId="5D03ECFA">
                <wp:simplePos x="0" y="0"/>
                <wp:positionH relativeFrom="column">
                  <wp:posOffset>2324100</wp:posOffset>
                </wp:positionH>
                <wp:positionV relativeFrom="paragraph">
                  <wp:posOffset>76200</wp:posOffset>
                </wp:positionV>
                <wp:extent cx="1123950" cy="466725"/>
                <wp:effectExtent l="19050" t="26670" r="38100" b="4953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67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79F3BBC" w14:textId="77777777" w:rsidR="00423FD0" w:rsidRDefault="00423FD0">
                            <w:r>
                              <w:t>Deshbord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F963D3" id="AutoShape 15" o:spid="_x0000_s1032" style="position:absolute;margin-left:183pt;margin-top:6pt;width:88.5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" fillcolor="#4f81bd [3204]" strokecolor="#f2f2f2 [3041]" strokeweight="3pt">
                <v:shadow on="t" color="#243f60 [1604]" opacity=".5" offset="1pt"/>
                <v:textbox>
                  <w:txbxContent>
                    <w:p w14:paraId="679F3BBC" w14:textId="77777777" w:rsidR="00423FD0" w:rsidRDefault="00423FD0">
                      <w:r>
                        <w:t>Deshbord</w:t>
                      </w:r>
                    </w:p>
                  </w:txbxContent>
                </v:textbox>
              </v:roundrect>
            </w:pict>
          </mc:Fallback>
        </mc:AlternateContent>
      </w:r>
    </w:p>
    <w:p w14:paraId="67A493D8" w14:textId="77777777" w:rsidR="00423FD0" w:rsidRDefault="00423FD0" w:rsidP="00423FD0">
      <w:pPr>
        <w:spacing w:before="11"/>
        <w:rPr>
          <w:sz w:val="14"/>
          <w:szCs w:val="14"/>
        </w:rPr>
      </w:pPr>
    </w:p>
    <w:p w14:paraId="2FC8A0BC" w14:textId="77777777" w:rsidR="00423FD0" w:rsidRDefault="00423FD0" w:rsidP="00423FD0">
      <w:pPr>
        <w:spacing w:before="11"/>
        <w:rPr>
          <w:sz w:val="14"/>
          <w:szCs w:val="14"/>
        </w:rPr>
      </w:pPr>
    </w:p>
    <w:p w14:paraId="3ECB08EA" w14:textId="77777777" w:rsidR="00423FD0" w:rsidRDefault="00423FD0" w:rsidP="00423FD0">
      <w:pPr>
        <w:spacing w:before="11"/>
        <w:rPr>
          <w:sz w:val="14"/>
          <w:szCs w:val="14"/>
        </w:rPr>
      </w:pPr>
    </w:p>
    <w:p w14:paraId="0E21D0D4" w14:textId="77777777" w:rsidR="00423FD0" w:rsidRDefault="00423FD0" w:rsidP="00423FD0">
      <w:pPr>
        <w:spacing w:before="11"/>
        <w:rPr>
          <w:sz w:val="14"/>
          <w:szCs w:val="14"/>
        </w:rPr>
      </w:pPr>
    </w:p>
    <w:p w14:paraId="425503FF" w14:textId="0E8AECCF" w:rsidR="00423FD0" w:rsidRDefault="00D7365F" w:rsidP="00423FD0">
      <w:pPr>
        <w:spacing w:before="11"/>
        <w:rPr>
          <w:sz w:val="14"/>
          <w:szCs w:val="14"/>
        </w:rPr>
      </w:pPr>
      <w:r>
        <w:rPr>
          <w:noProof/>
          <w:sz w:val="14"/>
          <w:szCs w:val="14"/>
        </w:rPr>
        <mc:AlternateContent>
          <mc:Choice Requires="wps">
            <w:drawing>
              <wp:anchor distT="0" distB="0" distL="114300" distR="114300" simplePos="0" relativeHeight="251897856" behindDoc="0" locked="0" layoutInCell="1" allowOverlap="1" wp14:anchorId="4E7782D3" wp14:editId="0FA6D6CB">
                <wp:simplePos x="0" y="0"/>
                <wp:positionH relativeFrom="column">
                  <wp:posOffset>2886075</wp:posOffset>
                </wp:positionH>
                <wp:positionV relativeFrom="paragraph">
                  <wp:posOffset>-3175</wp:posOffset>
                </wp:positionV>
                <wp:extent cx="0" cy="419100"/>
                <wp:effectExtent l="57150" t="17145" r="57150" b="1143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DB5B7" id="AutoShape 24" o:spid="_x0000_s1026" type="#_x0000_t32" style="position:absolute;margin-left:227.25pt;margin-top:-.25pt;width:0;height:33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">
                <v:stroke endarrow="block"/>
              </v:shape>
            </w:pict>
          </mc:Fallback>
        </mc:AlternateContent>
      </w:r>
      <w:r>
        <w:rPr>
          <w:noProof/>
          <w:sz w:val="14"/>
          <w:szCs w:val="14"/>
        </w:rPr>
        <mc:AlternateContent>
          <mc:Choice Requires="wps">
            <w:drawing>
              <wp:anchor distT="0" distB="0" distL="114300" distR="114300" simplePos="0" relativeHeight="251896832" behindDoc="0" locked="0" layoutInCell="1" allowOverlap="1" wp14:anchorId="59E2A514" wp14:editId="7315F510">
                <wp:simplePos x="0" y="0"/>
                <wp:positionH relativeFrom="column">
                  <wp:posOffset>2695575</wp:posOffset>
                </wp:positionH>
                <wp:positionV relativeFrom="paragraph">
                  <wp:posOffset>-3175</wp:posOffset>
                </wp:positionV>
                <wp:extent cx="0" cy="419100"/>
                <wp:effectExtent l="57150" t="7620" r="57150" b="20955"/>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683DA" id="AutoShape 23" o:spid="_x0000_s1026" type="#_x0000_t32" style="position:absolute;margin-left:212.25pt;margin-top:-.25pt;width:0;height:33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">
                <v:stroke endarrow="block"/>
              </v:shape>
            </w:pict>
          </mc:Fallback>
        </mc:AlternateContent>
      </w:r>
    </w:p>
    <w:p w14:paraId="52872334" w14:textId="77777777" w:rsidR="00423FD0" w:rsidRDefault="00423FD0" w:rsidP="00423FD0">
      <w:pPr>
        <w:spacing w:before="11"/>
        <w:rPr>
          <w:sz w:val="14"/>
          <w:szCs w:val="14"/>
        </w:rPr>
      </w:pPr>
    </w:p>
    <w:p w14:paraId="255E6C5E" w14:textId="77777777" w:rsidR="00423FD0" w:rsidRDefault="00423FD0" w:rsidP="00423FD0">
      <w:pPr>
        <w:spacing w:before="11"/>
        <w:rPr>
          <w:sz w:val="14"/>
          <w:szCs w:val="14"/>
        </w:rPr>
      </w:pPr>
    </w:p>
    <w:p w14:paraId="327009E5" w14:textId="0314F78D" w:rsidR="00423FD0" w:rsidRDefault="00D7365F" w:rsidP="00423FD0">
      <w:pPr>
        <w:spacing w:before="11"/>
        <w:rPr>
          <w:sz w:val="14"/>
          <w:szCs w:val="14"/>
        </w:rPr>
      </w:pPr>
      <w:r>
        <w:rPr>
          <w:b/>
          <w:bCs/>
          <w:noProof/>
          <w:sz w:val="29"/>
          <w:szCs w:val="29"/>
        </w:rPr>
        <mc:AlternateContent>
          <mc:Choice Requires="wps">
            <w:drawing>
              <wp:anchor distT="0" distB="0" distL="114300" distR="114300" simplePos="0" relativeHeight="251890688" behindDoc="0" locked="0" layoutInCell="1" allowOverlap="1" wp14:anchorId="66E3D498" wp14:editId="3543BF77">
                <wp:simplePos x="0" y="0"/>
                <wp:positionH relativeFrom="column">
                  <wp:posOffset>2324100</wp:posOffset>
                </wp:positionH>
                <wp:positionV relativeFrom="paragraph">
                  <wp:posOffset>88265</wp:posOffset>
                </wp:positionV>
                <wp:extent cx="1123950" cy="466725"/>
                <wp:effectExtent l="19050" t="26670" r="38100" b="4953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67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FCAAD60" w14:textId="77777777" w:rsidR="00423FD0" w:rsidRDefault="00423FD0">
                            <w:r>
                              <w:t>Vidiocall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E3D498" id="AutoShape 16" o:spid="_x0000_s1033" style="position:absolute;margin-left:183pt;margin-top:6.95pt;width:88.5pt;height:36.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" fillcolor="#4f81bd [3204]" strokecolor="#f2f2f2 [3041]" strokeweight="3pt">
                <v:shadow on="t" color="#243f60 [1604]" opacity=".5" offset="1pt"/>
                <v:textbox>
                  <w:txbxContent>
                    <w:p w14:paraId="7FCAAD60" w14:textId="77777777" w:rsidR="00423FD0" w:rsidRDefault="00423FD0">
                      <w:r>
                        <w:t>Vidiocall</w:t>
                      </w:r>
                    </w:p>
                  </w:txbxContent>
                </v:textbox>
              </v:roundrect>
            </w:pict>
          </mc:Fallback>
        </mc:AlternateContent>
      </w:r>
    </w:p>
    <w:p w14:paraId="0F38756E" w14:textId="77777777" w:rsidR="00423FD0" w:rsidRDefault="00423FD0" w:rsidP="00423FD0">
      <w:pPr>
        <w:spacing w:before="11"/>
        <w:rPr>
          <w:sz w:val="14"/>
          <w:szCs w:val="14"/>
        </w:rPr>
      </w:pPr>
    </w:p>
    <w:p w14:paraId="03FDAB45" w14:textId="77777777" w:rsidR="00423FD0" w:rsidRDefault="00423FD0" w:rsidP="00423FD0">
      <w:pPr>
        <w:spacing w:before="11"/>
        <w:rPr>
          <w:sz w:val="14"/>
          <w:szCs w:val="14"/>
        </w:rPr>
      </w:pPr>
    </w:p>
    <w:p w14:paraId="35A03349" w14:textId="77777777" w:rsidR="00423FD0" w:rsidRDefault="00423FD0" w:rsidP="00423FD0">
      <w:pPr>
        <w:spacing w:before="11"/>
        <w:rPr>
          <w:sz w:val="14"/>
          <w:szCs w:val="14"/>
        </w:rPr>
      </w:pPr>
    </w:p>
    <w:p w14:paraId="5DDC3A5B" w14:textId="77777777" w:rsidR="00423FD0" w:rsidRDefault="00423FD0" w:rsidP="00423FD0">
      <w:pPr>
        <w:spacing w:before="11"/>
        <w:rPr>
          <w:sz w:val="14"/>
          <w:szCs w:val="14"/>
        </w:rPr>
      </w:pPr>
    </w:p>
    <w:p w14:paraId="64B78FCB" w14:textId="77777777" w:rsidR="00423FD0" w:rsidRDefault="00423FD0" w:rsidP="00423FD0">
      <w:pPr>
        <w:spacing w:before="11"/>
        <w:rPr>
          <w:sz w:val="14"/>
          <w:szCs w:val="14"/>
        </w:rPr>
      </w:pPr>
    </w:p>
    <w:p w14:paraId="71145DAC" w14:textId="77777777" w:rsidR="00423FD0" w:rsidRDefault="00423FD0" w:rsidP="00423FD0">
      <w:pPr>
        <w:spacing w:before="11"/>
        <w:rPr>
          <w:sz w:val="14"/>
          <w:szCs w:val="14"/>
        </w:rPr>
      </w:pPr>
    </w:p>
    <w:p w14:paraId="355A8426" w14:textId="77777777" w:rsidR="00423FD0" w:rsidRDefault="00423FD0" w:rsidP="00423FD0">
      <w:pPr>
        <w:spacing w:before="11"/>
        <w:rPr>
          <w:sz w:val="14"/>
          <w:szCs w:val="14"/>
        </w:rPr>
      </w:pPr>
    </w:p>
    <w:p w14:paraId="6C8C7899" w14:textId="77777777" w:rsidR="00423FD0" w:rsidRDefault="00423FD0" w:rsidP="00423FD0">
      <w:pPr>
        <w:spacing w:before="11"/>
        <w:rPr>
          <w:sz w:val="14"/>
          <w:szCs w:val="14"/>
        </w:rPr>
      </w:pPr>
    </w:p>
    <w:p w14:paraId="63FB7AC5" w14:textId="77777777" w:rsidR="00423FD0" w:rsidRDefault="00423FD0" w:rsidP="00423FD0">
      <w:pPr>
        <w:spacing w:before="11"/>
        <w:rPr>
          <w:sz w:val="14"/>
          <w:szCs w:val="14"/>
        </w:rPr>
      </w:pPr>
    </w:p>
    <w:p w14:paraId="41A1B4B4" w14:textId="77777777" w:rsidR="0029756F" w:rsidRDefault="00EE184F" w:rsidP="00423FD0">
      <w:pPr>
        <w:spacing w:before="11"/>
        <w:rPr>
          <w:sz w:val="28"/>
          <w:szCs w:val="28"/>
        </w:rPr>
      </w:pPr>
      <w:r>
        <w:rPr>
          <w:sz w:val="14"/>
          <w:szCs w:val="14"/>
        </w:rPr>
        <w:t xml:space="preserve"> </w:t>
      </w:r>
      <w:r>
        <w:rPr>
          <w:sz w:val="28"/>
          <w:szCs w:val="28"/>
        </w:rPr>
        <w:t>E-RDIAGRAM:</w:t>
      </w:r>
    </w:p>
    <w:p w14:paraId="739E2EC3" w14:textId="77777777" w:rsidR="0029756F" w:rsidRDefault="00EE184F">
      <w:pPr>
        <w:spacing w:before="7"/>
        <w:rPr>
          <w:sz w:val="27"/>
          <w:szCs w:val="27"/>
        </w:rPr>
      </w:pPr>
      <w:r>
        <w:rPr>
          <w:b/>
          <w:bCs/>
          <w:sz w:val="27"/>
          <w:szCs w:val="27"/>
        </w:rPr>
        <w:t> </w:t>
      </w:r>
    </w:p>
    <w:p w14:paraId="1674D2B9" w14:textId="77777777" w:rsidR="0029756F" w:rsidRDefault="00EE184F">
      <w:pPr>
        <w:spacing w:line="360" w:lineRule="auto"/>
        <w:ind w:left="160" w:right="796"/>
        <w:jc w:val="both"/>
      </w:pPr>
      <w:r>
        <w:rPr>
          <w:b/>
          <w:bCs/>
        </w:rPr>
        <w:t xml:space="preserve">ER Diagram: </w:t>
      </w:r>
      <w:r>
        <w:t>ER Diagram is a high-level conceptual data model diagram. Entity-Relationmodel is based on the notion of real-world entities and the relationship between them. ERmodelling helps you to analyse data requirements systematically to produce a well-designeddatabase.</w:t>
      </w:r>
    </w:p>
    <w:p w14:paraId="1AC4BBA1" w14:textId="77777777" w:rsidR="0029756F" w:rsidRDefault="00EE184F">
      <w:pPr>
        <w:rPr>
          <w:sz w:val="20"/>
          <w:szCs w:val="20"/>
        </w:rPr>
      </w:pPr>
      <w:r>
        <w:rPr>
          <w:sz w:val="20"/>
          <w:szCs w:val="20"/>
        </w:rPr>
        <w:t> </w:t>
      </w:r>
    </w:p>
    <w:p w14:paraId="085EE0B7" w14:textId="77777777" w:rsidR="0029756F" w:rsidRDefault="00EE184F">
      <w:pPr>
        <w:rPr>
          <w:sz w:val="20"/>
          <w:szCs w:val="20"/>
        </w:rPr>
      </w:pPr>
      <w:r>
        <w:rPr>
          <w:sz w:val="20"/>
          <w:szCs w:val="20"/>
        </w:rPr>
        <w:t> </w:t>
      </w:r>
    </w:p>
    <w:p w14:paraId="3ADF7C10" w14:textId="77777777" w:rsidR="0029756F" w:rsidRDefault="0029756F">
      <w:pPr>
        <w:spacing w:before="9"/>
        <w:rPr>
          <w:sz w:val="27"/>
          <w:szCs w:val="27"/>
        </w:rPr>
      </w:pPr>
    </w:p>
    <w:p w14:paraId="2AA73267" w14:textId="77777777" w:rsidR="0029756F" w:rsidRDefault="00EE184F">
      <w:pPr>
        <w:rPr>
          <w:sz w:val="26"/>
          <w:szCs w:val="26"/>
        </w:rPr>
      </w:pPr>
      <w:r>
        <w:rPr>
          <w:sz w:val="26"/>
          <w:szCs w:val="26"/>
        </w:rPr>
        <w:t> </w:t>
      </w:r>
    </w:p>
    <w:p w14:paraId="6B4562EC" w14:textId="77777777" w:rsidR="0029756F" w:rsidRDefault="00EE184F">
      <w:pPr>
        <w:rPr>
          <w:sz w:val="26"/>
          <w:szCs w:val="26"/>
        </w:rPr>
      </w:pPr>
      <w:r>
        <w:rPr>
          <w:sz w:val="26"/>
          <w:szCs w:val="26"/>
        </w:rPr>
        <w:t> </w:t>
      </w:r>
    </w:p>
    <w:p w14:paraId="5FF0D8D7" w14:textId="77777777" w:rsidR="0029756F" w:rsidRDefault="00EE184F">
      <w:pPr>
        <w:spacing w:before="2"/>
      </w:pPr>
      <w:r>
        <w:t> </w:t>
      </w:r>
    </w:p>
    <w:p w14:paraId="35BB9988" w14:textId="77777777" w:rsidR="0029756F" w:rsidRDefault="00EE184F">
      <w:pPr>
        <w:ind w:left="1610" w:right="1815"/>
        <w:jc w:val="center"/>
      </w:pPr>
      <w:r>
        <w:rPr>
          <w:b/>
          <w:bCs/>
        </w:rPr>
        <w:t>Figure4.1: ERDiagramforSmartphoneManagementArena</w:t>
      </w:r>
    </w:p>
    <w:p w14:paraId="78FDBFAF" w14:textId="77777777" w:rsidR="0029756F" w:rsidRDefault="00EE184F">
      <w:pPr>
        <w:tabs>
          <w:tab w:val="left" w:pos="2834"/>
        </w:tabs>
      </w:pPr>
      <w:r>
        <w:tab/>
      </w:r>
    </w:p>
    <w:p w14:paraId="39AF8F24" w14:textId="77777777" w:rsidR="0029756F" w:rsidRDefault="00EE184F">
      <w:r>
        <w:t> </w:t>
      </w:r>
    </w:p>
    <w:p w14:paraId="1F132794" w14:textId="77777777" w:rsidR="0029756F" w:rsidRDefault="00EE184F">
      <w:pPr>
        <w:spacing w:before="71"/>
        <w:ind w:left="108"/>
        <w:jc w:val="center"/>
      </w:pPr>
      <w:r>
        <w:rPr>
          <w:b/>
          <w:bCs/>
          <w:u w:val="single"/>
        </w:rPr>
        <w:t>S/W Engineering Paradigm applied</w:t>
      </w:r>
    </w:p>
    <w:p w14:paraId="3CE227E4" w14:textId="77777777" w:rsidR="0029756F" w:rsidRDefault="00EE184F">
      <w:pPr>
        <w:jc w:val="center"/>
      </w:pPr>
      <w:r>
        <w:t> </w:t>
      </w:r>
    </w:p>
    <w:p w14:paraId="4B212879" w14:textId="77777777" w:rsidR="0029756F" w:rsidRDefault="00EE184F">
      <w:pPr>
        <w:jc w:val="both"/>
        <w:rPr>
          <w:sz w:val="17"/>
          <w:szCs w:val="17"/>
        </w:rPr>
      </w:pPr>
      <w:r>
        <w:rPr>
          <w:rFonts w:ascii="Arial" w:eastAsia="Arial" w:hAnsi="Arial" w:cs="Arial"/>
          <w:color w:val="273239"/>
          <w:spacing w:val="2"/>
          <w:sz w:val="17"/>
          <w:szCs w:val="17"/>
          <w:shd w:val="clear" w:color="auto" w:fill="FFFFFF"/>
        </w:rPr>
        <w:t>Software paradigm refers to method and steps, which are taken while designing the software programming paradigm is a subset of software design paradigm which is future for other a subset of software development paradigm. Software is considered to be a collection of executable programming code, associated libraries, and documentation. Software development paradigm is also known as software engineering, all the engineering concepts pertaining to developments software applied. It consists of the following parts as Requirement Gathering, Software design, Programming, etc. The software design paradigm is a part of software development. It includes design, maintenance, programming. </w:t>
      </w:r>
    </w:p>
    <w:p w14:paraId="521A9135" w14:textId="77777777" w:rsidR="0029756F" w:rsidRDefault="00EE184F">
      <w:r>
        <w:t> </w:t>
      </w:r>
    </w:p>
    <w:p w14:paraId="604183A1" w14:textId="77777777" w:rsidR="0029756F" w:rsidRDefault="00EE184F">
      <w:r>
        <w:t> </w:t>
      </w:r>
    </w:p>
    <w:p w14:paraId="4C63AE79" w14:textId="77777777" w:rsidR="0029756F" w:rsidRDefault="00EE184F">
      <w:r>
        <w:t> </w:t>
      </w:r>
    </w:p>
    <w:p w14:paraId="272942E2" w14:textId="77777777" w:rsidR="0029756F" w:rsidRDefault="00EE184F">
      <w:pPr>
        <w:spacing w:before="120" w:after="144"/>
        <w:ind w:left="48" w:right="48"/>
        <w:jc w:val="both"/>
        <w:rPr>
          <w:sz w:val="17"/>
          <w:szCs w:val="17"/>
        </w:rPr>
      </w:pPr>
      <w:r>
        <w:rPr>
          <w:rFonts w:ascii="Arial" w:eastAsia="Arial" w:hAnsi="Arial" w:cs="Arial"/>
          <w:sz w:val="17"/>
          <w:szCs w:val="17"/>
        </w:rPr>
        <w:t>The following illustration is a representation of the different phases of the Waterfall Model.</w:t>
      </w:r>
    </w:p>
    <w:p w14:paraId="74F7934B" w14:textId="77777777" w:rsidR="0029756F" w:rsidRDefault="00EE184F">
      <w:r>
        <w:rPr>
          <w:noProof/>
        </w:rPr>
        <w:lastRenderedPageBreak/>
        <w:drawing>
          <wp:inline distT="0" distB="0" distL="0" distR="0" wp14:anchorId="4D5FAD60" wp14:editId="6A8B13C3">
            <wp:extent cx="5715000" cy="3819525"/>
            <wp:effectExtent l="0" t="0" r="0" b="0"/>
            <wp:docPr id="100271" name="Picture 10027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
                    <pic:cNvPicPr>
                      <a:picLocks noChangeAspect="1"/>
                    </pic:cNvPicPr>
                  </pic:nvPicPr>
                  <pic:blipFill>
                    <a:blip r:embed="rId19"/>
                    <a:stretch>
                      <a:fillRect/>
                    </a:stretch>
                  </pic:blipFill>
                  <pic:spPr>
                    <a:xfrm>
                      <a:off x="0" y="0"/>
                      <a:ext cx="5715000" cy="3819525"/>
                    </a:xfrm>
                    <a:prstGeom prst="rect">
                      <a:avLst/>
                    </a:prstGeom>
                  </pic:spPr>
                </pic:pic>
              </a:graphicData>
            </a:graphic>
          </wp:inline>
        </w:drawing>
      </w:r>
    </w:p>
    <w:p w14:paraId="58DA911E" w14:textId="77777777" w:rsidR="0029756F" w:rsidRDefault="00EE184F">
      <w:pPr>
        <w:spacing w:before="120" w:after="144"/>
        <w:ind w:left="48" w:right="48"/>
        <w:jc w:val="both"/>
        <w:rPr>
          <w:sz w:val="17"/>
          <w:szCs w:val="17"/>
        </w:rPr>
      </w:pPr>
      <w:r>
        <w:rPr>
          <w:rFonts w:ascii="Arial" w:eastAsia="Arial" w:hAnsi="Arial" w:cs="Arial"/>
          <w:sz w:val="17"/>
          <w:szCs w:val="17"/>
        </w:rPr>
        <w:t>The sequential phases in Waterfall model are −</w:t>
      </w:r>
    </w:p>
    <w:p w14:paraId="53FE02E4" w14:textId="77777777" w:rsidR="0029756F" w:rsidRDefault="00EE184F">
      <w:pPr>
        <w:numPr>
          <w:ilvl w:val="0"/>
          <w:numId w:val="9"/>
        </w:numPr>
        <w:tabs>
          <w:tab w:val="left" w:pos="720"/>
        </w:tabs>
        <w:spacing w:before="120" w:after="144"/>
        <w:ind w:left="768" w:right="48"/>
        <w:jc w:val="both"/>
        <w:rPr>
          <w:sz w:val="20"/>
          <w:szCs w:val="20"/>
        </w:rPr>
      </w:pPr>
      <w:r>
        <w:rPr>
          <w:sz w:val="14"/>
          <w:szCs w:val="14"/>
        </w:rPr>
        <w:t xml:space="preserve">    </w:t>
      </w:r>
      <w:r>
        <w:rPr>
          <w:rFonts w:ascii="Arial" w:eastAsia="Arial" w:hAnsi="Arial" w:cs="Arial"/>
          <w:b/>
          <w:bCs/>
          <w:sz w:val="17"/>
          <w:szCs w:val="17"/>
        </w:rPr>
        <w:t>Requirement Gathering and analysis</w:t>
      </w:r>
      <w:r>
        <w:rPr>
          <w:rFonts w:ascii="Arial" w:eastAsia="Arial" w:hAnsi="Arial" w:cs="Arial"/>
          <w:sz w:val="17"/>
          <w:szCs w:val="17"/>
        </w:rPr>
        <w:t> − All possible requirements of the system to be developed are captured in this phase and documented in a requirement specification document.</w:t>
      </w:r>
    </w:p>
    <w:p w14:paraId="52C1BA3F" w14:textId="77777777" w:rsidR="0029756F" w:rsidRDefault="00EE184F">
      <w:pPr>
        <w:numPr>
          <w:ilvl w:val="0"/>
          <w:numId w:val="9"/>
        </w:numPr>
        <w:tabs>
          <w:tab w:val="left" w:pos="720"/>
        </w:tabs>
        <w:spacing w:after="144"/>
        <w:ind w:left="768" w:right="48"/>
        <w:jc w:val="both"/>
        <w:rPr>
          <w:sz w:val="20"/>
          <w:szCs w:val="20"/>
        </w:rPr>
      </w:pPr>
      <w:r>
        <w:rPr>
          <w:sz w:val="14"/>
          <w:szCs w:val="14"/>
        </w:rPr>
        <w:t xml:space="preserve">    </w:t>
      </w:r>
      <w:r>
        <w:rPr>
          <w:rFonts w:ascii="Arial" w:eastAsia="Arial" w:hAnsi="Arial" w:cs="Arial"/>
          <w:b/>
          <w:bCs/>
          <w:sz w:val="17"/>
          <w:szCs w:val="17"/>
        </w:rPr>
        <w:t>System Design</w:t>
      </w:r>
      <w:r>
        <w:rPr>
          <w:rFonts w:ascii="Arial" w:eastAsia="Arial" w:hAnsi="Arial" w:cs="Arial"/>
          <w:sz w:val="17"/>
          <w:szCs w:val="17"/>
        </w:rPr>
        <w:t> − The requirement specifications from first phase are studied in this phase and the system design is prepared. This system design helps in specifying hardware and system requirements and helps in defining the overall system architecture.</w:t>
      </w:r>
    </w:p>
    <w:p w14:paraId="6D12DF6C" w14:textId="77777777" w:rsidR="0029756F" w:rsidRDefault="00EE184F">
      <w:pPr>
        <w:numPr>
          <w:ilvl w:val="0"/>
          <w:numId w:val="9"/>
        </w:numPr>
        <w:tabs>
          <w:tab w:val="left" w:pos="720"/>
        </w:tabs>
        <w:spacing w:after="144"/>
        <w:ind w:left="768" w:right="48"/>
        <w:jc w:val="both"/>
        <w:rPr>
          <w:sz w:val="20"/>
          <w:szCs w:val="20"/>
        </w:rPr>
      </w:pPr>
      <w:r>
        <w:rPr>
          <w:sz w:val="14"/>
          <w:szCs w:val="14"/>
        </w:rPr>
        <w:t xml:space="preserve">    </w:t>
      </w:r>
      <w:r>
        <w:rPr>
          <w:rFonts w:ascii="Arial" w:eastAsia="Arial" w:hAnsi="Arial" w:cs="Arial"/>
          <w:b/>
          <w:bCs/>
          <w:sz w:val="17"/>
          <w:szCs w:val="17"/>
        </w:rPr>
        <w:t>Implementation</w:t>
      </w:r>
      <w:r>
        <w:rPr>
          <w:rFonts w:ascii="Arial" w:eastAsia="Arial" w:hAnsi="Arial" w:cs="Arial"/>
          <w:sz w:val="17"/>
          <w:szCs w:val="17"/>
        </w:rPr>
        <w:t> − With inputs from the system design, the system is first developed in small programs called units, which are integrated in the next phase. Each unit is developed and tested for its functionality, which is referred to as Unit Testing.</w:t>
      </w:r>
    </w:p>
    <w:p w14:paraId="08121897" w14:textId="77777777" w:rsidR="0029756F" w:rsidRDefault="00EE184F">
      <w:pPr>
        <w:numPr>
          <w:ilvl w:val="0"/>
          <w:numId w:val="9"/>
        </w:numPr>
        <w:tabs>
          <w:tab w:val="left" w:pos="720"/>
        </w:tabs>
        <w:spacing w:after="144"/>
        <w:ind w:left="768" w:right="48"/>
        <w:jc w:val="both"/>
        <w:rPr>
          <w:sz w:val="20"/>
          <w:szCs w:val="20"/>
        </w:rPr>
      </w:pPr>
      <w:r>
        <w:rPr>
          <w:sz w:val="14"/>
          <w:szCs w:val="14"/>
        </w:rPr>
        <w:t xml:space="preserve">    </w:t>
      </w:r>
      <w:r>
        <w:rPr>
          <w:rFonts w:ascii="Arial" w:eastAsia="Arial" w:hAnsi="Arial" w:cs="Arial"/>
          <w:b/>
          <w:bCs/>
          <w:sz w:val="17"/>
          <w:szCs w:val="17"/>
        </w:rPr>
        <w:t>Integration and Testing</w:t>
      </w:r>
      <w:r>
        <w:rPr>
          <w:rFonts w:ascii="Arial" w:eastAsia="Arial" w:hAnsi="Arial" w:cs="Arial"/>
          <w:sz w:val="17"/>
          <w:szCs w:val="17"/>
        </w:rPr>
        <w:t> − All the units developed in the implementation phase are integrated into a system after testing of each unit. Post integration the entire system is tested for any faults and failures.</w:t>
      </w:r>
    </w:p>
    <w:p w14:paraId="39461121" w14:textId="77777777" w:rsidR="0029756F" w:rsidRDefault="00EE184F">
      <w:pPr>
        <w:numPr>
          <w:ilvl w:val="0"/>
          <w:numId w:val="9"/>
        </w:numPr>
        <w:tabs>
          <w:tab w:val="left" w:pos="720"/>
        </w:tabs>
        <w:spacing w:after="144"/>
        <w:ind w:left="768" w:right="48"/>
        <w:jc w:val="both"/>
        <w:rPr>
          <w:sz w:val="20"/>
          <w:szCs w:val="20"/>
        </w:rPr>
      </w:pPr>
      <w:r>
        <w:rPr>
          <w:sz w:val="14"/>
          <w:szCs w:val="14"/>
        </w:rPr>
        <w:t xml:space="preserve">    </w:t>
      </w:r>
      <w:r>
        <w:rPr>
          <w:rFonts w:ascii="Arial" w:eastAsia="Arial" w:hAnsi="Arial" w:cs="Arial"/>
          <w:b/>
          <w:bCs/>
          <w:sz w:val="17"/>
          <w:szCs w:val="17"/>
        </w:rPr>
        <w:t>Deployment of system</w:t>
      </w:r>
      <w:r>
        <w:rPr>
          <w:rFonts w:ascii="Arial" w:eastAsia="Arial" w:hAnsi="Arial" w:cs="Arial"/>
          <w:sz w:val="17"/>
          <w:szCs w:val="17"/>
        </w:rPr>
        <w:t> − Once the functional and non-functional testing is done; the product is deployed in the customer environment or released into the market.</w:t>
      </w:r>
    </w:p>
    <w:p w14:paraId="500BE246" w14:textId="77777777" w:rsidR="0029756F" w:rsidRDefault="00EE184F">
      <w:pPr>
        <w:numPr>
          <w:ilvl w:val="0"/>
          <w:numId w:val="9"/>
        </w:numPr>
        <w:tabs>
          <w:tab w:val="left" w:pos="720"/>
        </w:tabs>
        <w:spacing w:after="144"/>
        <w:ind w:left="768" w:right="48"/>
        <w:jc w:val="both"/>
        <w:rPr>
          <w:sz w:val="20"/>
          <w:szCs w:val="20"/>
        </w:rPr>
      </w:pPr>
      <w:r>
        <w:rPr>
          <w:sz w:val="14"/>
          <w:szCs w:val="14"/>
        </w:rPr>
        <w:t xml:space="preserve">    </w:t>
      </w:r>
      <w:r>
        <w:rPr>
          <w:rFonts w:ascii="Arial" w:eastAsia="Arial" w:hAnsi="Arial" w:cs="Arial"/>
          <w:b/>
          <w:bCs/>
          <w:sz w:val="17"/>
          <w:szCs w:val="17"/>
        </w:rPr>
        <w:t>Maintenance</w:t>
      </w:r>
      <w:r>
        <w:rPr>
          <w:rFonts w:ascii="Arial" w:eastAsia="Arial" w:hAnsi="Arial" w:cs="Arial"/>
          <w:sz w:val="17"/>
          <w:szCs w:val="17"/>
        </w:rPr>
        <w:t> − There are some issues which come up in the client environment. To fix those issues, patches are released. Also to enhance the product some better versions are released. Maintenance is done to deliver these changes in the customer environment.</w:t>
      </w:r>
    </w:p>
    <w:p w14:paraId="72F4759D" w14:textId="77777777" w:rsidR="0029756F" w:rsidRDefault="00EE184F">
      <w:r>
        <w:t> </w:t>
      </w:r>
    </w:p>
    <w:p w14:paraId="2750EE3D" w14:textId="77777777" w:rsidR="0029756F" w:rsidRDefault="00EE184F">
      <w:r>
        <w:t> </w:t>
      </w:r>
    </w:p>
    <w:p w14:paraId="66D06AB5" w14:textId="77777777" w:rsidR="0029756F" w:rsidRDefault="00EE184F">
      <w:r>
        <w:t> </w:t>
      </w:r>
    </w:p>
    <w:p w14:paraId="649A85B5" w14:textId="77777777" w:rsidR="0029756F" w:rsidRDefault="00EE184F">
      <w:pPr>
        <w:pStyle w:val="Heading2"/>
        <w:keepNext w:val="0"/>
        <w:keepLines w:val="0"/>
        <w:tabs>
          <w:tab w:val="left" w:pos="583"/>
        </w:tabs>
        <w:spacing w:before="0"/>
        <w:rPr>
          <w:sz w:val="24"/>
          <w:szCs w:val="24"/>
        </w:rPr>
      </w:pPr>
      <w:r>
        <w:rPr>
          <w:sz w:val="24"/>
          <w:szCs w:val="24"/>
        </w:rPr>
        <w:tab/>
      </w:r>
      <w:r>
        <w:rPr>
          <w:rFonts w:ascii="Times New Roman" w:eastAsia="Times New Roman" w:hAnsi="Times New Roman" w:cs="Times New Roman"/>
          <w:color w:val="auto"/>
          <w:sz w:val="24"/>
          <w:szCs w:val="24"/>
          <w:u w:val="single"/>
        </w:rPr>
        <w:t>H/W REQUIREMENT SPECIFICATION</w:t>
      </w:r>
    </w:p>
    <w:p w14:paraId="1708566F" w14:textId="77777777" w:rsidR="0029756F" w:rsidRDefault="00EE184F" w:rsidP="00423FD0">
      <w:pPr>
        <w:pStyle w:val="Heading2"/>
        <w:keepNext w:val="0"/>
        <w:keepLines w:val="0"/>
        <w:numPr>
          <w:ilvl w:val="2"/>
          <w:numId w:val="10"/>
        </w:numPr>
        <w:tabs>
          <w:tab w:val="left" w:pos="2520"/>
        </w:tabs>
        <w:spacing w:before="0"/>
        <w:ind w:left="2520" w:hanging="360"/>
      </w:pPr>
      <w:r>
        <w:rPr>
          <w:rFonts w:ascii="Wingdings" w:eastAsia="Wingdings" w:hAnsi="Wingdings" w:cs="Wingdings"/>
          <w:b w:val="0"/>
          <w:bCs w:val="0"/>
          <w:color w:val="auto"/>
          <w:sz w:val="24"/>
          <w:szCs w:val="24"/>
        </w:rPr>
        <w:sym w:font="Wingdings" w:char="F0A7"/>
      </w:r>
      <w:r w:rsidR="00423FD0" w:rsidRPr="00423FD0">
        <w:rPr>
          <w:rFonts w:ascii="Times New Roman" w:eastAsia="Times New Roman" w:hAnsi="Times New Roman" w:cs="Times New Roman"/>
          <w:b w:val="0"/>
          <w:bCs w:val="0"/>
          <w:color w:val="auto"/>
          <w:sz w:val="14"/>
          <w:szCs w:val="14"/>
        </w:rPr>
        <w:t xml:space="preserve">   </w:t>
      </w:r>
      <w:r w:rsidR="00423FD0">
        <w:rPr>
          <w:rFonts w:ascii="Times New Roman" w:eastAsia="Times New Roman" w:hAnsi="Times New Roman" w:cs="Times New Roman"/>
          <w:b w:val="0"/>
          <w:bCs w:val="0"/>
          <w:color w:val="auto"/>
          <w:sz w:val="14"/>
          <w:szCs w:val="14"/>
        </w:rPr>
        <w:t xml:space="preserve">      </w:t>
      </w:r>
      <w:r w:rsidR="00423FD0" w:rsidRPr="00423FD0">
        <w:rPr>
          <w:rFonts w:ascii="Times New Roman" w:eastAsia="Times New Roman" w:hAnsi="Times New Roman" w:cs="Times New Roman"/>
          <w:color w:val="auto"/>
          <w:sz w:val="24"/>
          <w:szCs w:val="24"/>
        </w:rPr>
        <w:t>Androi</w:t>
      </w:r>
    </w:p>
    <w:p w14:paraId="35E8A675" w14:textId="77777777" w:rsidR="0029756F" w:rsidRDefault="00EE184F">
      <w:pPr>
        <w:pStyle w:val="Heading2"/>
        <w:keepNext w:val="0"/>
        <w:keepLines w:val="0"/>
        <w:numPr>
          <w:ilvl w:val="2"/>
          <w:numId w:val="10"/>
        </w:numPr>
        <w:tabs>
          <w:tab w:val="left" w:pos="2520"/>
        </w:tabs>
        <w:spacing w:before="0"/>
        <w:ind w:left="2520" w:hanging="360"/>
      </w:pPr>
      <w:r>
        <w:rPr>
          <w:rFonts w:ascii="Wingdings" w:eastAsia="Wingdings" w:hAnsi="Wingdings" w:cs="Wingdings"/>
          <w:b w:val="0"/>
          <w:bCs w:val="0"/>
          <w:color w:val="auto"/>
          <w:sz w:val="24"/>
          <w:szCs w:val="24"/>
        </w:rPr>
        <w:sym w:font="Wingdings" w:char="F0A7"/>
      </w:r>
      <w:r>
        <w:rPr>
          <w:rFonts w:ascii="Times New Roman" w:eastAsia="Times New Roman" w:hAnsi="Times New Roman" w:cs="Times New Roman"/>
          <w:b w:val="0"/>
          <w:bCs w:val="0"/>
          <w:color w:val="auto"/>
          <w:sz w:val="14"/>
          <w:szCs w:val="14"/>
        </w:rPr>
        <w:t xml:space="preserve">         </w:t>
      </w:r>
      <w:r w:rsidR="00423FD0">
        <w:rPr>
          <w:rFonts w:ascii="Times New Roman" w:eastAsia="Times New Roman" w:hAnsi="Times New Roman" w:cs="Times New Roman"/>
          <w:color w:val="auto"/>
          <w:sz w:val="24"/>
          <w:szCs w:val="24"/>
        </w:rPr>
        <w:t>Version</w:t>
      </w:r>
    </w:p>
    <w:p w14:paraId="3946B0F1" w14:textId="77777777" w:rsidR="0029756F" w:rsidRDefault="00EE184F">
      <w:pPr>
        <w:pStyle w:val="Heading2"/>
        <w:keepNext w:val="0"/>
        <w:keepLines w:val="0"/>
        <w:numPr>
          <w:ilvl w:val="2"/>
          <w:numId w:val="10"/>
        </w:numPr>
        <w:tabs>
          <w:tab w:val="left" w:pos="2520"/>
        </w:tabs>
        <w:spacing w:before="0"/>
        <w:ind w:left="2520" w:hanging="360"/>
      </w:pPr>
      <w:r>
        <w:rPr>
          <w:rFonts w:ascii="Wingdings" w:eastAsia="Wingdings" w:hAnsi="Wingdings" w:cs="Wingdings"/>
          <w:b w:val="0"/>
          <w:bCs w:val="0"/>
          <w:color w:val="auto"/>
          <w:sz w:val="24"/>
          <w:szCs w:val="24"/>
        </w:rPr>
        <w:sym w:font="Wingdings" w:char="F0A7"/>
      </w:r>
      <w:r>
        <w:rPr>
          <w:rFonts w:ascii="Times New Roman" w:eastAsia="Times New Roman" w:hAnsi="Times New Roman" w:cs="Times New Roman"/>
          <w:b w:val="0"/>
          <w:bCs w:val="0"/>
          <w:color w:val="auto"/>
          <w:sz w:val="14"/>
          <w:szCs w:val="14"/>
        </w:rPr>
        <w:t xml:space="preserve">         </w:t>
      </w:r>
      <w:r w:rsidR="00423FD0">
        <w:rPr>
          <w:rFonts w:ascii="Times New Roman" w:eastAsia="Times New Roman" w:hAnsi="Times New Roman" w:cs="Times New Roman"/>
          <w:color w:val="auto"/>
          <w:sz w:val="24"/>
          <w:szCs w:val="24"/>
        </w:rPr>
        <w:t>Network</w:t>
      </w:r>
    </w:p>
    <w:p w14:paraId="67FEF09B" w14:textId="77777777" w:rsidR="0029756F" w:rsidRDefault="00EA5DE4" w:rsidP="00EA5DE4">
      <w:pPr>
        <w:pStyle w:val="Heading2"/>
        <w:keepNext w:val="0"/>
        <w:keepLines w:val="0"/>
        <w:spacing w:before="0"/>
        <w:ind w:left="582" w:hanging="423"/>
        <w:rPr>
          <w:sz w:val="28"/>
          <w:szCs w:val="28"/>
        </w:rPr>
      </w:pPr>
      <w:r>
        <w:rPr>
          <w:rFonts w:ascii="Times New Roman" w:eastAsia="Times New Roman" w:hAnsi="Times New Roman" w:cs="Times New Roman"/>
          <w:color w:val="auto"/>
          <w:sz w:val="24"/>
          <w:szCs w:val="24"/>
        </w:rPr>
        <w:t xml:space="preserve">      </w:t>
      </w:r>
    </w:p>
    <w:p w14:paraId="3A614918" w14:textId="77777777" w:rsidR="0029756F" w:rsidRDefault="00EE184F">
      <w:pPr>
        <w:spacing w:after="200" w:line="360" w:lineRule="auto"/>
        <w:ind w:left="720"/>
        <w:rPr>
          <w:sz w:val="32"/>
          <w:szCs w:val="32"/>
        </w:rPr>
      </w:pPr>
      <w:r>
        <w:rPr>
          <w:b/>
          <w:bCs/>
          <w:sz w:val="32"/>
          <w:szCs w:val="32"/>
        </w:rPr>
        <w:lastRenderedPageBreak/>
        <w:t xml:space="preserve"> PERT Chart:</w:t>
      </w:r>
    </w:p>
    <w:p w14:paraId="413DEEF1" w14:textId="77777777" w:rsidR="0029756F" w:rsidRDefault="00EE184F">
      <w:pPr>
        <w:spacing w:after="200" w:line="360" w:lineRule="auto"/>
        <w:ind w:firstLine="720"/>
        <w:jc w:val="both"/>
        <w:rPr>
          <w:sz w:val="28"/>
          <w:szCs w:val="28"/>
        </w:rPr>
      </w:pPr>
      <w:r>
        <w:rPr>
          <w:sz w:val="28"/>
          <w:szCs w:val="28"/>
        </w:rPr>
        <w:t xml:space="preserve">The meaning of PERT is Project Estimation and Review Techniques. PERT chart is a combination of various Arrows and Boxes indicating information. </w:t>
      </w:r>
    </w:p>
    <w:p w14:paraId="0004697F" w14:textId="77777777" w:rsidR="0029756F" w:rsidRDefault="00EE184F">
      <w:pPr>
        <w:spacing w:after="200" w:line="360" w:lineRule="auto"/>
        <w:ind w:firstLine="720"/>
        <w:jc w:val="both"/>
        <w:rPr>
          <w:sz w:val="28"/>
          <w:szCs w:val="28"/>
        </w:rPr>
      </w:pPr>
      <w:r>
        <w:rPr>
          <w:sz w:val="28"/>
          <w:szCs w:val="28"/>
        </w:rPr>
        <w:t>There are various signs that describe their own meanings.</w:t>
      </w:r>
    </w:p>
    <w:p w14:paraId="444FEDBA" w14:textId="77777777" w:rsidR="0029756F" w:rsidRDefault="00EE184F">
      <w:pPr>
        <w:spacing w:after="200" w:line="360" w:lineRule="auto"/>
        <w:ind w:firstLine="720"/>
        <w:jc w:val="both"/>
        <w:rPr>
          <w:sz w:val="28"/>
          <w:szCs w:val="28"/>
        </w:rPr>
      </w:pPr>
      <w:r>
        <w:rPr>
          <w:sz w:val="28"/>
          <w:szCs w:val="28"/>
        </w:rPr>
        <w:t>The box indicates various activities. So, when the boxes we see in the project we can decide that how the work is done into the various processes.</w:t>
      </w:r>
    </w:p>
    <w:p w14:paraId="495FC213" w14:textId="77777777" w:rsidR="0029756F" w:rsidRDefault="00EE184F">
      <w:pPr>
        <w:spacing w:after="200" w:line="360" w:lineRule="auto"/>
        <w:ind w:firstLine="720"/>
        <w:jc w:val="both"/>
        <w:rPr>
          <w:sz w:val="28"/>
          <w:szCs w:val="28"/>
        </w:rPr>
      </w:pPr>
      <w:r>
        <w:rPr>
          <w:sz w:val="28"/>
          <w:szCs w:val="28"/>
        </w:rPr>
        <w:t>The arrow indicates the task dependencies on various processes.</w:t>
      </w:r>
    </w:p>
    <w:p w14:paraId="79A541DE" w14:textId="77777777" w:rsidR="0029756F" w:rsidRDefault="00EE184F">
      <w:pPr>
        <w:spacing w:after="200" w:line="360" w:lineRule="auto"/>
        <w:ind w:firstLine="720"/>
        <w:jc w:val="both"/>
        <w:rPr>
          <w:sz w:val="28"/>
          <w:szCs w:val="28"/>
        </w:rPr>
      </w:pPr>
      <w:r>
        <w:rPr>
          <w:sz w:val="28"/>
          <w:szCs w:val="28"/>
        </w:rPr>
        <w:t>Arrows describes various task and in also shows that which task is dependent upon which task.</w:t>
      </w:r>
    </w:p>
    <w:p w14:paraId="53DCE239" w14:textId="77777777" w:rsidR="0029756F" w:rsidRDefault="00EE184F">
      <w:pPr>
        <w:spacing w:after="200" w:line="360" w:lineRule="auto"/>
        <w:ind w:firstLine="720"/>
        <w:jc w:val="both"/>
        <w:rPr>
          <w:sz w:val="28"/>
          <w:szCs w:val="28"/>
        </w:rPr>
      </w:pPr>
      <w:r>
        <w:rPr>
          <w:sz w:val="28"/>
          <w:szCs w:val="28"/>
        </w:rPr>
        <w:t>PERT chart is very useful to show the project statistically. PERT chart is also very useful in the project assuming. It also monitoring on the activities by the time</w:t>
      </w:r>
    </w:p>
    <w:p w14:paraId="5BDF9938" w14:textId="77777777" w:rsidR="0029756F" w:rsidRDefault="00EE184F">
      <w:pPr>
        <w:spacing w:after="200" w:line="360" w:lineRule="auto"/>
        <w:jc w:val="both"/>
        <w:rPr>
          <w:sz w:val="28"/>
          <w:szCs w:val="28"/>
        </w:rPr>
      </w:pPr>
      <w:r>
        <w:rPr>
          <w:sz w:val="28"/>
          <w:szCs w:val="28"/>
        </w:rPr>
        <w:t>. It takes the care of the process by timing.</w:t>
      </w:r>
    </w:p>
    <w:p w14:paraId="2C05E47E" w14:textId="77777777" w:rsidR="0029756F" w:rsidRDefault="00EE184F">
      <w:r>
        <w:rPr>
          <w:noProof/>
        </w:rPr>
        <w:drawing>
          <wp:anchor distT="0" distB="0" distL="114300" distR="114300" simplePos="0" relativeHeight="251849728" behindDoc="0" locked="0" layoutInCell="1" allowOverlap="1" wp14:anchorId="74822283" wp14:editId="3F72F367">
            <wp:simplePos x="0" y="0"/>
            <wp:positionH relativeFrom="column">
              <wp:posOffset>-504444</wp:posOffset>
            </wp:positionH>
            <wp:positionV relativeFrom="paragraph">
              <wp:posOffset>1409319</wp:posOffset>
            </wp:positionV>
            <wp:extent cx="962025" cy="666750"/>
            <wp:effectExtent l="0" t="0" r="0" b="0"/>
            <wp:wrapNone/>
            <wp:docPr id="100273" name="Picture 10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
                    <pic:cNvPicPr>
                      <a:picLocks noChangeAspect="1"/>
                    </pic:cNvPicPr>
                  </pic:nvPicPr>
                  <pic:blipFill>
                    <a:blip r:embed="rId20"/>
                    <a:stretch>
                      <a:fillRect/>
                    </a:stretch>
                  </pic:blipFill>
                  <pic:spPr>
                    <a:xfrm>
                      <a:off x="0" y="0"/>
                      <a:ext cx="962025" cy="666750"/>
                    </a:xfrm>
                    <a:prstGeom prst="rect">
                      <a:avLst/>
                    </a:prstGeom>
                  </pic:spPr>
                </pic:pic>
              </a:graphicData>
            </a:graphic>
          </wp:anchor>
        </w:drawing>
      </w:r>
      <w:r>
        <w:rPr>
          <w:noProof/>
        </w:rPr>
        <w:drawing>
          <wp:anchor distT="0" distB="0" distL="114300" distR="114300" simplePos="0" relativeHeight="251853824" behindDoc="0" locked="0" layoutInCell="1" allowOverlap="1" wp14:anchorId="37F07AFA" wp14:editId="1FAAAA61">
            <wp:simplePos x="0" y="0"/>
            <wp:positionH relativeFrom="column">
              <wp:posOffset>5248021</wp:posOffset>
            </wp:positionH>
            <wp:positionV relativeFrom="paragraph">
              <wp:posOffset>1409319</wp:posOffset>
            </wp:positionV>
            <wp:extent cx="962025" cy="666750"/>
            <wp:effectExtent l="0" t="0" r="0" b="0"/>
            <wp:wrapNone/>
            <wp:docPr id="100275" name="Picture 1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
                    <pic:cNvPicPr>
                      <a:picLocks noChangeAspect="1"/>
                    </pic:cNvPicPr>
                  </pic:nvPicPr>
                  <pic:blipFill>
                    <a:blip r:embed="rId21"/>
                    <a:stretch>
                      <a:fillRect/>
                    </a:stretch>
                  </pic:blipFill>
                  <pic:spPr>
                    <a:xfrm>
                      <a:off x="0" y="0"/>
                      <a:ext cx="962025" cy="666750"/>
                    </a:xfrm>
                    <a:prstGeom prst="rect">
                      <a:avLst/>
                    </a:prstGeom>
                  </pic:spPr>
                </pic:pic>
              </a:graphicData>
            </a:graphic>
          </wp:anchor>
        </w:drawing>
      </w:r>
      <w:r>
        <w:rPr>
          <w:noProof/>
        </w:rPr>
        <w:drawing>
          <wp:anchor distT="0" distB="0" distL="114300" distR="114300" simplePos="0" relativeHeight="251852800" behindDoc="0" locked="0" layoutInCell="1" allowOverlap="1" wp14:anchorId="715711BE" wp14:editId="3450A34E">
            <wp:simplePos x="0" y="0"/>
            <wp:positionH relativeFrom="column">
              <wp:posOffset>3780409</wp:posOffset>
            </wp:positionH>
            <wp:positionV relativeFrom="paragraph">
              <wp:posOffset>1409319</wp:posOffset>
            </wp:positionV>
            <wp:extent cx="962025" cy="666750"/>
            <wp:effectExtent l="0" t="0" r="0" b="0"/>
            <wp:wrapNone/>
            <wp:docPr id="100277" name="Picture 10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
                    <pic:cNvPicPr>
                      <a:picLocks noChangeAspect="1"/>
                    </pic:cNvPicPr>
                  </pic:nvPicPr>
                  <pic:blipFill>
                    <a:blip r:embed="rId22"/>
                    <a:stretch>
                      <a:fillRect/>
                    </a:stretch>
                  </pic:blipFill>
                  <pic:spPr>
                    <a:xfrm>
                      <a:off x="0" y="0"/>
                      <a:ext cx="962025" cy="666750"/>
                    </a:xfrm>
                    <a:prstGeom prst="rect">
                      <a:avLst/>
                    </a:prstGeom>
                  </pic:spPr>
                </pic:pic>
              </a:graphicData>
            </a:graphic>
          </wp:anchor>
        </w:drawing>
      </w:r>
      <w:r>
        <w:rPr>
          <w:noProof/>
        </w:rPr>
        <w:drawing>
          <wp:anchor distT="0" distB="0" distL="114300" distR="114300" simplePos="0" relativeHeight="251850752" behindDoc="0" locked="0" layoutInCell="1" allowOverlap="1" wp14:anchorId="1495B5CA" wp14:editId="4E6BC0AD">
            <wp:simplePos x="0" y="0"/>
            <wp:positionH relativeFrom="column">
              <wp:posOffset>924306</wp:posOffset>
            </wp:positionH>
            <wp:positionV relativeFrom="paragraph">
              <wp:posOffset>1409319</wp:posOffset>
            </wp:positionV>
            <wp:extent cx="962025" cy="666750"/>
            <wp:effectExtent l="0" t="0" r="0" b="0"/>
            <wp:wrapNone/>
            <wp:docPr id="100281" name="Picture 10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 name=""/>
                    <pic:cNvPicPr>
                      <a:picLocks noChangeAspect="1"/>
                    </pic:cNvPicPr>
                  </pic:nvPicPr>
                  <pic:blipFill>
                    <a:blip r:embed="rId23"/>
                    <a:stretch>
                      <a:fillRect/>
                    </a:stretch>
                  </pic:blipFill>
                  <pic:spPr>
                    <a:xfrm>
                      <a:off x="0" y="0"/>
                      <a:ext cx="962025" cy="666750"/>
                    </a:xfrm>
                    <a:prstGeom prst="rect">
                      <a:avLst/>
                    </a:prstGeom>
                  </pic:spPr>
                </pic:pic>
              </a:graphicData>
            </a:graphic>
          </wp:anchor>
        </w:drawing>
      </w:r>
      <w:r>
        <w:rPr>
          <w:noProof/>
        </w:rPr>
        <w:drawing>
          <wp:anchor distT="0" distB="0" distL="114300" distR="114300" simplePos="0" relativeHeight="251847680" behindDoc="0" locked="0" layoutInCell="1" allowOverlap="1" wp14:anchorId="16CB92D4" wp14:editId="1ACC8AA9">
            <wp:simplePos x="0" y="0"/>
            <wp:positionH relativeFrom="column">
              <wp:posOffset>1097026</wp:posOffset>
            </wp:positionH>
            <wp:positionV relativeFrom="paragraph">
              <wp:posOffset>112014</wp:posOffset>
            </wp:positionV>
            <wp:extent cx="1371600" cy="514350"/>
            <wp:effectExtent l="0" t="0" r="0" b="0"/>
            <wp:wrapNone/>
            <wp:docPr id="100283" name="Picture 1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 name=""/>
                    <pic:cNvPicPr>
                      <a:picLocks noChangeAspect="1"/>
                    </pic:cNvPicPr>
                  </pic:nvPicPr>
                  <pic:blipFill>
                    <a:blip r:embed="rId24"/>
                    <a:stretch>
                      <a:fillRect/>
                    </a:stretch>
                  </pic:blipFill>
                  <pic:spPr>
                    <a:xfrm>
                      <a:off x="0" y="0"/>
                      <a:ext cx="1371600" cy="514350"/>
                    </a:xfrm>
                    <a:prstGeom prst="rect">
                      <a:avLst/>
                    </a:prstGeom>
                  </pic:spPr>
                </pic:pic>
              </a:graphicData>
            </a:graphic>
          </wp:anchor>
        </w:drawing>
      </w:r>
      <w:r>
        <w:rPr>
          <w:noProof/>
        </w:rPr>
        <w:drawing>
          <wp:anchor distT="0" distB="0" distL="114300" distR="114300" simplePos="0" relativeHeight="251854848" behindDoc="0" locked="0" layoutInCell="1" allowOverlap="1" wp14:anchorId="33F03F5A" wp14:editId="22BB1DE3">
            <wp:simplePos x="0" y="0"/>
            <wp:positionH relativeFrom="column">
              <wp:posOffset>1097026</wp:posOffset>
            </wp:positionH>
            <wp:positionV relativeFrom="paragraph">
              <wp:posOffset>3493516</wp:posOffset>
            </wp:positionV>
            <wp:extent cx="3905250" cy="714375"/>
            <wp:effectExtent l="0" t="0" r="0" b="0"/>
            <wp:wrapNone/>
            <wp:docPr id="100285" name="Picture 1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
                    <pic:cNvPicPr>
                      <a:picLocks noChangeAspect="1"/>
                    </pic:cNvPicPr>
                  </pic:nvPicPr>
                  <pic:blipFill>
                    <a:blip r:embed="rId25"/>
                    <a:stretch>
                      <a:fillRect/>
                    </a:stretch>
                  </pic:blipFill>
                  <pic:spPr>
                    <a:xfrm>
                      <a:off x="0" y="0"/>
                      <a:ext cx="3905250" cy="714375"/>
                    </a:xfrm>
                    <a:prstGeom prst="rect">
                      <a:avLst/>
                    </a:prstGeom>
                  </pic:spPr>
                </pic:pic>
              </a:graphicData>
            </a:graphic>
          </wp:anchor>
        </w:drawing>
      </w:r>
      <w:r>
        <w:rPr>
          <w:noProof/>
        </w:rPr>
        <w:drawing>
          <wp:anchor distT="0" distB="0" distL="114300" distR="114300" simplePos="0" relativeHeight="251848704" behindDoc="0" locked="0" layoutInCell="1" allowOverlap="1" wp14:anchorId="7F765E29" wp14:editId="7B073CC8">
            <wp:simplePos x="0" y="0"/>
            <wp:positionH relativeFrom="column">
              <wp:posOffset>3248279</wp:posOffset>
            </wp:positionH>
            <wp:positionV relativeFrom="paragraph">
              <wp:posOffset>112014</wp:posOffset>
            </wp:positionV>
            <wp:extent cx="1438275" cy="514350"/>
            <wp:effectExtent l="0" t="0" r="0" b="0"/>
            <wp:wrapNone/>
            <wp:docPr id="100287" name="Picture 10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
                    <pic:cNvPicPr>
                      <a:picLocks noChangeAspect="1"/>
                    </pic:cNvPicPr>
                  </pic:nvPicPr>
                  <pic:blipFill>
                    <a:blip r:embed="rId26"/>
                    <a:stretch>
                      <a:fillRect/>
                    </a:stretch>
                  </pic:blipFill>
                  <pic:spPr>
                    <a:xfrm>
                      <a:off x="0" y="0"/>
                      <a:ext cx="1438275" cy="514350"/>
                    </a:xfrm>
                    <a:prstGeom prst="rect">
                      <a:avLst/>
                    </a:prstGeom>
                  </pic:spPr>
                </pic:pic>
              </a:graphicData>
            </a:graphic>
          </wp:anchor>
        </w:drawing>
      </w:r>
      <w:r>
        <w:rPr>
          <w:noProof/>
        </w:rPr>
        <w:drawing>
          <wp:anchor distT="0" distB="0" distL="114300" distR="114300" simplePos="0" relativeHeight="251855872" behindDoc="0" locked="0" layoutInCell="1" allowOverlap="1" wp14:anchorId="5FB3C874" wp14:editId="0F1DF777">
            <wp:simplePos x="0" y="0"/>
            <wp:positionH relativeFrom="column">
              <wp:posOffset>-217805</wp:posOffset>
            </wp:positionH>
            <wp:positionV relativeFrom="paragraph">
              <wp:posOffset>362585</wp:posOffset>
            </wp:positionV>
            <wp:extent cx="1276350" cy="1000125"/>
            <wp:effectExtent l="0" t="0" r="0" b="0"/>
            <wp:wrapNone/>
            <wp:docPr id="100289" name="Picture 10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r:embed="rId27"/>
                    <a:stretch>
                      <a:fillRect/>
                    </a:stretch>
                  </pic:blipFill>
                  <pic:spPr>
                    <a:xfrm>
                      <a:off x="0" y="0"/>
                      <a:ext cx="1276350" cy="1000125"/>
                    </a:xfrm>
                    <a:prstGeom prst="rect">
                      <a:avLst/>
                    </a:prstGeom>
                  </pic:spPr>
                </pic:pic>
              </a:graphicData>
            </a:graphic>
          </wp:anchor>
        </w:drawing>
      </w:r>
      <w:r>
        <w:rPr>
          <w:noProof/>
        </w:rPr>
        <w:drawing>
          <wp:anchor distT="0" distB="0" distL="114300" distR="114300" simplePos="0" relativeHeight="251856896" behindDoc="0" locked="0" layoutInCell="1" allowOverlap="1" wp14:anchorId="0BAB443C" wp14:editId="44656785">
            <wp:simplePos x="0" y="0"/>
            <wp:positionH relativeFrom="column">
              <wp:posOffset>2446655</wp:posOffset>
            </wp:positionH>
            <wp:positionV relativeFrom="paragraph">
              <wp:posOffset>324485</wp:posOffset>
            </wp:positionV>
            <wp:extent cx="752475" cy="95250"/>
            <wp:effectExtent l="0" t="0" r="0" b="0"/>
            <wp:wrapNone/>
            <wp:docPr id="100291" name="Picture 10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
                    <pic:cNvPicPr>
                      <a:picLocks noChangeAspect="1"/>
                    </pic:cNvPicPr>
                  </pic:nvPicPr>
                  <pic:blipFill>
                    <a:blip r:embed="rId28"/>
                    <a:stretch>
                      <a:fillRect/>
                    </a:stretch>
                  </pic:blipFill>
                  <pic:spPr>
                    <a:xfrm>
                      <a:off x="0" y="0"/>
                      <a:ext cx="752475" cy="95250"/>
                    </a:xfrm>
                    <a:prstGeom prst="rect">
                      <a:avLst/>
                    </a:prstGeom>
                  </pic:spPr>
                </pic:pic>
              </a:graphicData>
            </a:graphic>
          </wp:anchor>
        </w:drawing>
      </w:r>
      <w:r>
        <w:rPr>
          <w:noProof/>
        </w:rPr>
        <w:drawing>
          <wp:anchor distT="0" distB="0" distL="114300" distR="114300" simplePos="0" relativeHeight="251857920" behindDoc="0" locked="0" layoutInCell="1" allowOverlap="1" wp14:anchorId="01413C3A" wp14:editId="3EB0278E">
            <wp:simplePos x="0" y="0"/>
            <wp:positionH relativeFrom="column">
              <wp:posOffset>4278757</wp:posOffset>
            </wp:positionH>
            <wp:positionV relativeFrom="paragraph">
              <wp:posOffset>600710</wp:posOffset>
            </wp:positionV>
            <wp:extent cx="95250" cy="752475"/>
            <wp:effectExtent l="0" t="0" r="0" b="0"/>
            <wp:wrapNone/>
            <wp:docPr id="100293" name="Picture 1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 name=""/>
                    <pic:cNvPicPr>
                      <a:picLocks noChangeAspect="1"/>
                    </pic:cNvPicPr>
                  </pic:nvPicPr>
                  <pic:blipFill>
                    <a:blip r:embed="rId29"/>
                    <a:stretch>
                      <a:fillRect/>
                    </a:stretch>
                  </pic:blipFill>
                  <pic:spPr>
                    <a:xfrm>
                      <a:off x="0" y="0"/>
                      <a:ext cx="95250" cy="752475"/>
                    </a:xfrm>
                    <a:prstGeom prst="rect">
                      <a:avLst/>
                    </a:prstGeom>
                  </pic:spPr>
                </pic:pic>
              </a:graphicData>
            </a:graphic>
          </wp:anchor>
        </w:drawing>
      </w:r>
      <w:r>
        <w:rPr>
          <w:noProof/>
        </w:rPr>
        <w:drawing>
          <wp:anchor distT="0" distB="0" distL="114300" distR="114300" simplePos="0" relativeHeight="251858944" behindDoc="0" locked="0" layoutInCell="1" allowOverlap="1" wp14:anchorId="06EA4C0E" wp14:editId="65746F61">
            <wp:simplePos x="0" y="0"/>
            <wp:positionH relativeFrom="column">
              <wp:posOffset>494665</wp:posOffset>
            </wp:positionH>
            <wp:positionV relativeFrom="paragraph">
              <wp:posOffset>1706880</wp:posOffset>
            </wp:positionV>
            <wp:extent cx="447675" cy="95250"/>
            <wp:effectExtent l="0" t="0" r="0" b="0"/>
            <wp:wrapNone/>
            <wp:docPr id="100295" name="Picture 1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 name=""/>
                    <pic:cNvPicPr>
                      <a:picLocks noChangeAspect="1"/>
                    </pic:cNvPicPr>
                  </pic:nvPicPr>
                  <pic:blipFill>
                    <a:blip r:embed="rId30"/>
                    <a:stretch>
                      <a:fillRect/>
                    </a:stretch>
                  </pic:blipFill>
                  <pic:spPr>
                    <a:xfrm>
                      <a:off x="0" y="0"/>
                      <a:ext cx="447675" cy="95250"/>
                    </a:xfrm>
                    <a:prstGeom prst="rect">
                      <a:avLst/>
                    </a:prstGeom>
                  </pic:spPr>
                </pic:pic>
              </a:graphicData>
            </a:graphic>
          </wp:anchor>
        </w:drawing>
      </w:r>
      <w:r>
        <w:rPr>
          <w:noProof/>
        </w:rPr>
        <w:drawing>
          <wp:anchor distT="0" distB="0" distL="114300" distR="114300" simplePos="0" relativeHeight="251859968" behindDoc="0" locked="0" layoutInCell="1" allowOverlap="1" wp14:anchorId="3EE1C237" wp14:editId="75E499FC">
            <wp:simplePos x="0" y="0"/>
            <wp:positionH relativeFrom="column">
              <wp:posOffset>1859280</wp:posOffset>
            </wp:positionH>
            <wp:positionV relativeFrom="paragraph">
              <wp:posOffset>1706880</wp:posOffset>
            </wp:positionV>
            <wp:extent cx="447675" cy="95250"/>
            <wp:effectExtent l="0" t="0" r="0" b="0"/>
            <wp:wrapNone/>
            <wp:docPr id="100297" name="Picture 10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 name=""/>
                    <pic:cNvPicPr>
                      <a:picLocks noChangeAspect="1"/>
                    </pic:cNvPicPr>
                  </pic:nvPicPr>
                  <pic:blipFill>
                    <a:blip r:embed="rId30"/>
                    <a:stretch>
                      <a:fillRect/>
                    </a:stretch>
                  </pic:blipFill>
                  <pic:spPr>
                    <a:xfrm>
                      <a:off x="0" y="0"/>
                      <a:ext cx="447675" cy="95250"/>
                    </a:xfrm>
                    <a:prstGeom prst="rect">
                      <a:avLst/>
                    </a:prstGeom>
                  </pic:spPr>
                </pic:pic>
              </a:graphicData>
            </a:graphic>
          </wp:anchor>
        </w:drawing>
      </w:r>
      <w:r>
        <w:rPr>
          <w:noProof/>
        </w:rPr>
        <w:drawing>
          <wp:anchor distT="0" distB="0" distL="114300" distR="114300" simplePos="0" relativeHeight="251860992" behindDoc="0" locked="0" layoutInCell="1" allowOverlap="1" wp14:anchorId="5DF448DD" wp14:editId="7F9C2AE9">
            <wp:simplePos x="0" y="0"/>
            <wp:positionH relativeFrom="column">
              <wp:posOffset>3290570</wp:posOffset>
            </wp:positionH>
            <wp:positionV relativeFrom="paragraph">
              <wp:posOffset>1706880</wp:posOffset>
            </wp:positionV>
            <wp:extent cx="504825" cy="95250"/>
            <wp:effectExtent l="0" t="0" r="0" b="0"/>
            <wp:wrapNone/>
            <wp:docPr id="100299" name="Picture 10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9" name=""/>
                    <pic:cNvPicPr>
                      <a:picLocks noChangeAspect="1"/>
                    </pic:cNvPicPr>
                  </pic:nvPicPr>
                  <pic:blipFill>
                    <a:blip r:embed="rId31"/>
                    <a:stretch>
                      <a:fillRect/>
                    </a:stretch>
                  </pic:blipFill>
                  <pic:spPr>
                    <a:xfrm>
                      <a:off x="0" y="0"/>
                      <a:ext cx="504825" cy="95250"/>
                    </a:xfrm>
                    <a:prstGeom prst="rect">
                      <a:avLst/>
                    </a:prstGeom>
                  </pic:spPr>
                </pic:pic>
              </a:graphicData>
            </a:graphic>
          </wp:anchor>
        </w:drawing>
      </w:r>
      <w:r>
        <w:rPr>
          <w:noProof/>
        </w:rPr>
        <w:drawing>
          <wp:anchor distT="0" distB="0" distL="114300" distR="114300" simplePos="0" relativeHeight="251862016" behindDoc="0" locked="0" layoutInCell="1" allowOverlap="1" wp14:anchorId="25272AAD" wp14:editId="6A9CF667">
            <wp:simplePos x="0" y="0"/>
            <wp:positionH relativeFrom="column">
              <wp:posOffset>4715510</wp:posOffset>
            </wp:positionH>
            <wp:positionV relativeFrom="paragraph">
              <wp:posOffset>1706880</wp:posOffset>
            </wp:positionV>
            <wp:extent cx="495300" cy="95250"/>
            <wp:effectExtent l="0" t="0" r="0" b="0"/>
            <wp:wrapNone/>
            <wp:docPr id="100301" name="Picture 10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 name=""/>
                    <pic:cNvPicPr>
                      <a:picLocks noChangeAspect="1"/>
                    </pic:cNvPicPr>
                  </pic:nvPicPr>
                  <pic:blipFill>
                    <a:blip r:embed="rId32"/>
                    <a:stretch>
                      <a:fillRect/>
                    </a:stretch>
                  </pic:blipFill>
                  <pic:spPr>
                    <a:xfrm>
                      <a:off x="0" y="0"/>
                      <a:ext cx="495300" cy="95250"/>
                    </a:xfrm>
                    <a:prstGeom prst="rect">
                      <a:avLst/>
                    </a:prstGeom>
                  </pic:spPr>
                </pic:pic>
              </a:graphicData>
            </a:graphic>
          </wp:anchor>
        </w:drawing>
      </w:r>
      <w:r>
        <w:rPr>
          <w:noProof/>
        </w:rPr>
        <w:drawing>
          <wp:anchor distT="0" distB="0" distL="114300" distR="114300" simplePos="0" relativeHeight="251863040" behindDoc="0" locked="0" layoutInCell="1" allowOverlap="1" wp14:anchorId="22A5B92B" wp14:editId="4ABD61BD">
            <wp:simplePos x="0" y="0"/>
            <wp:positionH relativeFrom="column">
              <wp:posOffset>2971800</wp:posOffset>
            </wp:positionH>
            <wp:positionV relativeFrom="paragraph">
              <wp:posOffset>1840230</wp:posOffset>
            </wp:positionV>
            <wp:extent cx="2190750" cy="1600200"/>
            <wp:effectExtent l="19050" t="0" r="0" b="0"/>
            <wp:wrapNone/>
            <wp:docPr id="100303" name="Picture 10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 name=""/>
                    <pic:cNvPicPr>
                      <a:picLocks noChangeAspect="1"/>
                    </pic:cNvPicPr>
                  </pic:nvPicPr>
                  <pic:blipFill>
                    <a:blip r:embed="rId33"/>
                    <a:stretch>
                      <a:fillRect/>
                    </a:stretch>
                  </pic:blipFill>
                  <pic:spPr>
                    <a:xfrm>
                      <a:off x="0" y="0"/>
                      <a:ext cx="2190750" cy="1600200"/>
                    </a:xfrm>
                    <a:prstGeom prst="rect">
                      <a:avLst/>
                    </a:prstGeom>
                  </pic:spPr>
                </pic:pic>
              </a:graphicData>
            </a:graphic>
          </wp:anchor>
        </w:drawing>
      </w:r>
      <w:r>
        <w:rPr>
          <w:noProof/>
        </w:rPr>
        <w:drawing>
          <wp:anchor distT="0" distB="0" distL="114300" distR="114300" simplePos="0" relativeHeight="251864064" behindDoc="0" locked="0" layoutInCell="1" allowOverlap="1" wp14:anchorId="5E5B7590" wp14:editId="75B9F059">
            <wp:simplePos x="0" y="0"/>
            <wp:positionH relativeFrom="column">
              <wp:posOffset>37465</wp:posOffset>
            </wp:positionH>
            <wp:positionV relativeFrom="paragraph">
              <wp:posOffset>2046605</wp:posOffset>
            </wp:positionV>
            <wp:extent cx="2771775" cy="1466850"/>
            <wp:effectExtent l="0" t="0" r="0" b="0"/>
            <wp:wrapNone/>
            <wp:docPr id="100305" name="Picture 10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5" name=""/>
                    <pic:cNvPicPr>
                      <a:picLocks noChangeAspect="1"/>
                    </pic:cNvPicPr>
                  </pic:nvPicPr>
                  <pic:blipFill>
                    <a:blip r:embed="rId34"/>
                    <a:stretch>
                      <a:fillRect/>
                    </a:stretch>
                  </pic:blipFill>
                  <pic:spPr>
                    <a:xfrm>
                      <a:off x="0" y="0"/>
                      <a:ext cx="2771775" cy="1466850"/>
                    </a:xfrm>
                    <a:prstGeom prst="rect">
                      <a:avLst/>
                    </a:prstGeom>
                  </pic:spPr>
                </pic:pic>
              </a:graphicData>
            </a:graphic>
          </wp:anchor>
        </w:drawing>
      </w:r>
      <w:r>
        <w:t> </w:t>
      </w:r>
    </w:p>
    <w:p w14:paraId="791B85DE" w14:textId="77777777" w:rsidR="0029756F" w:rsidRDefault="00EE184F">
      <w:pPr>
        <w:spacing w:after="200" w:line="360" w:lineRule="auto"/>
        <w:jc w:val="both"/>
        <w:rPr>
          <w:sz w:val="28"/>
          <w:szCs w:val="28"/>
        </w:rPr>
      </w:pPr>
      <w:r>
        <w:rPr>
          <w:sz w:val="28"/>
          <w:szCs w:val="28"/>
        </w:rPr>
        <w:t> </w:t>
      </w:r>
    </w:p>
    <w:p w14:paraId="2FEB9C85" w14:textId="77777777" w:rsidR="0029756F" w:rsidRDefault="00EE184F">
      <w:pPr>
        <w:spacing w:after="200" w:line="360" w:lineRule="auto"/>
        <w:ind w:firstLine="720"/>
        <w:jc w:val="both"/>
        <w:rPr>
          <w:sz w:val="28"/>
          <w:szCs w:val="28"/>
        </w:rPr>
      </w:pPr>
      <w:r>
        <w:rPr>
          <w:rFonts w:ascii="Arial" w:eastAsia="Arial" w:hAnsi="Arial" w:cs="Arial"/>
          <w:sz w:val="28"/>
          <w:szCs w:val="28"/>
        </w:rPr>
        <w:t> </w:t>
      </w:r>
    </w:p>
    <w:p w14:paraId="7CE0725B" w14:textId="77777777" w:rsidR="0029756F" w:rsidRDefault="00423FD0">
      <w:pPr>
        <w:spacing w:after="200" w:line="276" w:lineRule="auto"/>
        <w:rPr>
          <w:sz w:val="32"/>
          <w:szCs w:val="32"/>
        </w:rPr>
      </w:pPr>
      <w:r>
        <w:rPr>
          <w:b/>
          <w:bCs/>
          <w:noProof/>
          <w:sz w:val="32"/>
          <w:szCs w:val="32"/>
        </w:rPr>
        <w:drawing>
          <wp:anchor distT="0" distB="0" distL="114300" distR="114300" simplePos="0" relativeHeight="251851776" behindDoc="0" locked="0" layoutInCell="1" allowOverlap="1" wp14:anchorId="79467AC4" wp14:editId="1FE0BBE6">
            <wp:simplePos x="0" y="0"/>
            <wp:positionH relativeFrom="column">
              <wp:posOffset>2371725</wp:posOffset>
            </wp:positionH>
            <wp:positionV relativeFrom="paragraph">
              <wp:posOffset>352425</wp:posOffset>
            </wp:positionV>
            <wp:extent cx="962025" cy="666750"/>
            <wp:effectExtent l="19050" t="0" r="9525" b="0"/>
            <wp:wrapNone/>
            <wp:docPr id="100279" name="Picture 10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 name=""/>
                    <pic:cNvPicPr>
                      <a:picLocks noChangeAspect="1"/>
                    </pic:cNvPicPr>
                  </pic:nvPicPr>
                  <pic:blipFill>
                    <a:blip r:embed="rId35"/>
                    <a:stretch>
                      <a:fillRect/>
                    </a:stretch>
                  </pic:blipFill>
                  <pic:spPr>
                    <a:xfrm>
                      <a:off x="0" y="0"/>
                      <a:ext cx="962025" cy="666750"/>
                    </a:xfrm>
                    <a:prstGeom prst="rect">
                      <a:avLst/>
                    </a:prstGeom>
                  </pic:spPr>
                </pic:pic>
              </a:graphicData>
            </a:graphic>
          </wp:anchor>
        </w:drawing>
      </w:r>
      <w:r w:rsidR="00EE184F">
        <w:rPr>
          <w:b/>
          <w:bCs/>
          <w:sz w:val="32"/>
          <w:szCs w:val="32"/>
        </w:rPr>
        <w:t> </w:t>
      </w:r>
    </w:p>
    <w:p w14:paraId="498FF74F" w14:textId="77777777" w:rsidR="0029756F" w:rsidRDefault="00EE184F">
      <w:pPr>
        <w:spacing w:after="200" w:line="276" w:lineRule="auto"/>
        <w:rPr>
          <w:sz w:val="32"/>
          <w:szCs w:val="32"/>
        </w:rPr>
      </w:pPr>
      <w:r>
        <w:rPr>
          <w:b/>
          <w:bCs/>
          <w:sz w:val="32"/>
          <w:szCs w:val="32"/>
        </w:rPr>
        <w:t> </w:t>
      </w:r>
    </w:p>
    <w:p w14:paraId="330F5B0E" w14:textId="77777777" w:rsidR="0029756F" w:rsidRDefault="00EE184F">
      <w:pPr>
        <w:spacing w:after="200" w:line="276" w:lineRule="auto"/>
        <w:rPr>
          <w:sz w:val="32"/>
          <w:szCs w:val="32"/>
        </w:rPr>
      </w:pPr>
      <w:r>
        <w:rPr>
          <w:b/>
          <w:bCs/>
          <w:sz w:val="32"/>
          <w:szCs w:val="32"/>
        </w:rPr>
        <w:t> </w:t>
      </w:r>
    </w:p>
    <w:p w14:paraId="6F24FB41" w14:textId="77777777" w:rsidR="0029756F" w:rsidRDefault="00EE184F">
      <w:pPr>
        <w:spacing w:after="200" w:line="276" w:lineRule="auto"/>
        <w:rPr>
          <w:sz w:val="32"/>
          <w:szCs w:val="32"/>
        </w:rPr>
      </w:pPr>
      <w:r>
        <w:rPr>
          <w:b/>
          <w:bCs/>
          <w:sz w:val="32"/>
          <w:szCs w:val="32"/>
        </w:rPr>
        <w:t> </w:t>
      </w:r>
    </w:p>
    <w:p w14:paraId="78C7DE47" w14:textId="77777777" w:rsidR="0029756F" w:rsidRDefault="00EE184F">
      <w:pPr>
        <w:spacing w:after="200" w:line="276" w:lineRule="auto"/>
        <w:rPr>
          <w:sz w:val="32"/>
          <w:szCs w:val="32"/>
        </w:rPr>
      </w:pPr>
      <w:r>
        <w:rPr>
          <w:b/>
          <w:bCs/>
          <w:sz w:val="32"/>
          <w:szCs w:val="32"/>
        </w:rPr>
        <w:t> </w:t>
      </w:r>
    </w:p>
    <w:p w14:paraId="26A738C3" w14:textId="77777777" w:rsidR="0029756F" w:rsidRDefault="00EE184F">
      <w:pPr>
        <w:spacing w:after="200" w:line="276" w:lineRule="auto"/>
        <w:rPr>
          <w:sz w:val="32"/>
          <w:szCs w:val="32"/>
        </w:rPr>
      </w:pPr>
      <w:r>
        <w:rPr>
          <w:b/>
          <w:bCs/>
          <w:sz w:val="32"/>
          <w:szCs w:val="32"/>
        </w:rPr>
        <w:lastRenderedPageBreak/>
        <w:t> </w:t>
      </w:r>
    </w:p>
    <w:p w14:paraId="78396B20" w14:textId="77777777" w:rsidR="0029756F" w:rsidRDefault="00EE184F">
      <w:pPr>
        <w:spacing w:after="200" w:line="276" w:lineRule="auto"/>
        <w:rPr>
          <w:sz w:val="32"/>
          <w:szCs w:val="32"/>
        </w:rPr>
      </w:pPr>
      <w:r>
        <w:rPr>
          <w:b/>
          <w:bCs/>
          <w:sz w:val="32"/>
          <w:szCs w:val="32"/>
        </w:rPr>
        <w:t> </w:t>
      </w:r>
    </w:p>
    <w:p w14:paraId="4DCFA61B" w14:textId="77777777" w:rsidR="0029756F" w:rsidRDefault="00EE184F">
      <w:pPr>
        <w:spacing w:after="200" w:line="276" w:lineRule="auto"/>
        <w:rPr>
          <w:sz w:val="32"/>
          <w:szCs w:val="32"/>
        </w:rPr>
      </w:pPr>
      <w:r>
        <w:rPr>
          <w:b/>
          <w:bCs/>
          <w:sz w:val="32"/>
          <w:szCs w:val="32"/>
        </w:rPr>
        <w:t> </w:t>
      </w:r>
    </w:p>
    <w:p w14:paraId="322440D6" w14:textId="77777777" w:rsidR="00423FD0" w:rsidRDefault="00423FD0">
      <w:pPr>
        <w:spacing w:after="200" w:line="276" w:lineRule="auto"/>
        <w:rPr>
          <w:b/>
          <w:bCs/>
          <w:sz w:val="32"/>
          <w:szCs w:val="32"/>
        </w:rPr>
      </w:pPr>
    </w:p>
    <w:p w14:paraId="33D82237" w14:textId="77777777" w:rsidR="0029756F" w:rsidRDefault="00EE184F">
      <w:pPr>
        <w:spacing w:after="200" w:line="276" w:lineRule="auto"/>
        <w:rPr>
          <w:sz w:val="32"/>
          <w:szCs w:val="32"/>
        </w:rPr>
      </w:pPr>
      <w:r>
        <w:rPr>
          <w:b/>
          <w:bCs/>
          <w:sz w:val="32"/>
          <w:szCs w:val="32"/>
        </w:rPr>
        <w:t>GANTT Chart:</w:t>
      </w:r>
    </w:p>
    <w:p w14:paraId="05A574F8" w14:textId="77777777" w:rsidR="0029756F" w:rsidRDefault="00EE184F">
      <w:pPr>
        <w:spacing w:after="200" w:line="276" w:lineRule="auto"/>
        <w:ind w:left="720"/>
        <w:rPr>
          <w:sz w:val="28"/>
          <w:szCs w:val="28"/>
        </w:rPr>
      </w:pPr>
      <w:r>
        <w:rPr>
          <w:b/>
          <w:bCs/>
          <w:sz w:val="28"/>
          <w:szCs w:val="28"/>
        </w:rPr>
        <w:t> </w:t>
      </w:r>
    </w:p>
    <w:p w14:paraId="37851188" w14:textId="77777777" w:rsidR="0029756F" w:rsidRDefault="00EE184F">
      <w:pPr>
        <w:spacing w:after="200" w:line="360" w:lineRule="auto"/>
        <w:ind w:firstLine="360"/>
        <w:rPr>
          <w:sz w:val="28"/>
          <w:szCs w:val="28"/>
        </w:rPr>
      </w:pPr>
      <w:r>
        <w:rPr>
          <w:sz w:val="28"/>
          <w:szCs w:val="28"/>
        </w:rPr>
        <w:t>GANTT chart is a part of PERT chart and we can get many things of the Gantt chart via the PERT chart.  GANTT chart describes very time scheduling &amp; resource planning. When the more than one activity is done parallel this chart is very useful to understand the each process.</w:t>
      </w:r>
    </w:p>
    <w:p w14:paraId="06FE542B" w14:textId="77777777" w:rsidR="0029756F" w:rsidRDefault="00EE184F">
      <w:pPr>
        <w:spacing w:after="200" w:line="360" w:lineRule="auto"/>
        <w:ind w:firstLine="360"/>
        <w:jc w:val="both"/>
        <w:rPr>
          <w:sz w:val="28"/>
          <w:szCs w:val="28"/>
        </w:rPr>
      </w:pPr>
      <w:r>
        <w:rPr>
          <w:sz w:val="28"/>
          <w:szCs w:val="28"/>
        </w:rPr>
        <w:t xml:space="preserve">GANTT chart is a special type of bar-chart that describes that each bar describes a process or an activity. The length of the bar describes the time-allocated for the activity. </w:t>
      </w:r>
    </w:p>
    <w:p w14:paraId="65EFAD37" w14:textId="77777777" w:rsidR="0029756F" w:rsidRDefault="00EE184F">
      <w:pPr>
        <w:spacing w:after="200" w:line="360" w:lineRule="auto"/>
        <w:ind w:firstLine="360"/>
        <w:jc w:val="both"/>
        <w:rPr>
          <w:sz w:val="28"/>
          <w:szCs w:val="28"/>
        </w:rPr>
      </w:pPr>
      <w:r>
        <w:rPr>
          <w:sz w:val="28"/>
          <w:szCs w:val="28"/>
        </w:rPr>
        <w:t>In Gantt chart each bar consists of two parts white part and shaded part. The shaded part indicates the length of time estimated for the process. The white part describes the slack part of the process. The white part also describes the time by that the process must be completed.</w:t>
      </w:r>
    </w:p>
    <w:p w14:paraId="36D50EA4" w14:textId="77777777" w:rsidR="0029756F" w:rsidRDefault="00EE184F">
      <w:pPr>
        <w:spacing w:after="100" w:line="360" w:lineRule="auto"/>
        <w:ind w:firstLine="360"/>
        <w:jc w:val="both"/>
        <w:rPr>
          <w:sz w:val="28"/>
          <w:szCs w:val="28"/>
        </w:rPr>
      </w:pPr>
      <w:r>
        <w:rPr>
          <w:sz w:val="28"/>
          <w:szCs w:val="28"/>
        </w:rPr>
        <w:t>Gantt charts used in software project management are actually an enhanced version of the software project management. Each bar consists of a white part and a shaded part. The white part of the bar shows the length of time each task is estimated to take. The shaded part of the bar shows the slack time.</w:t>
      </w:r>
    </w:p>
    <w:p w14:paraId="269F867E" w14:textId="77777777" w:rsidR="0029756F" w:rsidRDefault="00EE184F">
      <w:pPr>
        <w:spacing w:after="100" w:line="360" w:lineRule="auto"/>
        <w:ind w:firstLine="360"/>
        <w:jc w:val="both"/>
        <w:rPr>
          <w:sz w:val="28"/>
          <w:szCs w:val="28"/>
        </w:rPr>
      </w:pPr>
      <w:r>
        <w:rPr>
          <w:sz w:val="28"/>
          <w:szCs w:val="28"/>
        </w:rPr>
        <w:t xml:space="preserve">In order to estimate the time durations for various activities, usually managers let the engineers themselves estimate the time for an activity they might be assigned to. However, some managers prefer to estimate the time for various </w:t>
      </w:r>
      <w:r>
        <w:rPr>
          <w:sz w:val="28"/>
          <w:szCs w:val="28"/>
        </w:rPr>
        <w:lastRenderedPageBreak/>
        <w:t>activities themselves. Many managers believe that an aggressive schedule motivates the engineers to do a job better and faster.</w:t>
      </w:r>
    </w:p>
    <w:p w14:paraId="50F74C3D" w14:textId="77777777" w:rsidR="0029756F" w:rsidRDefault="00EE184F">
      <w:pPr>
        <w:spacing w:after="100" w:line="360" w:lineRule="auto"/>
        <w:jc w:val="both"/>
        <w:rPr>
          <w:sz w:val="28"/>
          <w:szCs w:val="28"/>
        </w:rPr>
      </w:pPr>
      <w:r>
        <w:rPr>
          <w:sz w:val="28"/>
          <w:szCs w:val="28"/>
        </w:rPr>
        <w:t> </w:t>
      </w:r>
    </w:p>
    <w:p w14:paraId="3A34B067" w14:textId="77777777" w:rsidR="0029756F" w:rsidRDefault="00EE184F">
      <w:pPr>
        <w:spacing w:before="240" w:line="14" w:lineRule="auto"/>
        <w:rPr>
          <w:sz w:val="20"/>
          <w:szCs w:val="20"/>
        </w:rPr>
      </w:pPr>
      <w:r>
        <w:rPr>
          <w:sz w:val="20"/>
          <w:szCs w:val="20"/>
        </w:rPr>
        <w:t>––––</w:t>
      </w:r>
    </w:p>
    <w:p w14:paraId="12603D02" w14:textId="77777777" w:rsidR="0029756F" w:rsidRDefault="0029756F">
      <w:pPr>
        <w:spacing w:before="240" w:after="432" w:line="400" w:lineRule="atLeast"/>
        <w:ind w:left="2160" w:firstLine="720"/>
      </w:pPr>
    </w:p>
    <w:p w14:paraId="1111242F" w14:textId="77777777" w:rsidR="0029756F" w:rsidRDefault="00EE184F">
      <w:pPr>
        <w:spacing w:after="432" w:line="400" w:lineRule="atLeast"/>
        <w:ind w:left="2160" w:firstLine="720"/>
      </w:pPr>
      <w:r>
        <w:rPr>
          <w:b/>
          <w:bCs/>
          <w:spacing w:val="5"/>
          <w:sz w:val="40"/>
          <w:szCs w:val="40"/>
        </w:rPr>
        <w:t xml:space="preserve"> Testing</w:t>
      </w:r>
    </w:p>
    <w:p w14:paraId="59A5EA3A" w14:textId="77777777" w:rsidR="0029756F" w:rsidRDefault="00EE184F">
      <w:pPr>
        <w:keepNext/>
        <w:rPr>
          <w:sz w:val="32"/>
          <w:szCs w:val="32"/>
        </w:rPr>
      </w:pPr>
      <w:r>
        <w:rPr>
          <w:b/>
          <w:bCs/>
          <w:sz w:val="32"/>
          <w:szCs w:val="32"/>
        </w:rPr>
        <w:t xml:space="preserve"> Testing Plan:</w:t>
      </w:r>
    </w:p>
    <w:p w14:paraId="4D179407" w14:textId="77777777" w:rsidR="0029756F" w:rsidRDefault="00EE184F">
      <w:pPr>
        <w:spacing w:after="200" w:line="276" w:lineRule="auto"/>
      </w:pPr>
      <w:r>
        <w:rPr>
          <w:rFonts w:ascii="Calibri" w:eastAsia="Calibri" w:hAnsi="Calibri" w:cs="Calibri"/>
        </w:rPr>
        <w:t> </w:t>
      </w:r>
    </w:p>
    <w:p w14:paraId="1C96AC08" w14:textId="77777777" w:rsidR="0029756F" w:rsidRDefault="00EE184F">
      <w:pPr>
        <w:spacing w:after="200" w:line="276" w:lineRule="auto"/>
        <w:ind w:firstLine="720"/>
        <w:jc w:val="both"/>
        <w:rPr>
          <w:sz w:val="28"/>
          <w:szCs w:val="28"/>
        </w:rPr>
      </w:pPr>
      <w:r>
        <w:rPr>
          <w:sz w:val="28"/>
          <w:szCs w:val="28"/>
        </w:rPr>
        <w:t xml:space="preserve">Testing is that step to software engineering process that could be viewed destructive rather than constructive. </w:t>
      </w:r>
    </w:p>
    <w:p w14:paraId="5B52806D" w14:textId="77777777" w:rsidR="0029756F" w:rsidRDefault="00EE184F">
      <w:pPr>
        <w:spacing w:after="200" w:line="276" w:lineRule="auto"/>
        <w:ind w:firstLine="720"/>
        <w:rPr>
          <w:sz w:val="28"/>
          <w:szCs w:val="28"/>
        </w:rPr>
      </w:pPr>
      <w:r>
        <w:rPr>
          <w:sz w:val="28"/>
          <w:szCs w:val="28"/>
        </w:rPr>
        <w:t xml:space="preserve">In a software development project, errors can be injected at any stage during the development. Also some requirements errors and design errors can remain undetected. Ultimately, these errors will be reflected in the code.  </w:t>
      </w:r>
    </w:p>
    <w:p w14:paraId="0715C76B" w14:textId="77777777" w:rsidR="0029756F" w:rsidRDefault="00EE184F">
      <w:pPr>
        <w:spacing w:after="200" w:line="276" w:lineRule="auto"/>
        <w:ind w:right="545" w:firstLine="720"/>
        <w:jc w:val="both"/>
        <w:rPr>
          <w:sz w:val="28"/>
          <w:szCs w:val="28"/>
        </w:rPr>
      </w:pPr>
      <w:r>
        <w:rPr>
          <w:sz w:val="28"/>
          <w:szCs w:val="28"/>
        </w:rPr>
        <w:t xml:space="preserve">Since the code is frequently the only product that can be executed and whose actual behavior can be observed, testing is the phase where the errors remaining form earlier phases also must be detected. Hence, testing performs a very critical role for quality assurance and for ensuring the reliability of the software. </w:t>
      </w:r>
    </w:p>
    <w:p w14:paraId="699003F9" w14:textId="77777777" w:rsidR="0029756F" w:rsidRDefault="00EE184F">
      <w:pPr>
        <w:spacing w:after="200" w:line="276" w:lineRule="auto"/>
        <w:ind w:right="545"/>
        <w:jc w:val="both"/>
        <w:rPr>
          <w:sz w:val="28"/>
          <w:szCs w:val="28"/>
        </w:rPr>
      </w:pPr>
      <w:r>
        <w:rPr>
          <w:sz w:val="28"/>
          <w:szCs w:val="28"/>
        </w:rPr>
        <w:t> </w:t>
      </w:r>
    </w:p>
    <w:p w14:paraId="54F558D3" w14:textId="77777777" w:rsidR="0029756F" w:rsidRDefault="00EE184F">
      <w:pPr>
        <w:spacing w:after="200" w:line="276" w:lineRule="auto"/>
        <w:ind w:right="544" w:firstLine="720"/>
        <w:rPr>
          <w:sz w:val="28"/>
          <w:szCs w:val="28"/>
        </w:rPr>
      </w:pPr>
      <w:r>
        <w:rPr>
          <w:sz w:val="28"/>
          <w:szCs w:val="28"/>
        </w:rPr>
        <w:t>Testing begins at the component level and works ―outward</w:t>
      </w:r>
      <w:r>
        <w:rPr>
          <w:rFonts w:ascii="SimSun" w:eastAsia="SimSun" w:hAnsi="SimSun" w:cs="SimSun"/>
          <w:sz w:val="28"/>
          <w:szCs w:val="28"/>
        </w:rPr>
        <w:t xml:space="preserve">‖ </w:t>
      </w:r>
      <w:r>
        <w:rPr>
          <w:sz w:val="28"/>
          <w:szCs w:val="28"/>
        </w:rPr>
        <w:t xml:space="preserve">toward the integration of the entire computer-based system. Different testing techniques are </w:t>
      </w:r>
    </w:p>
    <w:p w14:paraId="635D69AC" w14:textId="77777777" w:rsidR="0029756F" w:rsidRDefault="00EE184F">
      <w:pPr>
        <w:spacing w:after="200" w:line="276" w:lineRule="auto"/>
        <w:ind w:right="544"/>
        <w:rPr>
          <w:sz w:val="28"/>
          <w:szCs w:val="28"/>
        </w:rPr>
      </w:pPr>
      <w:r>
        <w:rPr>
          <w:sz w:val="28"/>
          <w:szCs w:val="28"/>
        </w:rPr>
        <w:tab/>
      </w:r>
    </w:p>
    <w:p w14:paraId="11ABCF38" w14:textId="77777777" w:rsidR="0029756F" w:rsidRDefault="00EE184F">
      <w:pPr>
        <w:spacing w:after="200" w:line="276" w:lineRule="auto"/>
        <w:ind w:right="544"/>
        <w:rPr>
          <w:sz w:val="28"/>
          <w:szCs w:val="28"/>
        </w:rPr>
      </w:pPr>
      <w:r>
        <w:rPr>
          <w:sz w:val="28"/>
          <w:szCs w:val="28"/>
        </w:rPr>
        <w:t> </w:t>
      </w:r>
    </w:p>
    <w:p w14:paraId="073941C2" w14:textId="77777777" w:rsidR="0029756F" w:rsidRDefault="00EE184F">
      <w:pPr>
        <w:spacing w:after="200" w:line="276" w:lineRule="auto"/>
        <w:ind w:right="544"/>
        <w:rPr>
          <w:sz w:val="32"/>
          <w:szCs w:val="32"/>
        </w:rPr>
      </w:pPr>
      <w:r>
        <w:rPr>
          <w:b/>
          <w:bCs/>
          <w:sz w:val="32"/>
          <w:szCs w:val="32"/>
        </w:rPr>
        <w:t>Testing Methods:</w:t>
      </w:r>
    </w:p>
    <w:p w14:paraId="3A9C5B9C" w14:textId="77777777" w:rsidR="0029756F" w:rsidRDefault="00EE184F">
      <w:pPr>
        <w:spacing w:after="200" w:line="276" w:lineRule="auto"/>
        <w:ind w:left="360" w:right="544"/>
        <w:rPr>
          <w:sz w:val="28"/>
          <w:szCs w:val="28"/>
        </w:rPr>
      </w:pPr>
      <w:r>
        <w:rPr>
          <w:sz w:val="28"/>
          <w:szCs w:val="28"/>
        </w:rPr>
        <w:lastRenderedPageBreak/>
        <w:t> </w:t>
      </w:r>
    </w:p>
    <w:p w14:paraId="1B7348FD" w14:textId="77777777" w:rsidR="0029756F" w:rsidRDefault="00EE184F">
      <w:pPr>
        <w:numPr>
          <w:ilvl w:val="0"/>
          <w:numId w:val="11"/>
        </w:numPr>
        <w:spacing w:after="422" w:line="341" w:lineRule="atLeast"/>
        <w:ind w:left="857" w:hanging="229"/>
        <w:jc w:val="both"/>
        <w:rPr>
          <w:sz w:val="28"/>
          <w:szCs w:val="28"/>
        </w:rPr>
      </w:pPr>
      <w:r>
        <w:rPr>
          <w:sz w:val="28"/>
          <w:szCs w:val="28"/>
        </w:rPr>
        <w:t xml:space="preserve">Testing is a process of finding the error when the program execute. </w:t>
      </w:r>
    </w:p>
    <w:p w14:paraId="30C3D92B" w14:textId="77777777" w:rsidR="0029756F" w:rsidRDefault="00EE184F">
      <w:pPr>
        <w:numPr>
          <w:ilvl w:val="0"/>
          <w:numId w:val="11"/>
        </w:numPr>
        <w:spacing w:after="422" w:line="341" w:lineRule="atLeast"/>
        <w:ind w:left="857" w:hanging="229"/>
        <w:jc w:val="both"/>
        <w:rPr>
          <w:sz w:val="28"/>
          <w:szCs w:val="28"/>
        </w:rPr>
      </w:pPr>
      <w:r>
        <w:rPr>
          <w:sz w:val="28"/>
          <w:szCs w:val="28"/>
        </w:rPr>
        <w:t xml:space="preserve">Testing needs high probability for finding the errors. </w:t>
      </w:r>
    </w:p>
    <w:p w14:paraId="646F167E" w14:textId="77777777" w:rsidR="0029756F" w:rsidRDefault="00EE184F">
      <w:pPr>
        <w:numPr>
          <w:ilvl w:val="0"/>
          <w:numId w:val="11"/>
        </w:numPr>
        <w:spacing w:after="422" w:line="341" w:lineRule="atLeast"/>
        <w:ind w:left="857" w:hanging="229"/>
        <w:jc w:val="both"/>
        <w:rPr>
          <w:sz w:val="28"/>
          <w:szCs w:val="28"/>
        </w:rPr>
      </w:pPr>
      <w:r>
        <w:rPr>
          <w:sz w:val="28"/>
          <w:szCs w:val="28"/>
        </w:rPr>
        <w:t xml:space="preserve">A successful testing is to be get from undiscovered errors. </w:t>
      </w:r>
    </w:p>
    <w:p w14:paraId="14BED1BE" w14:textId="77777777" w:rsidR="0029756F" w:rsidRDefault="00EE184F">
      <w:pPr>
        <w:keepNext/>
        <w:ind w:left="450"/>
        <w:rPr>
          <w:sz w:val="28"/>
          <w:szCs w:val="28"/>
        </w:rPr>
      </w:pPr>
      <w:r>
        <w:rPr>
          <w:b/>
          <w:bCs/>
          <w:sz w:val="28"/>
          <w:szCs w:val="28"/>
        </w:rPr>
        <w:t xml:space="preserve"> White Box Testing</w:t>
      </w:r>
      <w:r>
        <w:rPr>
          <w:b/>
          <w:bCs/>
        </w:rPr>
        <w:t>:</w:t>
      </w:r>
    </w:p>
    <w:p w14:paraId="77812410" w14:textId="77777777" w:rsidR="0029756F" w:rsidRDefault="00EE184F">
      <w:pPr>
        <w:keepNext/>
        <w:ind w:left="450"/>
      </w:pPr>
      <w:r>
        <w:rPr>
          <w:b/>
          <w:bCs/>
        </w:rPr>
        <w:t> </w:t>
      </w:r>
    </w:p>
    <w:p w14:paraId="305162F0" w14:textId="77777777" w:rsidR="0029756F" w:rsidRDefault="00EE184F">
      <w:pPr>
        <w:spacing w:after="200" w:line="276" w:lineRule="auto"/>
        <w:ind w:right="547" w:firstLine="680"/>
        <w:rPr>
          <w:sz w:val="28"/>
          <w:szCs w:val="28"/>
        </w:rPr>
      </w:pPr>
      <w:r>
        <w:rPr>
          <w:sz w:val="28"/>
          <w:szCs w:val="28"/>
        </w:rPr>
        <w:t xml:space="preserve">In this system the testing is to search the undiscovered errors. White Box Testing is a test case design method that uses the control structure of the procedural design to derive test cases. Using white box testing methods, the software developer can derive test cases. </w:t>
      </w:r>
    </w:p>
    <w:p w14:paraId="3D4D6508" w14:textId="77777777" w:rsidR="0029756F" w:rsidRDefault="00EE184F">
      <w:pPr>
        <w:numPr>
          <w:ilvl w:val="0"/>
          <w:numId w:val="12"/>
        </w:numPr>
        <w:tabs>
          <w:tab w:val="left" w:pos="630"/>
        </w:tabs>
        <w:spacing w:after="255" w:line="341" w:lineRule="atLeast"/>
        <w:ind w:left="680" w:right="133"/>
        <w:jc w:val="both"/>
        <w:rPr>
          <w:sz w:val="28"/>
          <w:szCs w:val="28"/>
        </w:rPr>
      </w:pPr>
      <w:r>
        <w:rPr>
          <w:sz w:val="14"/>
          <w:szCs w:val="14"/>
        </w:rPr>
        <w:t xml:space="preserve">   </w:t>
      </w:r>
      <w:r>
        <w:rPr>
          <w:sz w:val="28"/>
          <w:szCs w:val="28"/>
        </w:rPr>
        <w:t xml:space="preserve">Guarantee all paths will redirects the another page as the Individual working place. </w:t>
      </w:r>
    </w:p>
    <w:p w14:paraId="5D29C78F" w14:textId="77777777" w:rsidR="0029756F" w:rsidRDefault="00EE184F">
      <w:pPr>
        <w:numPr>
          <w:ilvl w:val="0"/>
          <w:numId w:val="12"/>
        </w:numPr>
        <w:tabs>
          <w:tab w:val="left" w:pos="630"/>
        </w:tabs>
        <w:spacing w:after="422" w:line="341" w:lineRule="atLeast"/>
        <w:ind w:left="680" w:right="133"/>
        <w:jc w:val="both"/>
        <w:rPr>
          <w:sz w:val="28"/>
          <w:szCs w:val="28"/>
        </w:rPr>
      </w:pPr>
      <w:r>
        <w:rPr>
          <w:sz w:val="14"/>
          <w:szCs w:val="14"/>
        </w:rPr>
        <w:t xml:space="preserve">   </w:t>
      </w:r>
      <w:r>
        <w:rPr>
          <w:sz w:val="28"/>
          <w:szCs w:val="28"/>
        </w:rPr>
        <w:t>Log in page is directed as the User name and Password both are same than go in next page otherwise display the Error. And Put again user name and password.</w:t>
      </w:r>
    </w:p>
    <w:p w14:paraId="26D9A91E" w14:textId="77777777" w:rsidR="0029756F" w:rsidRDefault="00EE184F">
      <w:pPr>
        <w:keepNext/>
        <w:rPr>
          <w:sz w:val="28"/>
          <w:szCs w:val="28"/>
        </w:rPr>
      </w:pPr>
      <w:r>
        <w:rPr>
          <w:b/>
          <w:bCs/>
          <w:sz w:val="28"/>
          <w:szCs w:val="28"/>
        </w:rPr>
        <w:t>Black Box Testing</w:t>
      </w:r>
    </w:p>
    <w:p w14:paraId="0739BA85" w14:textId="77777777" w:rsidR="0029756F" w:rsidRDefault="00EE184F">
      <w:pPr>
        <w:keepNext/>
        <w:ind w:left="450"/>
      </w:pPr>
      <w:r>
        <w:rPr>
          <w:b/>
          <w:bCs/>
        </w:rPr>
        <w:t> </w:t>
      </w:r>
    </w:p>
    <w:p w14:paraId="4CB532E4" w14:textId="77777777" w:rsidR="0029756F" w:rsidRDefault="00EE184F">
      <w:pPr>
        <w:spacing w:after="200" w:line="276" w:lineRule="auto"/>
        <w:ind w:right="547" w:firstLine="665"/>
        <w:jc w:val="both"/>
        <w:rPr>
          <w:sz w:val="28"/>
          <w:szCs w:val="28"/>
        </w:rPr>
      </w:pPr>
      <w:r>
        <w:rPr>
          <w:sz w:val="28"/>
          <w:szCs w:val="28"/>
        </w:rPr>
        <w:t xml:space="preserve">Black box testing methods focus on the functional requirements of the software. That is, black box testing enables the software engineer to derive sets of input conditions that will fully exercise all functional requirements for a program.  </w:t>
      </w:r>
    </w:p>
    <w:p w14:paraId="5E6E45F8" w14:textId="77777777" w:rsidR="0029756F" w:rsidRDefault="00EE184F">
      <w:pPr>
        <w:numPr>
          <w:ilvl w:val="0"/>
          <w:numId w:val="13"/>
        </w:numPr>
        <w:pBdr>
          <w:left w:val="none" w:sz="0" w:space="1" w:color="auto"/>
        </w:pBdr>
        <w:spacing w:after="422" w:line="341" w:lineRule="atLeast"/>
        <w:ind w:left="926" w:right="255" w:hanging="261"/>
        <w:jc w:val="both"/>
        <w:rPr>
          <w:sz w:val="28"/>
          <w:szCs w:val="28"/>
        </w:rPr>
      </w:pPr>
      <w:r>
        <w:rPr>
          <w:sz w:val="28"/>
          <w:szCs w:val="28"/>
        </w:rPr>
        <w:t>Incorrect Information fills in the Project entry, Module entry and Functionality entry Form so generate errors Massage</w:t>
      </w:r>
    </w:p>
    <w:p w14:paraId="477F1F93" w14:textId="77777777" w:rsidR="00EA5DE4" w:rsidRPr="00EA5DE4" w:rsidRDefault="00EE184F" w:rsidP="00EA5DE4">
      <w:pPr>
        <w:numPr>
          <w:ilvl w:val="0"/>
          <w:numId w:val="13"/>
        </w:numPr>
        <w:tabs>
          <w:tab w:val="left" w:pos="1440"/>
        </w:tabs>
        <w:spacing w:after="100" w:line="276" w:lineRule="auto"/>
        <w:ind w:left="360" w:right="255" w:firstLine="0"/>
        <w:jc w:val="center"/>
        <w:rPr>
          <w:sz w:val="40"/>
          <w:szCs w:val="40"/>
        </w:rPr>
      </w:pPr>
      <w:r w:rsidRPr="00EA5DE4">
        <w:rPr>
          <w:sz w:val="14"/>
          <w:szCs w:val="14"/>
        </w:rPr>
        <w:t xml:space="preserve">          </w:t>
      </w:r>
      <w:r w:rsidRPr="00EA5DE4">
        <w:rPr>
          <w:sz w:val="28"/>
          <w:szCs w:val="28"/>
        </w:rPr>
        <w:t>In this system when the datab</w:t>
      </w:r>
      <w:r w:rsidR="00EA5DE4">
        <w:rPr>
          <w:sz w:val="28"/>
          <w:szCs w:val="28"/>
        </w:rPr>
        <w:t>ase structure is different from</w:t>
      </w:r>
    </w:p>
    <w:p w14:paraId="72EB1421" w14:textId="77777777" w:rsidR="00EA5DE4" w:rsidRPr="00EA5DE4" w:rsidRDefault="00EE184F" w:rsidP="00EA5DE4">
      <w:pPr>
        <w:tabs>
          <w:tab w:val="left" w:pos="1440"/>
        </w:tabs>
        <w:spacing w:after="100" w:line="276" w:lineRule="auto"/>
        <w:ind w:left="360" w:right="255"/>
        <w:jc w:val="center"/>
        <w:rPr>
          <w:sz w:val="40"/>
          <w:szCs w:val="40"/>
        </w:rPr>
      </w:pPr>
      <w:r w:rsidRPr="00EA5DE4">
        <w:rPr>
          <w:sz w:val="28"/>
          <w:szCs w:val="28"/>
        </w:rPr>
        <w:t xml:space="preserve">insert value than give the Error. </w:t>
      </w:r>
    </w:p>
    <w:p w14:paraId="3F702C00" w14:textId="77777777" w:rsidR="00EA5DE4" w:rsidRDefault="00EA5DE4" w:rsidP="00EA5DE4">
      <w:pPr>
        <w:tabs>
          <w:tab w:val="left" w:pos="1440"/>
        </w:tabs>
        <w:spacing w:after="100" w:line="276" w:lineRule="auto"/>
        <w:ind w:right="255"/>
        <w:jc w:val="center"/>
        <w:rPr>
          <w:sz w:val="28"/>
          <w:szCs w:val="28"/>
        </w:rPr>
      </w:pPr>
    </w:p>
    <w:p w14:paraId="4D54D923" w14:textId="77777777" w:rsidR="0029756F" w:rsidRPr="00EA5DE4" w:rsidRDefault="00EE184F" w:rsidP="00EA5DE4">
      <w:pPr>
        <w:tabs>
          <w:tab w:val="left" w:pos="1440"/>
        </w:tabs>
        <w:spacing w:after="100" w:line="276" w:lineRule="auto"/>
        <w:ind w:right="255"/>
        <w:jc w:val="center"/>
        <w:rPr>
          <w:sz w:val="40"/>
          <w:szCs w:val="40"/>
        </w:rPr>
      </w:pPr>
      <w:r w:rsidRPr="00EA5DE4">
        <w:rPr>
          <w:b/>
          <w:bCs/>
          <w:spacing w:val="5"/>
          <w:sz w:val="40"/>
          <w:szCs w:val="40"/>
        </w:rPr>
        <w:t> </w:t>
      </w:r>
    </w:p>
    <w:p w14:paraId="4B1AE516" w14:textId="77777777" w:rsidR="0029756F" w:rsidRDefault="00EE184F">
      <w:pPr>
        <w:spacing w:after="100" w:line="276" w:lineRule="auto"/>
        <w:ind w:left="360"/>
        <w:jc w:val="center"/>
        <w:rPr>
          <w:sz w:val="40"/>
          <w:szCs w:val="40"/>
        </w:rPr>
      </w:pPr>
      <w:r>
        <w:rPr>
          <w:b/>
          <w:bCs/>
          <w:spacing w:val="5"/>
          <w:sz w:val="40"/>
          <w:szCs w:val="40"/>
        </w:rPr>
        <w:lastRenderedPageBreak/>
        <w:t> </w:t>
      </w:r>
    </w:p>
    <w:p w14:paraId="61D360DF" w14:textId="77777777" w:rsidR="0029756F" w:rsidRDefault="00EE184F">
      <w:pPr>
        <w:spacing w:after="100" w:line="276" w:lineRule="auto"/>
        <w:ind w:left="360"/>
        <w:jc w:val="center"/>
        <w:rPr>
          <w:sz w:val="40"/>
          <w:szCs w:val="40"/>
        </w:rPr>
      </w:pPr>
      <w:r>
        <w:rPr>
          <w:b/>
          <w:bCs/>
          <w:spacing w:val="5"/>
          <w:sz w:val="40"/>
          <w:szCs w:val="40"/>
        </w:rPr>
        <w:t>Implementation</w:t>
      </w:r>
    </w:p>
    <w:p w14:paraId="053829BA" w14:textId="77777777" w:rsidR="0029756F" w:rsidRDefault="00EE184F">
      <w:pPr>
        <w:spacing w:after="100" w:line="276" w:lineRule="auto"/>
        <w:ind w:left="360"/>
        <w:jc w:val="center"/>
        <w:rPr>
          <w:sz w:val="40"/>
          <w:szCs w:val="40"/>
        </w:rPr>
      </w:pPr>
      <w:r>
        <w:rPr>
          <w:b/>
          <w:bCs/>
          <w:spacing w:val="5"/>
          <w:sz w:val="40"/>
          <w:szCs w:val="40"/>
        </w:rPr>
        <w:t> </w:t>
      </w:r>
    </w:p>
    <w:p w14:paraId="56A56876" w14:textId="77777777" w:rsidR="0029756F" w:rsidRDefault="00EE184F">
      <w:pPr>
        <w:spacing w:after="200" w:line="360" w:lineRule="auto"/>
        <w:ind w:firstLine="720"/>
        <w:jc w:val="both"/>
        <w:rPr>
          <w:sz w:val="28"/>
          <w:szCs w:val="28"/>
        </w:rPr>
      </w:pPr>
      <w:r>
        <w:rPr>
          <w:sz w:val="28"/>
          <w:szCs w:val="28"/>
        </w:rPr>
        <w:t>Implementation refers to the entire effort associated with a new system. The implementation of a web application involves longer term issues after the system has been designed and installed.</w:t>
      </w:r>
    </w:p>
    <w:p w14:paraId="22A550EF" w14:textId="77777777" w:rsidR="0029756F" w:rsidRDefault="00EE184F">
      <w:pPr>
        <w:spacing w:after="200" w:line="360" w:lineRule="auto"/>
        <w:jc w:val="both"/>
        <w:rPr>
          <w:sz w:val="28"/>
          <w:szCs w:val="28"/>
        </w:rPr>
      </w:pPr>
      <w:r>
        <w:rPr>
          <w:sz w:val="28"/>
          <w:szCs w:val="28"/>
        </w:rPr>
        <w:tab/>
        <w:t xml:space="preserve">Implementation is a part of the design of a web application, and is an organizational change process. It is a part of the process that begins with the very first idea for a web application has been successfully integrated with the operations of the organization. </w:t>
      </w:r>
    </w:p>
    <w:p w14:paraId="3B1EA10A" w14:textId="77777777" w:rsidR="0029756F" w:rsidRDefault="00EE184F">
      <w:pPr>
        <w:spacing w:after="200" w:line="360" w:lineRule="auto"/>
        <w:ind w:firstLine="720"/>
        <w:jc w:val="both"/>
        <w:rPr>
          <w:sz w:val="28"/>
          <w:szCs w:val="28"/>
        </w:rPr>
      </w:pPr>
      <w:r>
        <w:rPr>
          <w:sz w:val="28"/>
          <w:szCs w:val="28"/>
        </w:rPr>
        <w:t>We expect most of the implementation to be concerned with behavioral phenomena since people are expected to change their information processing activities.</w:t>
      </w:r>
    </w:p>
    <w:p w14:paraId="2114C9A9" w14:textId="77777777" w:rsidR="0029756F" w:rsidRDefault="00EE184F">
      <w:pPr>
        <w:spacing w:after="200" w:line="360" w:lineRule="auto"/>
        <w:ind w:firstLine="720"/>
        <w:jc w:val="both"/>
        <w:rPr>
          <w:sz w:val="28"/>
          <w:szCs w:val="28"/>
        </w:rPr>
      </w:pPr>
      <w:r>
        <w:rPr>
          <w:sz w:val="28"/>
          <w:szCs w:val="28"/>
        </w:rPr>
        <w:t>The implementation is processed from review and reports from developer cover the following areas:</w:t>
      </w:r>
    </w:p>
    <w:p w14:paraId="358927BF" w14:textId="77777777" w:rsidR="0029756F" w:rsidRDefault="00EE184F">
      <w:pPr>
        <w:spacing w:after="200" w:line="276" w:lineRule="auto"/>
        <w:jc w:val="both"/>
        <w:rPr>
          <w:sz w:val="28"/>
          <w:szCs w:val="28"/>
        </w:rPr>
      </w:pPr>
      <w:r>
        <w:rPr>
          <w:sz w:val="28"/>
          <w:szCs w:val="28"/>
        </w:rPr>
        <w:t> </w:t>
      </w:r>
    </w:p>
    <w:p w14:paraId="69C68B92" w14:textId="77777777" w:rsidR="0029756F" w:rsidRDefault="00EE184F">
      <w:pPr>
        <w:numPr>
          <w:ilvl w:val="0"/>
          <w:numId w:val="14"/>
        </w:numPr>
        <w:tabs>
          <w:tab w:val="left" w:pos="630"/>
        </w:tabs>
        <w:spacing w:after="200" w:line="276" w:lineRule="auto"/>
        <w:jc w:val="both"/>
        <w:rPr>
          <w:sz w:val="28"/>
          <w:szCs w:val="28"/>
        </w:rPr>
      </w:pPr>
      <w:r>
        <w:rPr>
          <w:sz w:val="28"/>
          <w:szCs w:val="28"/>
        </w:rPr>
        <w:t>Good working conditions…</w:t>
      </w:r>
    </w:p>
    <w:p w14:paraId="00E5614B" w14:textId="77777777" w:rsidR="0029756F" w:rsidRDefault="00EE184F">
      <w:pPr>
        <w:spacing w:after="200" w:line="276" w:lineRule="auto"/>
        <w:ind w:left="720"/>
        <w:jc w:val="both"/>
        <w:rPr>
          <w:sz w:val="28"/>
          <w:szCs w:val="28"/>
        </w:rPr>
      </w:pPr>
      <w:r>
        <w:rPr>
          <w:sz w:val="28"/>
          <w:szCs w:val="28"/>
        </w:rPr>
        <w:t> </w:t>
      </w:r>
    </w:p>
    <w:p w14:paraId="7AD23A62" w14:textId="77777777" w:rsidR="0029756F" w:rsidRDefault="00EE184F">
      <w:pPr>
        <w:numPr>
          <w:ilvl w:val="0"/>
          <w:numId w:val="15"/>
        </w:numPr>
        <w:tabs>
          <w:tab w:val="left" w:pos="630"/>
        </w:tabs>
        <w:spacing w:after="200" w:line="276" w:lineRule="auto"/>
        <w:jc w:val="both"/>
        <w:rPr>
          <w:sz w:val="28"/>
          <w:szCs w:val="28"/>
        </w:rPr>
      </w:pPr>
      <w:r>
        <w:rPr>
          <w:sz w:val="28"/>
          <w:szCs w:val="28"/>
        </w:rPr>
        <w:t>Useful for gathering information…</w:t>
      </w:r>
    </w:p>
    <w:p w14:paraId="6E16AE06" w14:textId="77777777" w:rsidR="0029756F" w:rsidRDefault="00EE184F">
      <w:pPr>
        <w:spacing w:after="200" w:line="276" w:lineRule="auto"/>
        <w:ind w:left="720"/>
        <w:jc w:val="both"/>
        <w:rPr>
          <w:sz w:val="28"/>
          <w:szCs w:val="28"/>
        </w:rPr>
      </w:pPr>
      <w:r>
        <w:rPr>
          <w:sz w:val="28"/>
          <w:szCs w:val="28"/>
        </w:rPr>
        <w:t> </w:t>
      </w:r>
    </w:p>
    <w:p w14:paraId="771EFB43" w14:textId="77777777" w:rsidR="0029756F" w:rsidRDefault="00EE184F">
      <w:pPr>
        <w:numPr>
          <w:ilvl w:val="0"/>
          <w:numId w:val="16"/>
        </w:numPr>
        <w:tabs>
          <w:tab w:val="left" w:pos="630"/>
        </w:tabs>
        <w:spacing w:after="200" w:line="276" w:lineRule="auto"/>
        <w:jc w:val="both"/>
        <w:rPr>
          <w:sz w:val="28"/>
          <w:szCs w:val="28"/>
        </w:rPr>
      </w:pPr>
      <w:r>
        <w:rPr>
          <w:sz w:val="28"/>
          <w:szCs w:val="28"/>
        </w:rPr>
        <w:t>Changing in the pages at a time…</w:t>
      </w:r>
    </w:p>
    <w:p w14:paraId="7A9A2682" w14:textId="77777777" w:rsidR="0029756F" w:rsidRDefault="00EE184F">
      <w:pPr>
        <w:spacing w:after="200" w:line="276" w:lineRule="auto"/>
        <w:ind w:left="720"/>
        <w:jc w:val="both"/>
        <w:rPr>
          <w:sz w:val="28"/>
          <w:szCs w:val="28"/>
        </w:rPr>
      </w:pPr>
      <w:r>
        <w:rPr>
          <w:sz w:val="28"/>
          <w:szCs w:val="28"/>
        </w:rPr>
        <w:t> </w:t>
      </w:r>
    </w:p>
    <w:p w14:paraId="06C43C18" w14:textId="77777777" w:rsidR="0029756F" w:rsidRDefault="00EE184F">
      <w:pPr>
        <w:numPr>
          <w:ilvl w:val="0"/>
          <w:numId w:val="17"/>
        </w:numPr>
        <w:tabs>
          <w:tab w:val="left" w:pos="630"/>
        </w:tabs>
        <w:spacing w:after="200" w:line="276" w:lineRule="auto"/>
        <w:jc w:val="both"/>
        <w:rPr>
          <w:sz w:val="28"/>
          <w:szCs w:val="28"/>
        </w:rPr>
      </w:pPr>
      <w:r>
        <w:rPr>
          <w:sz w:val="28"/>
          <w:szCs w:val="28"/>
        </w:rPr>
        <w:t>Update application easily…</w:t>
      </w:r>
    </w:p>
    <w:p w14:paraId="314229BB" w14:textId="77777777" w:rsidR="0029756F" w:rsidRDefault="00EE184F">
      <w:pPr>
        <w:spacing w:after="200" w:line="276" w:lineRule="auto"/>
        <w:ind w:left="720"/>
        <w:jc w:val="both"/>
        <w:rPr>
          <w:sz w:val="28"/>
          <w:szCs w:val="28"/>
        </w:rPr>
      </w:pPr>
      <w:r>
        <w:rPr>
          <w:sz w:val="28"/>
          <w:szCs w:val="28"/>
        </w:rPr>
        <w:lastRenderedPageBreak/>
        <w:t> </w:t>
      </w:r>
    </w:p>
    <w:p w14:paraId="5247A993" w14:textId="77777777" w:rsidR="0029756F" w:rsidRDefault="00EE184F">
      <w:pPr>
        <w:numPr>
          <w:ilvl w:val="0"/>
          <w:numId w:val="18"/>
        </w:numPr>
        <w:tabs>
          <w:tab w:val="left" w:pos="630"/>
        </w:tabs>
        <w:spacing w:after="200" w:line="276" w:lineRule="auto"/>
        <w:jc w:val="both"/>
        <w:rPr>
          <w:sz w:val="28"/>
          <w:szCs w:val="28"/>
        </w:rPr>
      </w:pPr>
      <w:r>
        <w:rPr>
          <w:sz w:val="28"/>
          <w:szCs w:val="28"/>
        </w:rPr>
        <w:t>Attractive layouts…</w:t>
      </w:r>
    </w:p>
    <w:p w14:paraId="2241408D" w14:textId="77777777" w:rsidR="0029756F" w:rsidRDefault="00EE184F">
      <w:pPr>
        <w:spacing w:after="200" w:line="276" w:lineRule="auto"/>
        <w:ind w:left="720"/>
        <w:jc w:val="both"/>
        <w:rPr>
          <w:sz w:val="28"/>
          <w:szCs w:val="28"/>
        </w:rPr>
      </w:pPr>
      <w:r>
        <w:rPr>
          <w:sz w:val="28"/>
          <w:szCs w:val="28"/>
        </w:rPr>
        <w:t> </w:t>
      </w:r>
    </w:p>
    <w:p w14:paraId="3C561406" w14:textId="77777777" w:rsidR="0029756F" w:rsidRDefault="00EA5DE4" w:rsidP="00EA5DE4">
      <w:pPr>
        <w:pBdr>
          <w:left w:val="none" w:sz="0" w:space="6" w:color="auto"/>
        </w:pBdr>
        <w:spacing w:before="82" w:after="200" w:line="276" w:lineRule="auto"/>
        <w:ind w:left="360"/>
        <w:jc w:val="both"/>
        <w:rPr>
          <w:sz w:val="32"/>
          <w:szCs w:val="32"/>
        </w:rPr>
      </w:pPr>
      <w:r>
        <w:rPr>
          <w:sz w:val="28"/>
          <w:szCs w:val="28"/>
        </w:rPr>
        <w:t xml:space="preserve"> </w:t>
      </w:r>
    </w:p>
    <w:p w14:paraId="4D4B09DD" w14:textId="77777777" w:rsidR="0029756F" w:rsidRDefault="00EE184F">
      <w:pPr>
        <w:spacing w:before="184"/>
        <w:ind w:left="872" w:right="1815"/>
        <w:jc w:val="center"/>
        <w:rPr>
          <w:sz w:val="32"/>
          <w:szCs w:val="32"/>
        </w:rPr>
      </w:pPr>
      <w:r>
        <w:rPr>
          <w:b/>
          <w:bCs/>
          <w:sz w:val="32"/>
          <w:szCs w:val="32"/>
        </w:rPr>
        <w:t>TESTING</w:t>
      </w:r>
    </w:p>
    <w:p w14:paraId="52C63B66" w14:textId="77777777" w:rsidR="0029756F" w:rsidRDefault="00EE184F">
      <w:pPr>
        <w:spacing w:before="11"/>
        <w:rPr>
          <w:sz w:val="21"/>
          <w:szCs w:val="21"/>
        </w:rPr>
      </w:pPr>
      <w:r>
        <w:rPr>
          <w:b/>
          <w:bCs/>
          <w:sz w:val="21"/>
          <w:szCs w:val="21"/>
        </w:rPr>
        <w:t> </w:t>
      </w:r>
    </w:p>
    <w:p w14:paraId="19E1A946" w14:textId="77777777" w:rsidR="0029756F" w:rsidRDefault="00EE184F">
      <w:pPr>
        <w:spacing w:before="90" w:line="360" w:lineRule="auto"/>
        <w:ind w:left="160" w:right="801" w:firstLine="719"/>
        <w:jc w:val="both"/>
      </w:pPr>
      <w:r>
        <w:t>System testing is the stage of implementation, which is aimed at ensuring that thesystem works accurately and efficiently before live operation commences. Testing is theprocess of executing the program with the intent of finding errors and missing operations andalsoacompleteverificationtodeterminewhethertheobjectivesaremetandtheuserrequirementsaresatisfied. Theultimate aim isqualityassurance.</w:t>
      </w:r>
    </w:p>
    <w:p w14:paraId="0127A785" w14:textId="77777777" w:rsidR="0029756F" w:rsidRDefault="00EE184F">
      <w:pPr>
        <w:rPr>
          <w:sz w:val="26"/>
          <w:szCs w:val="26"/>
        </w:rPr>
      </w:pPr>
      <w:r>
        <w:rPr>
          <w:sz w:val="26"/>
          <w:szCs w:val="26"/>
        </w:rPr>
        <w:t> </w:t>
      </w:r>
    </w:p>
    <w:p w14:paraId="6952388F" w14:textId="77777777" w:rsidR="0029756F" w:rsidRDefault="00EE184F">
      <w:pPr>
        <w:pStyle w:val="Heading2"/>
        <w:keepNext w:val="0"/>
        <w:keepLines w:val="0"/>
        <w:spacing w:before="208"/>
        <w:ind w:left="582" w:hanging="423"/>
        <w:jc w:val="both"/>
        <w:rPr>
          <w:sz w:val="28"/>
          <w:szCs w:val="28"/>
        </w:rPr>
      </w:pPr>
      <w:r>
        <w:rPr>
          <w:rFonts w:ascii="Times New Roman" w:eastAsia="Times New Roman" w:hAnsi="Times New Roman" w:cs="Times New Roman"/>
          <w:b w:val="0"/>
          <w:bCs w:val="0"/>
          <w:color w:val="auto"/>
          <w:sz w:val="14"/>
          <w:szCs w:val="14"/>
        </w:rPr>
        <w:t xml:space="preserve">       </w:t>
      </w:r>
      <w:r>
        <w:rPr>
          <w:rFonts w:ascii="Times New Roman" w:eastAsia="Times New Roman" w:hAnsi="Times New Roman" w:cs="Times New Roman"/>
          <w:color w:val="auto"/>
          <w:sz w:val="28"/>
          <w:szCs w:val="28"/>
        </w:rPr>
        <w:t>UnitTesting</w:t>
      </w:r>
    </w:p>
    <w:p w14:paraId="1250BC57" w14:textId="77777777" w:rsidR="0029756F" w:rsidRDefault="00EE184F">
      <w:pPr>
        <w:spacing w:before="9"/>
        <w:rPr>
          <w:sz w:val="27"/>
          <w:szCs w:val="27"/>
        </w:rPr>
      </w:pPr>
      <w:r>
        <w:rPr>
          <w:b/>
          <w:bCs/>
          <w:sz w:val="27"/>
          <w:szCs w:val="27"/>
        </w:rPr>
        <w:t> </w:t>
      </w:r>
    </w:p>
    <w:p w14:paraId="3E56143F" w14:textId="77777777" w:rsidR="0029756F" w:rsidRDefault="00EE184F">
      <w:pPr>
        <w:spacing w:before="1" w:line="360" w:lineRule="auto"/>
        <w:ind w:left="160" w:right="798" w:firstLine="719"/>
        <w:jc w:val="both"/>
      </w:pPr>
      <w:r>
        <w:t>The software units in a system are modules and routines that are assembled andintegrated to perform a specific function. Unit testing focuses first on modules, independentlyof one another, to locate errors. This enables, to detect errors in coding and logic that arecontainedwithineachmodule.Thistestingincludesenteringdataandascertainingifthevaluematches to the type and size supported by java. The various controls are tested to ensure thateachperforms its actionas required.</w:t>
      </w:r>
    </w:p>
    <w:p w14:paraId="07538909" w14:textId="77777777" w:rsidR="0029756F" w:rsidRDefault="00EE184F">
      <w:pPr>
        <w:rPr>
          <w:sz w:val="26"/>
          <w:szCs w:val="26"/>
        </w:rPr>
      </w:pPr>
      <w:r>
        <w:rPr>
          <w:sz w:val="26"/>
          <w:szCs w:val="26"/>
        </w:rPr>
        <w:t> </w:t>
      </w:r>
    </w:p>
    <w:p w14:paraId="2ABCD113" w14:textId="77777777" w:rsidR="0029756F" w:rsidRDefault="00EE184F">
      <w:pPr>
        <w:spacing w:before="9"/>
        <w:rPr>
          <w:sz w:val="29"/>
          <w:szCs w:val="29"/>
        </w:rPr>
      </w:pPr>
      <w:r>
        <w:rPr>
          <w:sz w:val="29"/>
          <w:szCs w:val="29"/>
        </w:rPr>
        <w:t> </w:t>
      </w:r>
    </w:p>
    <w:p w14:paraId="28AD7F39" w14:textId="77777777" w:rsidR="0029756F" w:rsidRDefault="00EE184F">
      <w:pPr>
        <w:pStyle w:val="Heading2"/>
        <w:keepNext w:val="0"/>
        <w:keepLines w:val="0"/>
        <w:spacing w:before="1"/>
        <w:ind w:left="580" w:hanging="420"/>
        <w:jc w:val="both"/>
        <w:rPr>
          <w:sz w:val="28"/>
          <w:szCs w:val="28"/>
        </w:rPr>
      </w:pPr>
      <w:r>
        <w:rPr>
          <w:rFonts w:ascii="Times New Roman" w:eastAsia="Times New Roman" w:hAnsi="Times New Roman" w:cs="Times New Roman"/>
          <w:b w:val="0"/>
          <w:bCs w:val="0"/>
          <w:color w:val="auto"/>
          <w:sz w:val="14"/>
          <w:szCs w:val="14"/>
        </w:rPr>
        <w:t xml:space="preserve">       </w:t>
      </w:r>
      <w:r>
        <w:rPr>
          <w:rFonts w:ascii="Times New Roman" w:eastAsia="Times New Roman" w:hAnsi="Times New Roman" w:cs="Times New Roman"/>
          <w:color w:val="auto"/>
          <w:sz w:val="28"/>
          <w:szCs w:val="28"/>
        </w:rPr>
        <w:t>IntegrationTesting</w:t>
      </w:r>
    </w:p>
    <w:p w14:paraId="22F685D3" w14:textId="77777777" w:rsidR="0029756F" w:rsidRDefault="00EE184F">
      <w:pPr>
        <w:spacing w:before="9"/>
        <w:rPr>
          <w:sz w:val="27"/>
          <w:szCs w:val="27"/>
        </w:rPr>
      </w:pPr>
      <w:r>
        <w:rPr>
          <w:b/>
          <w:bCs/>
          <w:sz w:val="27"/>
          <w:szCs w:val="27"/>
        </w:rPr>
        <w:t> </w:t>
      </w:r>
    </w:p>
    <w:p w14:paraId="6678BA81" w14:textId="77777777" w:rsidR="0029756F" w:rsidRDefault="00EE184F">
      <w:pPr>
        <w:spacing w:line="360" w:lineRule="auto"/>
        <w:ind w:left="160" w:right="798" w:firstLine="719"/>
        <w:jc w:val="both"/>
      </w:pPr>
      <w:r>
        <w:rPr>
          <w:spacing w:val="-1"/>
        </w:rPr>
        <w:t>Datacan</w:t>
      </w:r>
      <w:r>
        <w:t>belostacrossanyinterface,onemodulecanhaveanadverseeffectonanother,</w:t>
      </w:r>
      <w:r>
        <w:rPr>
          <w:spacing w:val="-1"/>
        </w:rPr>
        <w:t>sub</w:t>
      </w:r>
      <w:r>
        <w:t xml:space="preserve">functionswhencombined,maynotproducethedesiredmajorfunctions.Integrationtestingisasystematictestingtodiscovererrorsassociatedwithintheinterface.Theobjectiveistotakeunittestedmodulesandbuildaprogramstructure.Allthemodulesarecombinedandtestedasa whole. Here the Server module and Client module options are integrated and tested. </w:t>
      </w:r>
      <w:r>
        <w:lastRenderedPageBreak/>
        <w:t>This</w:t>
      </w:r>
      <w:r>
        <w:rPr>
          <w:spacing w:val="-1"/>
        </w:rPr>
        <w:t>testingprovides</w:t>
      </w:r>
      <w:r>
        <w:t>theassurancethattheapplicationiswellintegratedfunctionalunitwithsmoothtransitionof data.</w:t>
      </w:r>
    </w:p>
    <w:p w14:paraId="4097D250" w14:textId="77777777" w:rsidR="0029756F" w:rsidRDefault="00EE184F">
      <w:pPr>
        <w:pStyle w:val="Heading2"/>
        <w:keepNext w:val="0"/>
        <w:keepLines w:val="0"/>
        <w:spacing w:before="162"/>
        <w:ind w:left="582" w:hanging="423"/>
        <w:jc w:val="both"/>
        <w:rPr>
          <w:sz w:val="28"/>
          <w:szCs w:val="28"/>
        </w:rPr>
      </w:pPr>
      <w:r>
        <w:rPr>
          <w:rFonts w:ascii="Times New Roman" w:eastAsia="Times New Roman" w:hAnsi="Times New Roman" w:cs="Times New Roman"/>
          <w:b w:val="0"/>
          <w:bCs w:val="0"/>
          <w:color w:val="auto"/>
          <w:sz w:val="14"/>
          <w:szCs w:val="14"/>
        </w:rPr>
        <w:t xml:space="preserve">       </w:t>
      </w:r>
      <w:r>
        <w:rPr>
          <w:rFonts w:ascii="Times New Roman" w:eastAsia="Times New Roman" w:hAnsi="Times New Roman" w:cs="Times New Roman"/>
          <w:color w:val="auto"/>
          <w:sz w:val="28"/>
          <w:szCs w:val="28"/>
        </w:rPr>
        <w:t>UserAcceptance</w:t>
      </w:r>
    </w:p>
    <w:p w14:paraId="1B6C0CAC" w14:textId="77777777" w:rsidR="0029756F" w:rsidRDefault="00EE184F">
      <w:pPr>
        <w:spacing w:before="8"/>
        <w:rPr>
          <w:sz w:val="27"/>
          <w:szCs w:val="27"/>
        </w:rPr>
      </w:pPr>
      <w:r>
        <w:rPr>
          <w:b/>
          <w:bCs/>
          <w:sz w:val="27"/>
          <w:szCs w:val="27"/>
        </w:rPr>
        <w:t> </w:t>
      </w:r>
    </w:p>
    <w:p w14:paraId="1B2EF283" w14:textId="77777777" w:rsidR="0029756F" w:rsidRDefault="00EE184F">
      <w:pPr>
        <w:spacing w:line="360" w:lineRule="auto"/>
        <w:ind w:left="160" w:right="804" w:firstLine="719"/>
        <w:jc w:val="both"/>
        <w:rPr>
          <w:sz w:val="28"/>
          <w:szCs w:val="28"/>
        </w:rPr>
      </w:pPr>
      <w:r>
        <w:rPr>
          <w:sz w:val="28"/>
          <w:szCs w:val="28"/>
        </w:rPr>
        <w:t xml:space="preserve">Testing </w:t>
      </w:r>
      <w:r>
        <w:t>User acceptance of a system is the key factor for the success of any system.The system under consideration is tested for user acceptance by constantly keeping in touchwiththesystem usersat timeofdevelopingandmakingchangeswheneverrequired</w:t>
      </w:r>
      <w:r>
        <w:rPr>
          <w:sz w:val="28"/>
          <w:szCs w:val="28"/>
        </w:rPr>
        <w:t>.</w:t>
      </w:r>
    </w:p>
    <w:p w14:paraId="731A3EC3" w14:textId="77777777" w:rsidR="0029756F" w:rsidRDefault="00EE184F">
      <w:pPr>
        <w:spacing w:before="240" w:line="14" w:lineRule="auto"/>
        <w:rPr>
          <w:sz w:val="20"/>
          <w:szCs w:val="20"/>
        </w:rPr>
      </w:pPr>
      <w:r>
        <w:rPr>
          <w:noProof/>
          <w:sz w:val="20"/>
          <w:szCs w:val="20"/>
        </w:rPr>
        <w:drawing>
          <wp:anchor distT="0" distB="0" distL="114300" distR="114300" simplePos="0" relativeHeight="251729920" behindDoc="1" locked="0" layoutInCell="1" allowOverlap="1" wp14:anchorId="0B95226D" wp14:editId="73566817">
            <wp:simplePos x="0" y="0"/>
            <wp:positionH relativeFrom="column">
              <wp:posOffset>5523230</wp:posOffset>
            </wp:positionH>
            <wp:positionV relativeFrom="paragraph">
              <wp:posOffset>-100711</wp:posOffset>
            </wp:positionV>
            <wp:extent cx="314325" cy="180975"/>
            <wp:effectExtent l="0" t="0" r="0" b="0"/>
            <wp:wrapNone/>
            <wp:docPr id="100343" name="Picture 1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 name=""/>
                    <pic:cNvPicPr>
                      <a:picLocks noChangeAspect="1"/>
                    </pic:cNvPicPr>
                  </pic:nvPicPr>
                  <pic:blipFill>
                    <a:blip r:embed="rId8"/>
                    <a:stretch>
                      <a:fillRect/>
                    </a:stretch>
                  </pic:blipFill>
                  <pic:spPr>
                    <a:xfrm>
                      <a:off x="0" y="0"/>
                      <a:ext cx="314325" cy="180975"/>
                    </a:xfrm>
                    <a:prstGeom prst="rect">
                      <a:avLst/>
                    </a:prstGeom>
                  </pic:spPr>
                </pic:pic>
              </a:graphicData>
            </a:graphic>
          </wp:anchor>
        </w:drawing>
      </w:r>
      <w:r>
        <w:rPr>
          <w:noProof/>
          <w:sz w:val="20"/>
          <w:szCs w:val="20"/>
        </w:rPr>
        <w:drawing>
          <wp:anchor distT="0" distB="0" distL="114300" distR="114300" simplePos="0" relativeHeight="251716608" behindDoc="1" locked="0" layoutInCell="1" allowOverlap="1" wp14:anchorId="54E438E9" wp14:editId="5268148A">
            <wp:simplePos x="0" y="0"/>
            <wp:positionH relativeFrom="column">
              <wp:posOffset>3182620</wp:posOffset>
            </wp:positionH>
            <wp:positionV relativeFrom="paragraph">
              <wp:posOffset>-100711</wp:posOffset>
            </wp:positionV>
            <wp:extent cx="219075" cy="180975"/>
            <wp:effectExtent l="0" t="0" r="0" b="0"/>
            <wp:wrapNone/>
            <wp:docPr id="100345" name="Picture 10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 name=""/>
                    <pic:cNvPicPr>
                      <a:picLocks noChangeAspect="1"/>
                    </pic:cNvPicPr>
                  </pic:nvPicPr>
                  <pic:blipFill>
                    <a:blip r:embed="rId9"/>
                    <a:stretch>
                      <a:fillRect/>
                    </a:stretch>
                  </pic:blipFill>
                  <pic:spPr>
                    <a:xfrm>
                      <a:off x="0" y="0"/>
                      <a:ext cx="219075" cy="180975"/>
                    </a:xfrm>
                    <a:prstGeom prst="rect">
                      <a:avLst/>
                    </a:prstGeom>
                  </pic:spPr>
                </pic:pic>
              </a:graphicData>
            </a:graphic>
          </wp:anchor>
        </w:drawing>
      </w:r>
      <w:r>
        <w:rPr>
          <w:noProof/>
          <w:sz w:val="20"/>
          <w:szCs w:val="20"/>
        </w:rPr>
        <w:drawing>
          <wp:anchor distT="0" distB="0" distL="114300" distR="114300" simplePos="0" relativeHeight="251703296" behindDoc="1" locked="0" layoutInCell="1" allowOverlap="1" wp14:anchorId="7DE8E06C" wp14:editId="69F69DD2">
            <wp:simplePos x="0" y="0"/>
            <wp:positionH relativeFrom="column">
              <wp:posOffset>88900</wp:posOffset>
            </wp:positionH>
            <wp:positionV relativeFrom="paragraph">
              <wp:posOffset>-111506</wp:posOffset>
            </wp:positionV>
            <wp:extent cx="1257300" cy="200025"/>
            <wp:effectExtent l="0" t="0" r="0" b="0"/>
            <wp:wrapNone/>
            <wp:docPr id="100347" name="Picture 10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 name=""/>
                    <pic:cNvPicPr>
                      <a:picLocks noChangeAspect="1"/>
                    </pic:cNvPicPr>
                  </pic:nvPicPr>
                  <pic:blipFill>
                    <a:blip r:embed="rId10"/>
                    <a:stretch>
                      <a:fillRect/>
                    </a:stretch>
                  </pic:blipFill>
                  <pic:spPr>
                    <a:xfrm>
                      <a:off x="0" y="0"/>
                      <a:ext cx="1257300" cy="200025"/>
                    </a:xfrm>
                    <a:prstGeom prst="rect">
                      <a:avLst/>
                    </a:prstGeom>
                  </pic:spPr>
                </pic:pic>
              </a:graphicData>
            </a:graphic>
          </wp:anchor>
        </w:drawing>
      </w:r>
      <w:r>
        <w:rPr>
          <w:sz w:val="20"/>
          <w:szCs w:val="20"/>
        </w:rPr>
        <w:t> </w:t>
      </w:r>
    </w:p>
    <w:p w14:paraId="50E6C15D" w14:textId="77777777" w:rsidR="0029756F" w:rsidRDefault="0029756F">
      <w:pPr>
        <w:spacing w:before="240" w:after="240"/>
        <w:sectPr w:rsidR="0029756F">
          <w:pgSz w:w="12240" w:h="15840"/>
          <w:pgMar w:top="1440" w:right="1440" w:bottom="1440" w:left="1440" w:header="720" w:footer="720" w:gutter="0"/>
          <w:cols w:space="720"/>
        </w:sectPr>
      </w:pPr>
    </w:p>
    <w:p w14:paraId="3F94F6CF" w14:textId="77777777" w:rsidR="0029756F" w:rsidRDefault="00EE184F">
      <w:pPr>
        <w:spacing w:before="240" w:line="14" w:lineRule="auto"/>
        <w:rPr>
          <w:sz w:val="20"/>
          <w:szCs w:val="20"/>
        </w:rPr>
      </w:pPr>
      <w:r>
        <w:rPr>
          <w:sz w:val="20"/>
          <w:szCs w:val="20"/>
        </w:rPr>
        <w:lastRenderedPageBreak/>
        <w:t xml:space="preserve"> ––––</w:t>
      </w:r>
    </w:p>
    <w:p w14:paraId="50CD3DDD" w14:textId="77777777" w:rsidR="0029756F" w:rsidRDefault="00EE184F">
      <w:pPr>
        <w:pStyle w:val="Heading2"/>
        <w:keepNext w:val="0"/>
        <w:keepLines w:val="0"/>
        <w:spacing w:before="240"/>
        <w:ind w:left="582" w:hanging="423"/>
        <w:rPr>
          <w:sz w:val="28"/>
          <w:szCs w:val="28"/>
        </w:rPr>
      </w:pPr>
      <w:r>
        <w:rPr>
          <w:rFonts w:ascii="Times New Roman" w:eastAsia="Times New Roman" w:hAnsi="Times New Roman" w:cs="Times New Roman"/>
          <w:b w:val="0"/>
          <w:bCs w:val="0"/>
          <w:color w:val="auto"/>
          <w:sz w:val="14"/>
          <w:szCs w:val="14"/>
        </w:rPr>
        <w:t xml:space="preserve">       </w:t>
      </w:r>
      <w:r>
        <w:rPr>
          <w:rFonts w:ascii="Times New Roman" w:eastAsia="Times New Roman" w:hAnsi="Times New Roman" w:cs="Times New Roman"/>
          <w:color w:val="auto"/>
          <w:sz w:val="28"/>
          <w:szCs w:val="28"/>
        </w:rPr>
        <w:t>TestCases:</w:t>
      </w:r>
    </w:p>
    <w:p w14:paraId="6CCB18E1" w14:textId="77777777" w:rsidR="0029756F" w:rsidRDefault="00EE184F">
      <w:pPr>
        <w:spacing w:before="5"/>
        <w:rPr>
          <w:sz w:val="20"/>
          <w:szCs w:val="20"/>
        </w:rPr>
      </w:pPr>
      <w:r>
        <w:rPr>
          <w:b/>
          <w:bCs/>
          <w:sz w:val="20"/>
          <w:szCs w:val="20"/>
        </w:rPr>
        <w:t> </w:t>
      </w:r>
    </w:p>
    <w:p w14:paraId="46866886" w14:textId="77777777" w:rsidR="0029756F" w:rsidRDefault="00EE184F">
      <w:pPr>
        <w:spacing w:before="90"/>
        <w:ind w:left="1018" w:right="1815"/>
        <w:jc w:val="center"/>
      </w:pPr>
      <w:r>
        <w:rPr>
          <w:b/>
          <w:bCs/>
        </w:rPr>
        <w:t>Table1.9Testcases</w:t>
      </w:r>
    </w:p>
    <w:p w14:paraId="2D64AF07" w14:textId="77777777" w:rsidR="0029756F" w:rsidRDefault="00EE184F">
      <w:pPr>
        <w:spacing w:before="10" w:after="1"/>
        <w:rPr>
          <w:sz w:val="25"/>
          <w:szCs w:val="25"/>
        </w:rPr>
      </w:pPr>
      <w:r>
        <w:rPr>
          <w:b/>
          <w:bCs/>
          <w:sz w:val="25"/>
          <w:szCs w:val="25"/>
        </w:rPr>
        <w:t> </w:t>
      </w: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601"/>
        <w:gridCol w:w="1110"/>
        <w:gridCol w:w="1947"/>
        <w:gridCol w:w="2311"/>
        <w:gridCol w:w="2312"/>
        <w:gridCol w:w="904"/>
      </w:tblGrid>
      <w:tr w:rsidR="0029756F" w14:paraId="64E6A501" w14:textId="77777777" w:rsidTr="00423FD0">
        <w:trPr>
          <w:trHeight w:val="157"/>
        </w:trPr>
        <w:tc>
          <w:tcPr>
            <w:tcW w:w="549" w:type="dxa"/>
            <w:tcBorders>
              <w:bottom w:val="single" w:sz="4" w:space="0" w:color="000000"/>
              <w:right w:val="single" w:sz="4" w:space="0" w:color="000000"/>
            </w:tcBorders>
            <w:tcMar>
              <w:top w:w="22" w:type="dxa"/>
              <w:left w:w="22" w:type="dxa"/>
              <w:bottom w:w="22" w:type="dxa"/>
              <w:right w:w="22" w:type="dxa"/>
            </w:tcMar>
            <w:hideMark/>
          </w:tcPr>
          <w:p w14:paraId="0A9B6AED" w14:textId="77777777" w:rsidR="0029756F" w:rsidRDefault="00EE184F">
            <w:pPr>
              <w:spacing w:before="237"/>
              <w:ind w:left="105" w:right="96"/>
              <w:jc w:val="center"/>
              <w:rPr>
                <w:sz w:val="28"/>
                <w:szCs w:val="28"/>
              </w:rPr>
            </w:pPr>
            <w:r>
              <w:rPr>
                <w:b/>
                <w:bCs/>
                <w:sz w:val="28"/>
                <w:szCs w:val="28"/>
              </w:rPr>
              <w:t>Test No.</w:t>
            </w:r>
          </w:p>
        </w:tc>
        <w:tc>
          <w:tcPr>
            <w:tcW w:w="1012" w:type="dxa"/>
            <w:tcBorders>
              <w:left w:val="single" w:sz="4" w:space="0" w:color="000000"/>
              <w:bottom w:val="single" w:sz="4" w:space="0" w:color="000000"/>
              <w:right w:val="single" w:sz="4" w:space="0" w:color="000000"/>
            </w:tcBorders>
            <w:tcMar>
              <w:top w:w="22" w:type="dxa"/>
              <w:left w:w="22" w:type="dxa"/>
              <w:bottom w:w="22" w:type="dxa"/>
              <w:right w:w="22" w:type="dxa"/>
            </w:tcMar>
            <w:hideMark/>
          </w:tcPr>
          <w:p w14:paraId="0761AF3D" w14:textId="77777777" w:rsidR="0029756F" w:rsidRDefault="00EE184F">
            <w:pPr>
              <w:spacing w:before="237"/>
              <w:ind w:left="155"/>
              <w:rPr>
                <w:sz w:val="28"/>
                <w:szCs w:val="28"/>
              </w:rPr>
            </w:pPr>
            <w:r>
              <w:rPr>
                <w:b/>
                <w:bCs/>
                <w:sz w:val="28"/>
                <w:szCs w:val="28"/>
              </w:rPr>
              <w:t>TestName</w:t>
            </w:r>
          </w:p>
        </w:tc>
        <w:tc>
          <w:tcPr>
            <w:tcW w:w="1776" w:type="dxa"/>
            <w:tcBorders>
              <w:left w:val="single" w:sz="4" w:space="0" w:color="000000"/>
              <w:bottom w:val="single" w:sz="4" w:space="0" w:color="000000"/>
              <w:right w:val="single" w:sz="4" w:space="0" w:color="000000"/>
            </w:tcBorders>
            <w:tcMar>
              <w:top w:w="22" w:type="dxa"/>
              <w:left w:w="22" w:type="dxa"/>
              <w:bottom w:w="22" w:type="dxa"/>
              <w:right w:w="22" w:type="dxa"/>
            </w:tcMar>
            <w:hideMark/>
          </w:tcPr>
          <w:p w14:paraId="498C5FEC" w14:textId="77777777" w:rsidR="0029756F" w:rsidRDefault="00EE184F">
            <w:pPr>
              <w:spacing w:before="237"/>
              <w:ind w:left="484"/>
              <w:rPr>
                <w:sz w:val="28"/>
                <w:szCs w:val="28"/>
              </w:rPr>
            </w:pPr>
            <w:r>
              <w:rPr>
                <w:b/>
                <w:bCs/>
                <w:sz w:val="28"/>
                <w:szCs w:val="28"/>
              </w:rPr>
              <w:t>input</w:t>
            </w:r>
          </w:p>
        </w:tc>
        <w:tc>
          <w:tcPr>
            <w:tcW w:w="2109" w:type="dxa"/>
            <w:tcBorders>
              <w:left w:val="single" w:sz="4" w:space="0" w:color="000000"/>
              <w:bottom w:val="single" w:sz="4" w:space="0" w:color="000000"/>
              <w:right w:val="single" w:sz="4" w:space="0" w:color="000000"/>
            </w:tcBorders>
            <w:tcMar>
              <w:top w:w="22" w:type="dxa"/>
              <w:left w:w="22" w:type="dxa"/>
              <w:bottom w:w="22" w:type="dxa"/>
              <w:right w:w="22" w:type="dxa"/>
            </w:tcMar>
            <w:hideMark/>
          </w:tcPr>
          <w:p w14:paraId="2948B362" w14:textId="77777777" w:rsidR="0029756F" w:rsidRDefault="00EE184F">
            <w:pPr>
              <w:spacing w:before="52" w:line="278" w:lineRule="auto"/>
              <w:ind w:left="481" w:right="462"/>
              <w:rPr>
                <w:sz w:val="28"/>
                <w:szCs w:val="28"/>
              </w:rPr>
            </w:pPr>
            <w:r>
              <w:rPr>
                <w:b/>
                <w:bCs/>
                <w:sz w:val="28"/>
                <w:szCs w:val="28"/>
              </w:rPr>
              <w:t>Actualoutput</w:t>
            </w:r>
          </w:p>
        </w:tc>
        <w:tc>
          <w:tcPr>
            <w:tcW w:w="2110" w:type="dxa"/>
            <w:tcBorders>
              <w:left w:val="single" w:sz="4" w:space="0" w:color="000000"/>
              <w:bottom w:val="single" w:sz="4" w:space="0" w:color="000000"/>
              <w:right w:val="single" w:sz="4" w:space="0" w:color="000000"/>
            </w:tcBorders>
            <w:tcMar>
              <w:top w:w="22" w:type="dxa"/>
              <w:left w:w="22" w:type="dxa"/>
              <w:bottom w:w="22" w:type="dxa"/>
              <w:right w:w="22" w:type="dxa"/>
            </w:tcMar>
            <w:hideMark/>
          </w:tcPr>
          <w:p w14:paraId="6516777D" w14:textId="77777777" w:rsidR="0029756F" w:rsidRDefault="00EE184F">
            <w:pPr>
              <w:spacing w:before="52" w:line="278" w:lineRule="auto"/>
              <w:ind w:left="483" w:right="306" w:hanging="156"/>
              <w:rPr>
                <w:sz w:val="28"/>
                <w:szCs w:val="28"/>
              </w:rPr>
            </w:pPr>
            <w:r>
              <w:rPr>
                <w:b/>
                <w:bCs/>
                <w:sz w:val="28"/>
                <w:szCs w:val="28"/>
              </w:rPr>
              <w:t>Expectedoutput</w:t>
            </w:r>
          </w:p>
        </w:tc>
        <w:tc>
          <w:tcPr>
            <w:tcW w:w="825" w:type="dxa"/>
            <w:tcBorders>
              <w:left w:val="single" w:sz="4" w:space="0" w:color="000000"/>
              <w:bottom w:val="single" w:sz="4" w:space="0" w:color="000000"/>
            </w:tcBorders>
            <w:tcMar>
              <w:top w:w="22" w:type="dxa"/>
              <w:left w:w="22" w:type="dxa"/>
              <w:bottom w:w="22" w:type="dxa"/>
              <w:right w:w="22" w:type="dxa"/>
            </w:tcMar>
            <w:hideMark/>
          </w:tcPr>
          <w:p w14:paraId="29F2DBCA" w14:textId="77777777" w:rsidR="0029756F" w:rsidRDefault="00EE184F">
            <w:pPr>
              <w:spacing w:before="237"/>
              <w:ind w:left="357"/>
              <w:rPr>
                <w:sz w:val="28"/>
                <w:szCs w:val="28"/>
              </w:rPr>
            </w:pPr>
            <w:r>
              <w:rPr>
                <w:b/>
                <w:bCs/>
                <w:sz w:val="28"/>
                <w:szCs w:val="28"/>
              </w:rPr>
              <w:t>Status</w:t>
            </w:r>
          </w:p>
        </w:tc>
      </w:tr>
      <w:tr w:rsidR="0029756F" w14:paraId="692736F3" w14:textId="77777777" w:rsidTr="00423FD0">
        <w:trPr>
          <w:trHeight w:val="176"/>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7F550248" w14:textId="77777777" w:rsidR="0029756F" w:rsidRDefault="00EE184F">
            <w:pPr>
              <w:rPr>
                <w:sz w:val="27"/>
                <w:szCs w:val="27"/>
              </w:rPr>
            </w:pPr>
            <w:r>
              <w:rPr>
                <w:b/>
                <w:bCs/>
                <w:sz w:val="27"/>
                <w:szCs w:val="27"/>
              </w:rPr>
              <w:t> </w:t>
            </w:r>
          </w:p>
          <w:p w14:paraId="7B458C13" w14:textId="77777777" w:rsidR="0029756F" w:rsidRDefault="00EE184F">
            <w:pPr>
              <w:ind w:left="9"/>
              <w:jc w:val="center"/>
            </w:pPr>
            <w:r>
              <w:t>1</w:t>
            </w: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361BA1ED" w14:textId="77777777" w:rsidR="0029756F" w:rsidRDefault="00EE184F">
            <w:pPr>
              <w:rPr>
                <w:sz w:val="26"/>
                <w:szCs w:val="26"/>
              </w:rPr>
            </w:pPr>
            <w:r>
              <w:rPr>
                <w:b/>
                <w:bCs/>
                <w:sz w:val="26"/>
                <w:szCs w:val="26"/>
              </w:rPr>
              <w:t> </w:t>
            </w:r>
          </w:p>
          <w:p w14:paraId="5D1FBFA9" w14:textId="77777777" w:rsidR="0029756F" w:rsidRDefault="00EE184F">
            <w:pPr>
              <w:spacing w:before="170"/>
              <w:ind w:left="107"/>
            </w:pPr>
            <w:r>
              <w:t>Login</w:t>
            </w: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608A9F0" w14:textId="77777777" w:rsidR="0029756F" w:rsidRDefault="00EE184F">
            <w:pPr>
              <w:spacing w:before="152" w:line="276" w:lineRule="auto"/>
              <w:ind w:left="107" w:right="109"/>
            </w:pPr>
            <w:r>
              <w:t>Usernameandpassword</w:t>
            </w: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356C131C" w14:textId="77777777" w:rsidR="0029756F" w:rsidRDefault="00EE184F">
            <w:pPr>
              <w:spacing w:line="270" w:lineRule="atLeast"/>
              <w:ind w:left="104"/>
            </w:pPr>
            <w:r>
              <w:t>Useris</w:t>
            </w:r>
          </w:p>
          <w:p w14:paraId="0E25F87C" w14:textId="77777777" w:rsidR="0029756F" w:rsidRDefault="00EE184F">
            <w:pPr>
              <w:spacing w:before="7" w:line="310" w:lineRule="atLeast"/>
              <w:ind w:left="104" w:right="299"/>
            </w:pPr>
            <w:r>
              <w:t>successfully</w:t>
            </w:r>
            <w:r>
              <w:rPr>
                <w:spacing w:val="-1"/>
              </w:rPr>
              <w:t>Authenticated</w:t>
            </w: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61BA6252" w14:textId="77777777" w:rsidR="0029756F" w:rsidRDefault="00EE184F">
            <w:pPr>
              <w:spacing w:line="270" w:lineRule="atLeast"/>
              <w:ind w:left="106"/>
            </w:pPr>
            <w:r>
              <w:t>Useris</w:t>
            </w:r>
          </w:p>
          <w:p w14:paraId="465AC33F" w14:textId="77777777" w:rsidR="0029756F" w:rsidRDefault="00EE184F">
            <w:pPr>
              <w:spacing w:before="7" w:line="310" w:lineRule="atLeast"/>
              <w:ind w:left="106" w:right="298"/>
            </w:pPr>
            <w:r>
              <w:t>successfully</w:t>
            </w:r>
            <w:r>
              <w:rPr>
                <w:spacing w:val="-1"/>
              </w:rPr>
              <w:t>Authenticated</w:t>
            </w: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23013176" w14:textId="77777777" w:rsidR="0029756F" w:rsidRDefault="00EE184F">
            <w:pPr>
              <w:rPr>
                <w:sz w:val="26"/>
                <w:szCs w:val="26"/>
              </w:rPr>
            </w:pPr>
            <w:r>
              <w:rPr>
                <w:b/>
                <w:bCs/>
                <w:sz w:val="26"/>
                <w:szCs w:val="26"/>
              </w:rPr>
              <w:t> </w:t>
            </w:r>
          </w:p>
          <w:p w14:paraId="7FD35315" w14:textId="77777777" w:rsidR="0029756F" w:rsidRDefault="00EE184F">
            <w:pPr>
              <w:spacing w:before="170"/>
              <w:ind w:left="105"/>
            </w:pPr>
            <w:r>
              <w:t>Pass</w:t>
            </w:r>
          </w:p>
        </w:tc>
      </w:tr>
      <w:tr w:rsidR="0029756F" w14:paraId="580A16DF" w14:textId="77777777" w:rsidTr="00423FD0">
        <w:trPr>
          <w:trHeight w:val="176"/>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2073FEE4" w14:textId="77777777" w:rsidR="0029756F" w:rsidRDefault="00EE184F">
            <w:pPr>
              <w:spacing w:before="1"/>
              <w:rPr>
                <w:sz w:val="27"/>
                <w:szCs w:val="27"/>
              </w:rPr>
            </w:pPr>
            <w:r>
              <w:rPr>
                <w:b/>
                <w:bCs/>
                <w:sz w:val="27"/>
                <w:szCs w:val="27"/>
              </w:rPr>
              <w:t> </w:t>
            </w:r>
          </w:p>
          <w:p w14:paraId="1D0638E9" w14:textId="77777777" w:rsidR="0029756F" w:rsidRDefault="00EE184F">
            <w:pPr>
              <w:ind w:left="9"/>
              <w:jc w:val="center"/>
            </w:pPr>
            <w:r>
              <w:t>2</w:t>
            </w: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2C21272" w14:textId="77777777" w:rsidR="0029756F" w:rsidRDefault="00EE184F">
            <w:pPr>
              <w:rPr>
                <w:sz w:val="26"/>
                <w:szCs w:val="26"/>
              </w:rPr>
            </w:pPr>
            <w:r>
              <w:rPr>
                <w:b/>
                <w:bCs/>
                <w:sz w:val="26"/>
                <w:szCs w:val="26"/>
              </w:rPr>
              <w:t> </w:t>
            </w:r>
          </w:p>
          <w:p w14:paraId="3A4A640D" w14:textId="77777777" w:rsidR="0029756F" w:rsidRDefault="00EE184F">
            <w:pPr>
              <w:spacing w:before="171"/>
              <w:ind w:left="107"/>
            </w:pPr>
            <w:r>
              <w:t>Login</w:t>
            </w: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52ED08E2" w14:textId="77777777" w:rsidR="0029756F" w:rsidRDefault="00EE184F">
            <w:pPr>
              <w:spacing w:line="276" w:lineRule="auto"/>
              <w:ind w:left="107" w:right="162"/>
            </w:pPr>
            <w:r>
              <w:t>Wrongusernameand</w:t>
            </w:r>
          </w:p>
          <w:p w14:paraId="6A7AAED9" w14:textId="77777777" w:rsidR="0029756F" w:rsidRDefault="00EE184F">
            <w:pPr>
              <w:spacing w:line="275" w:lineRule="atLeast"/>
              <w:ind w:left="107"/>
            </w:pPr>
            <w:r>
              <w:t>password</w:t>
            </w: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F92B87C" w14:textId="77777777" w:rsidR="0029756F" w:rsidRDefault="00EE184F">
            <w:pPr>
              <w:spacing w:line="276" w:lineRule="auto"/>
              <w:ind w:left="104" w:right="468"/>
            </w:pPr>
            <w:r>
              <w:t>Invalidusernameor</w:t>
            </w:r>
          </w:p>
          <w:p w14:paraId="3ABC5E57" w14:textId="77777777" w:rsidR="0029756F" w:rsidRDefault="00EE184F">
            <w:pPr>
              <w:spacing w:line="275" w:lineRule="atLeast"/>
              <w:ind w:left="104"/>
            </w:pPr>
            <w:r>
              <w:t>password</w:t>
            </w: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677BFBA8" w14:textId="77777777" w:rsidR="0029756F" w:rsidRDefault="00EE184F">
            <w:pPr>
              <w:spacing w:line="276" w:lineRule="auto"/>
              <w:ind w:left="106" w:right="467"/>
            </w:pPr>
            <w:r>
              <w:t>Invalidusernameor</w:t>
            </w:r>
          </w:p>
          <w:p w14:paraId="1A7243E2" w14:textId="77777777" w:rsidR="0029756F" w:rsidRDefault="00EE184F">
            <w:pPr>
              <w:spacing w:line="275" w:lineRule="atLeast"/>
              <w:ind w:left="106"/>
            </w:pPr>
            <w:r>
              <w:t>password</w:t>
            </w: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2CA30580" w14:textId="77777777" w:rsidR="0029756F" w:rsidRDefault="00EE184F">
            <w:pPr>
              <w:rPr>
                <w:sz w:val="26"/>
                <w:szCs w:val="26"/>
              </w:rPr>
            </w:pPr>
            <w:r>
              <w:rPr>
                <w:b/>
                <w:bCs/>
                <w:sz w:val="26"/>
                <w:szCs w:val="26"/>
              </w:rPr>
              <w:t> </w:t>
            </w:r>
          </w:p>
          <w:p w14:paraId="0516D586" w14:textId="77777777" w:rsidR="0029756F" w:rsidRDefault="00EE184F">
            <w:pPr>
              <w:spacing w:before="171"/>
              <w:ind w:left="105"/>
            </w:pPr>
            <w:r>
              <w:t>Pass</w:t>
            </w:r>
          </w:p>
        </w:tc>
      </w:tr>
      <w:tr w:rsidR="0029756F" w14:paraId="0A535586" w14:textId="77777777" w:rsidTr="00423FD0">
        <w:trPr>
          <w:trHeight w:val="176"/>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161C54C3" w14:textId="77777777" w:rsidR="0029756F" w:rsidRDefault="00EE184F">
            <w:pPr>
              <w:spacing w:before="2"/>
              <w:rPr>
                <w:sz w:val="27"/>
                <w:szCs w:val="27"/>
              </w:rPr>
            </w:pPr>
            <w:r>
              <w:rPr>
                <w:b/>
                <w:bCs/>
                <w:sz w:val="27"/>
                <w:szCs w:val="27"/>
              </w:rPr>
              <w:t> </w:t>
            </w:r>
          </w:p>
          <w:p w14:paraId="57EC77F5" w14:textId="77777777" w:rsidR="0029756F" w:rsidRDefault="00EE184F">
            <w:pPr>
              <w:spacing w:before="1"/>
              <w:ind w:left="9"/>
              <w:jc w:val="center"/>
            </w:pPr>
            <w:r>
              <w:t>3</w:t>
            </w: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5C2D7E9" w14:textId="77777777" w:rsidR="0029756F" w:rsidRDefault="00EE184F">
            <w:pPr>
              <w:rPr>
                <w:sz w:val="26"/>
                <w:szCs w:val="26"/>
              </w:rPr>
            </w:pPr>
            <w:r>
              <w:rPr>
                <w:b/>
                <w:bCs/>
                <w:sz w:val="26"/>
                <w:szCs w:val="26"/>
              </w:rPr>
              <w:t> </w:t>
            </w:r>
          </w:p>
          <w:p w14:paraId="3EE1BA52" w14:textId="77777777" w:rsidR="0029756F" w:rsidRDefault="00EE184F">
            <w:pPr>
              <w:spacing w:before="172"/>
              <w:ind w:left="107"/>
            </w:pPr>
            <w:r>
              <w:t>Signup</w:t>
            </w: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4B5A9DD" w14:textId="77777777" w:rsidR="0029756F" w:rsidRDefault="00EE184F">
            <w:pPr>
              <w:spacing w:line="276" w:lineRule="auto"/>
              <w:ind w:left="107" w:right="349"/>
            </w:pPr>
            <w:r>
              <w:t>Userdetailsand</w:t>
            </w:r>
          </w:p>
          <w:p w14:paraId="78426776" w14:textId="77777777" w:rsidR="0029756F" w:rsidRDefault="00EE184F">
            <w:pPr>
              <w:spacing w:line="275" w:lineRule="atLeast"/>
              <w:ind w:left="107"/>
            </w:pPr>
            <w:r>
              <w:t>passsword</w:t>
            </w: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6881487" w14:textId="77777777" w:rsidR="0029756F" w:rsidRDefault="00EE184F">
            <w:pPr>
              <w:spacing w:line="276" w:lineRule="auto"/>
              <w:ind w:left="104" w:right="459"/>
            </w:pPr>
            <w:r>
              <w:t>Accountsuccessfully</w:t>
            </w:r>
          </w:p>
          <w:p w14:paraId="4D883FDB" w14:textId="77777777" w:rsidR="0029756F" w:rsidRDefault="00EE184F">
            <w:pPr>
              <w:spacing w:line="275" w:lineRule="atLeast"/>
              <w:ind w:left="104"/>
            </w:pPr>
            <w:r>
              <w:t>created</w:t>
            </w: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F0692F7" w14:textId="77777777" w:rsidR="0029756F" w:rsidRDefault="00EE184F">
            <w:pPr>
              <w:spacing w:line="276" w:lineRule="auto"/>
              <w:ind w:left="106" w:right="458"/>
            </w:pPr>
            <w:r>
              <w:t>Accountsuccessfully</w:t>
            </w:r>
          </w:p>
          <w:p w14:paraId="3A4108D7" w14:textId="77777777" w:rsidR="0029756F" w:rsidRDefault="00EE184F">
            <w:pPr>
              <w:spacing w:line="275" w:lineRule="atLeast"/>
              <w:ind w:left="106"/>
            </w:pPr>
            <w:r>
              <w:t>created</w:t>
            </w: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6BFCE45D" w14:textId="77777777" w:rsidR="0029756F" w:rsidRDefault="00EE184F">
            <w:pPr>
              <w:rPr>
                <w:sz w:val="26"/>
                <w:szCs w:val="26"/>
              </w:rPr>
            </w:pPr>
            <w:r>
              <w:rPr>
                <w:b/>
                <w:bCs/>
                <w:sz w:val="26"/>
                <w:szCs w:val="26"/>
              </w:rPr>
              <w:t> </w:t>
            </w:r>
          </w:p>
          <w:p w14:paraId="5FD1AFD5" w14:textId="77777777" w:rsidR="0029756F" w:rsidRDefault="00EE184F">
            <w:pPr>
              <w:spacing w:before="172"/>
              <w:ind w:left="105"/>
            </w:pPr>
            <w:r>
              <w:t>Pass</w:t>
            </w:r>
          </w:p>
        </w:tc>
      </w:tr>
      <w:tr w:rsidR="0029756F" w14:paraId="70CB60C4" w14:textId="77777777" w:rsidTr="00423FD0">
        <w:trPr>
          <w:trHeight w:val="176"/>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3A04B2AC" w14:textId="77777777" w:rsidR="0029756F" w:rsidRDefault="0029756F">
            <w:pPr>
              <w:spacing w:before="1"/>
              <w:ind w:left="9"/>
              <w:jc w:val="center"/>
            </w:pP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614744C7" w14:textId="77777777" w:rsidR="0029756F" w:rsidRDefault="0029756F">
            <w:pPr>
              <w:spacing w:before="172"/>
              <w:ind w:left="107"/>
            </w:pP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06266D66" w14:textId="77777777" w:rsidR="0029756F" w:rsidRDefault="0029756F">
            <w:pPr>
              <w:spacing w:before="9" w:line="310" w:lineRule="atLeast"/>
              <w:ind w:left="107" w:right="623"/>
            </w:pP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0B3F9323" w14:textId="77777777" w:rsidR="0029756F" w:rsidRDefault="0029756F">
            <w:pPr>
              <w:spacing w:before="9" w:line="310" w:lineRule="atLeast"/>
              <w:ind w:left="104" w:right="459"/>
            </w:pP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0FC5838" w14:textId="77777777" w:rsidR="0029756F" w:rsidRDefault="0029756F">
            <w:pPr>
              <w:spacing w:before="9" w:line="310" w:lineRule="atLeast"/>
              <w:ind w:left="106" w:right="458"/>
            </w:pP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0BD12028" w14:textId="77777777" w:rsidR="0029756F" w:rsidRDefault="0029756F">
            <w:pPr>
              <w:spacing w:before="172"/>
              <w:ind w:left="105"/>
            </w:pPr>
          </w:p>
        </w:tc>
      </w:tr>
      <w:tr w:rsidR="0029756F" w14:paraId="3762DA54" w14:textId="77777777" w:rsidTr="00423FD0">
        <w:trPr>
          <w:trHeight w:val="176"/>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454C2EEC" w14:textId="77777777" w:rsidR="0029756F" w:rsidRDefault="0029756F">
            <w:pPr>
              <w:ind w:left="9"/>
              <w:jc w:val="center"/>
            </w:pP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6B0E6FC" w14:textId="77777777" w:rsidR="0029756F" w:rsidRDefault="0029756F">
            <w:pPr>
              <w:spacing w:before="173"/>
              <w:ind w:left="107"/>
            </w:pP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B99FD75" w14:textId="77777777" w:rsidR="0029756F" w:rsidRDefault="0029756F">
            <w:pPr>
              <w:spacing w:before="9" w:line="310" w:lineRule="atLeast"/>
              <w:ind w:left="107" w:right="682"/>
            </w:pP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D9D35E9" w14:textId="77777777" w:rsidR="0029756F" w:rsidRDefault="0029756F">
            <w:pPr>
              <w:spacing w:before="9" w:line="310" w:lineRule="atLeast"/>
              <w:ind w:left="104" w:right="459"/>
            </w:pP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32A25A1" w14:textId="77777777" w:rsidR="0029756F" w:rsidRDefault="0029756F">
            <w:pPr>
              <w:spacing w:before="9" w:line="310" w:lineRule="atLeast"/>
              <w:ind w:left="106" w:right="458"/>
            </w:pP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52F2603D" w14:textId="77777777" w:rsidR="0029756F" w:rsidRDefault="0029756F">
            <w:pPr>
              <w:spacing w:before="173"/>
              <w:ind w:left="105"/>
            </w:pPr>
          </w:p>
        </w:tc>
      </w:tr>
      <w:tr w:rsidR="0029756F" w14:paraId="0B47864A" w14:textId="77777777" w:rsidTr="00423FD0">
        <w:trPr>
          <w:trHeight w:val="293"/>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665E9E02" w14:textId="77777777" w:rsidR="0029756F" w:rsidRDefault="0029756F">
            <w:pPr>
              <w:ind w:left="9"/>
              <w:jc w:val="center"/>
            </w:pP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56E0963B" w14:textId="77777777" w:rsidR="0029756F" w:rsidRDefault="0029756F">
            <w:pPr>
              <w:spacing w:before="190"/>
              <w:ind w:left="107"/>
            </w:pP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00F037AB" w14:textId="77777777" w:rsidR="0029756F" w:rsidRDefault="0029756F">
            <w:pPr>
              <w:ind w:left="107"/>
            </w:pP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A94539F" w14:textId="77777777" w:rsidR="0029756F" w:rsidRDefault="0029756F">
            <w:pPr>
              <w:spacing w:before="172" w:line="276" w:lineRule="auto"/>
              <w:ind w:left="104" w:right="459"/>
            </w:pP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4758AC97" w14:textId="77777777" w:rsidR="0029756F" w:rsidRDefault="0029756F">
            <w:pPr>
              <w:spacing w:before="172" w:line="276" w:lineRule="auto"/>
              <w:ind w:left="106" w:right="458"/>
            </w:pP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2FE1FA2E" w14:textId="77777777" w:rsidR="0029756F" w:rsidRDefault="0029756F">
            <w:pPr>
              <w:spacing w:before="190"/>
              <w:ind w:left="105"/>
            </w:pPr>
          </w:p>
        </w:tc>
      </w:tr>
      <w:tr w:rsidR="0029756F" w14:paraId="6913D549" w14:textId="77777777" w:rsidTr="00423FD0">
        <w:trPr>
          <w:trHeight w:val="157"/>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51F7749D" w14:textId="77777777" w:rsidR="0029756F" w:rsidRDefault="0029756F">
            <w:pPr>
              <w:spacing w:before="1"/>
              <w:ind w:left="9"/>
              <w:jc w:val="center"/>
            </w:pP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D417990" w14:textId="77777777" w:rsidR="0029756F" w:rsidRDefault="0029756F">
            <w:pPr>
              <w:ind w:left="107"/>
            </w:pP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3E14A92" w14:textId="77777777" w:rsidR="0029756F" w:rsidRDefault="0029756F">
            <w:pPr>
              <w:spacing w:before="102" w:line="278" w:lineRule="auto"/>
              <w:ind w:left="107" w:right="401"/>
            </w:pP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4F6CB43" w14:textId="77777777" w:rsidR="0029756F" w:rsidRDefault="0029756F">
            <w:pPr>
              <w:spacing w:before="102" w:line="278" w:lineRule="auto"/>
              <w:ind w:left="104" w:right="459"/>
            </w:pP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AE08582" w14:textId="77777777" w:rsidR="0029756F" w:rsidRDefault="0029756F">
            <w:pPr>
              <w:spacing w:before="102" w:line="278" w:lineRule="auto"/>
              <w:ind w:left="106" w:right="458"/>
            </w:pP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026EA09A" w14:textId="77777777" w:rsidR="0029756F" w:rsidRDefault="0029756F">
            <w:pPr>
              <w:ind w:left="105"/>
            </w:pPr>
          </w:p>
        </w:tc>
      </w:tr>
      <w:tr w:rsidR="0029756F" w14:paraId="7CCD424C" w14:textId="77777777" w:rsidTr="00423FD0">
        <w:trPr>
          <w:trHeight w:val="176"/>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38EA4B35" w14:textId="77777777" w:rsidR="0029756F" w:rsidRDefault="0029756F">
            <w:pPr>
              <w:ind w:left="9"/>
              <w:jc w:val="center"/>
            </w:pP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0F53FA23" w14:textId="77777777" w:rsidR="0029756F" w:rsidRDefault="0029756F">
            <w:pPr>
              <w:spacing w:before="153" w:line="276" w:lineRule="auto"/>
              <w:ind w:left="107" w:right="660"/>
            </w:pP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3AFC7F0" w14:textId="77777777" w:rsidR="0029756F" w:rsidRDefault="0029756F">
            <w:pPr>
              <w:spacing w:line="275" w:lineRule="atLeast"/>
              <w:ind w:left="107"/>
            </w:pP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29961702" w14:textId="77777777" w:rsidR="0029756F" w:rsidRDefault="0029756F">
            <w:pPr>
              <w:spacing w:before="153" w:line="276" w:lineRule="auto"/>
              <w:ind w:left="104" w:right="459"/>
            </w:pP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7DFD72E0" w14:textId="77777777" w:rsidR="0029756F" w:rsidRDefault="0029756F">
            <w:pPr>
              <w:spacing w:before="153" w:line="276" w:lineRule="auto"/>
              <w:ind w:left="106" w:right="458"/>
            </w:pP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7F2D02B1" w14:textId="77777777" w:rsidR="0029756F" w:rsidRDefault="0029756F">
            <w:pPr>
              <w:spacing w:before="171"/>
              <w:ind w:left="105"/>
            </w:pPr>
          </w:p>
        </w:tc>
      </w:tr>
      <w:tr w:rsidR="0029756F" w14:paraId="24218035" w14:textId="77777777" w:rsidTr="00423FD0">
        <w:trPr>
          <w:trHeight w:val="176"/>
        </w:trPr>
        <w:tc>
          <w:tcPr>
            <w:tcW w:w="549" w:type="dxa"/>
            <w:tcBorders>
              <w:top w:val="single" w:sz="4" w:space="0" w:color="000000"/>
              <w:bottom w:val="single" w:sz="4" w:space="0" w:color="000000"/>
              <w:right w:val="single" w:sz="4" w:space="0" w:color="000000"/>
            </w:tcBorders>
            <w:tcMar>
              <w:top w:w="22" w:type="dxa"/>
              <w:left w:w="22" w:type="dxa"/>
              <w:bottom w:w="22" w:type="dxa"/>
              <w:right w:w="22" w:type="dxa"/>
            </w:tcMar>
            <w:hideMark/>
          </w:tcPr>
          <w:p w14:paraId="69756381" w14:textId="77777777" w:rsidR="0029756F" w:rsidRDefault="0029756F">
            <w:pPr>
              <w:ind w:left="9"/>
              <w:jc w:val="center"/>
            </w:pPr>
          </w:p>
        </w:tc>
        <w:tc>
          <w:tcPr>
            <w:tcW w:w="1012"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57773C7B" w14:textId="77777777" w:rsidR="0029756F" w:rsidRDefault="0029756F">
            <w:pPr>
              <w:spacing w:line="276" w:lineRule="auto"/>
              <w:ind w:left="107" w:right="660"/>
            </w:pPr>
          </w:p>
        </w:tc>
        <w:tc>
          <w:tcPr>
            <w:tcW w:w="1776"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45814C0" w14:textId="77777777" w:rsidR="0029756F" w:rsidRDefault="0029756F">
            <w:pPr>
              <w:spacing w:line="275" w:lineRule="atLeast"/>
              <w:ind w:left="107"/>
            </w:pPr>
          </w:p>
        </w:tc>
        <w:tc>
          <w:tcPr>
            <w:tcW w:w="2109"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1220C9F7" w14:textId="77777777" w:rsidR="0029756F" w:rsidRDefault="0029756F">
            <w:pPr>
              <w:spacing w:line="275" w:lineRule="atLeast"/>
              <w:ind w:left="104"/>
            </w:pPr>
          </w:p>
        </w:tc>
        <w:tc>
          <w:tcPr>
            <w:tcW w:w="2110" w:type="dxa"/>
            <w:tcBorders>
              <w:top w:val="single" w:sz="4" w:space="0" w:color="000000"/>
              <w:left w:val="single" w:sz="4" w:space="0" w:color="000000"/>
              <w:bottom w:val="single" w:sz="4" w:space="0" w:color="000000"/>
              <w:right w:val="single" w:sz="4" w:space="0" w:color="000000"/>
            </w:tcBorders>
            <w:tcMar>
              <w:top w:w="22" w:type="dxa"/>
              <w:left w:w="22" w:type="dxa"/>
              <w:bottom w:w="22" w:type="dxa"/>
              <w:right w:w="22" w:type="dxa"/>
            </w:tcMar>
            <w:hideMark/>
          </w:tcPr>
          <w:p w14:paraId="0EF0D5C3" w14:textId="77777777" w:rsidR="0029756F" w:rsidRDefault="0029756F">
            <w:pPr>
              <w:spacing w:line="275" w:lineRule="atLeast"/>
              <w:ind w:left="106"/>
            </w:pPr>
          </w:p>
        </w:tc>
        <w:tc>
          <w:tcPr>
            <w:tcW w:w="825" w:type="dxa"/>
            <w:tcBorders>
              <w:top w:val="single" w:sz="4" w:space="0" w:color="000000"/>
              <w:left w:val="single" w:sz="4" w:space="0" w:color="000000"/>
              <w:bottom w:val="single" w:sz="4" w:space="0" w:color="000000"/>
            </w:tcBorders>
            <w:tcMar>
              <w:top w:w="22" w:type="dxa"/>
              <w:left w:w="22" w:type="dxa"/>
              <w:bottom w:w="22" w:type="dxa"/>
              <w:right w:w="22" w:type="dxa"/>
            </w:tcMar>
            <w:hideMark/>
          </w:tcPr>
          <w:p w14:paraId="484542D3" w14:textId="77777777" w:rsidR="0029756F" w:rsidRDefault="0029756F">
            <w:pPr>
              <w:spacing w:before="170"/>
              <w:ind w:left="105"/>
            </w:pPr>
          </w:p>
        </w:tc>
      </w:tr>
      <w:tr w:rsidR="0029756F" w14:paraId="383810AC" w14:textId="77777777" w:rsidTr="00423FD0">
        <w:trPr>
          <w:trHeight w:val="157"/>
        </w:trPr>
        <w:tc>
          <w:tcPr>
            <w:tcW w:w="549" w:type="dxa"/>
            <w:tcBorders>
              <w:top w:val="single" w:sz="4" w:space="0" w:color="000000"/>
              <w:right w:val="single" w:sz="4" w:space="0" w:color="000000"/>
            </w:tcBorders>
            <w:tcMar>
              <w:top w:w="22" w:type="dxa"/>
              <w:left w:w="22" w:type="dxa"/>
              <w:bottom w:w="22" w:type="dxa"/>
              <w:right w:w="22" w:type="dxa"/>
            </w:tcMar>
            <w:hideMark/>
          </w:tcPr>
          <w:p w14:paraId="344025C8" w14:textId="77777777" w:rsidR="0029756F" w:rsidRDefault="0029756F">
            <w:pPr>
              <w:ind w:left="105" w:right="96"/>
              <w:jc w:val="center"/>
            </w:pPr>
          </w:p>
        </w:tc>
        <w:tc>
          <w:tcPr>
            <w:tcW w:w="1012" w:type="dxa"/>
            <w:tcBorders>
              <w:top w:val="single" w:sz="4" w:space="0" w:color="000000"/>
              <w:left w:val="single" w:sz="4" w:space="0" w:color="000000"/>
              <w:right w:val="single" w:sz="4" w:space="0" w:color="000000"/>
            </w:tcBorders>
            <w:tcMar>
              <w:top w:w="22" w:type="dxa"/>
              <w:left w:w="22" w:type="dxa"/>
              <w:bottom w:w="22" w:type="dxa"/>
              <w:right w:w="22" w:type="dxa"/>
            </w:tcMar>
            <w:hideMark/>
          </w:tcPr>
          <w:p w14:paraId="1BF629CC" w14:textId="77777777" w:rsidR="0029756F" w:rsidRDefault="0029756F">
            <w:pPr>
              <w:ind w:left="107"/>
            </w:pPr>
          </w:p>
        </w:tc>
        <w:tc>
          <w:tcPr>
            <w:tcW w:w="1776" w:type="dxa"/>
            <w:tcBorders>
              <w:top w:val="single" w:sz="4" w:space="0" w:color="000000"/>
              <w:left w:val="single" w:sz="4" w:space="0" w:color="000000"/>
              <w:right w:val="single" w:sz="4" w:space="0" w:color="000000"/>
            </w:tcBorders>
            <w:tcMar>
              <w:top w:w="22" w:type="dxa"/>
              <w:left w:w="22" w:type="dxa"/>
              <w:bottom w:w="22" w:type="dxa"/>
              <w:right w:w="22" w:type="dxa"/>
            </w:tcMar>
            <w:hideMark/>
          </w:tcPr>
          <w:p w14:paraId="4DAE3D2B" w14:textId="77777777" w:rsidR="0029756F" w:rsidRDefault="0029756F">
            <w:pPr>
              <w:ind w:left="107"/>
            </w:pPr>
          </w:p>
        </w:tc>
        <w:tc>
          <w:tcPr>
            <w:tcW w:w="2109" w:type="dxa"/>
            <w:tcBorders>
              <w:top w:val="single" w:sz="4" w:space="0" w:color="000000"/>
              <w:left w:val="single" w:sz="4" w:space="0" w:color="000000"/>
              <w:right w:val="single" w:sz="4" w:space="0" w:color="000000"/>
            </w:tcBorders>
            <w:tcMar>
              <w:top w:w="22" w:type="dxa"/>
              <w:left w:w="22" w:type="dxa"/>
              <w:bottom w:w="22" w:type="dxa"/>
              <w:right w:w="22" w:type="dxa"/>
            </w:tcMar>
            <w:hideMark/>
          </w:tcPr>
          <w:p w14:paraId="306D6E18" w14:textId="77777777" w:rsidR="0029756F" w:rsidRDefault="0029756F">
            <w:pPr>
              <w:spacing w:before="102" w:line="276" w:lineRule="auto"/>
              <w:ind w:left="104" w:right="459"/>
            </w:pPr>
          </w:p>
        </w:tc>
        <w:tc>
          <w:tcPr>
            <w:tcW w:w="2110" w:type="dxa"/>
            <w:tcBorders>
              <w:top w:val="single" w:sz="4" w:space="0" w:color="000000"/>
              <w:left w:val="single" w:sz="4" w:space="0" w:color="000000"/>
              <w:right w:val="single" w:sz="4" w:space="0" w:color="000000"/>
            </w:tcBorders>
            <w:tcMar>
              <w:top w:w="22" w:type="dxa"/>
              <w:left w:w="22" w:type="dxa"/>
              <w:bottom w:w="22" w:type="dxa"/>
              <w:right w:w="22" w:type="dxa"/>
            </w:tcMar>
            <w:hideMark/>
          </w:tcPr>
          <w:p w14:paraId="71254F87" w14:textId="77777777" w:rsidR="0029756F" w:rsidRDefault="0029756F">
            <w:pPr>
              <w:spacing w:before="102" w:line="276" w:lineRule="auto"/>
              <w:ind w:left="106" w:right="458"/>
            </w:pPr>
          </w:p>
        </w:tc>
        <w:tc>
          <w:tcPr>
            <w:tcW w:w="825" w:type="dxa"/>
            <w:tcBorders>
              <w:top w:val="single" w:sz="4" w:space="0" w:color="000000"/>
              <w:left w:val="single" w:sz="4" w:space="0" w:color="000000"/>
            </w:tcBorders>
            <w:tcMar>
              <w:top w:w="22" w:type="dxa"/>
              <w:left w:w="22" w:type="dxa"/>
              <w:bottom w:w="22" w:type="dxa"/>
              <w:right w:w="22" w:type="dxa"/>
            </w:tcMar>
            <w:hideMark/>
          </w:tcPr>
          <w:p w14:paraId="3F68F2D1" w14:textId="77777777" w:rsidR="0029756F" w:rsidRDefault="0029756F">
            <w:pPr>
              <w:spacing w:before="1"/>
              <w:ind w:left="105"/>
            </w:pPr>
          </w:p>
        </w:tc>
      </w:tr>
    </w:tbl>
    <w:p w14:paraId="59E45AAB" w14:textId="77777777" w:rsidR="0029756F" w:rsidRDefault="00EE184F">
      <w:r>
        <w:t> </w:t>
      </w:r>
    </w:p>
    <w:p w14:paraId="28773733" w14:textId="77777777" w:rsidR="0029756F" w:rsidRDefault="00EE184F">
      <w:r>
        <w:t> </w:t>
      </w:r>
    </w:p>
    <w:p w14:paraId="008D7AA5" w14:textId="77777777" w:rsidR="0029756F" w:rsidRDefault="00EE184F">
      <w:r>
        <w:t> </w:t>
      </w:r>
    </w:p>
    <w:p w14:paraId="4EA6BA9F" w14:textId="77777777" w:rsidR="0029756F" w:rsidRDefault="00EE184F">
      <w:r>
        <w:t> </w:t>
      </w:r>
    </w:p>
    <w:p w14:paraId="6D5245D2" w14:textId="77777777" w:rsidR="0029756F" w:rsidRDefault="00EE184F">
      <w:r>
        <w:t> </w:t>
      </w:r>
    </w:p>
    <w:p w14:paraId="084D695A" w14:textId="77777777" w:rsidR="0029756F" w:rsidRDefault="00EE184F">
      <w:r>
        <w:t> </w:t>
      </w:r>
    </w:p>
    <w:p w14:paraId="1CCF5014" w14:textId="77777777" w:rsidR="0029756F" w:rsidRDefault="00EE184F">
      <w:r>
        <w:t> </w:t>
      </w:r>
    </w:p>
    <w:p w14:paraId="583FD373" w14:textId="77777777" w:rsidR="0029756F" w:rsidRDefault="00EE184F">
      <w:pPr>
        <w:pStyle w:val="Heading1"/>
        <w:keepNext w:val="0"/>
        <w:keepLines w:val="0"/>
        <w:spacing w:before="82"/>
        <w:ind w:left="1198" w:right="1815"/>
        <w:jc w:val="center"/>
        <w:rPr>
          <w:sz w:val="32"/>
          <w:szCs w:val="32"/>
        </w:rPr>
      </w:pPr>
      <w:r>
        <w:rPr>
          <w:rFonts w:ascii="Times New Roman" w:eastAsia="Times New Roman" w:hAnsi="Times New Roman" w:cs="Times New Roman"/>
          <w:color w:val="auto"/>
          <w:sz w:val="32"/>
          <w:szCs w:val="32"/>
        </w:rPr>
        <w:t>LIMITATION</w:t>
      </w:r>
    </w:p>
    <w:p w14:paraId="239FC7DC" w14:textId="77777777" w:rsidR="0029756F" w:rsidRDefault="00EE184F">
      <w:pPr>
        <w:spacing w:before="9"/>
        <w:rPr>
          <w:sz w:val="29"/>
          <w:szCs w:val="29"/>
        </w:rPr>
      </w:pPr>
      <w:r>
        <w:rPr>
          <w:b/>
          <w:bCs/>
          <w:sz w:val="29"/>
          <w:szCs w:val="29"/>
        </w:rPr>
        <w:t> </w:t>
      </w:r>
    </w:p>
    <w:p w14:paraId="43C2F7AC" w14:textId="77777777" w:rsidR="0029756F" w:rsidRDefault="00EE184F">
      <w:pPr>
        <w:spacing w:line="360" w:lineRule="auto"/>
        <w:ind w:left="160" w:right="550" w:firstLine="719"/>
      </w:pPr>
      <w:r>
        <w:t>Theprojectentitledas</w:t>
      </w:r>
      <w:r>
        <w:rPr>
          <w:b/>
          <w:bCs/>
        </w:rPr>
        <w:t>InstitutionManagementSystem</w:t>
      </w:r>
      <w:r>
        <w:t>isthesystemthatdealswiththeissues related to a particularinstitution.</w:t>
      </w:r>
    </w:p>
    <w:p w14:paraId="29A45688" w14:textId="77777777" w:rsidR="0029756F" w:rsidRDefault="00EE184F">
      <w:pPr>
        <w:spacing w:before="161" w:line="360" w:lineRule="auto"/>
        <w:ind w:left="160" w:right="797" w:firstLine="719"/>
      </w:pPr>
      <w:r>
        <w:t>Thisprojectissuccessfullyimplementedwithallthefeaturesmentionedinsystemrequirementsspecification.</w:t>
      </w:r>
    </w:p>
    <w:p w14:paraId="2098591A" w14:textId="77777777" w:rsidR="0029756F" w:rsidRDefault="00EE184F">
      <w:pPr>
        <w:spacing w:before="158" w:line="362" w:lineRule="auto"/>
        <w:ind w:left="160" w:right="802" w:firstLine="719"/>
      </w:pPr>
      <w:r>
        <w:lastRenderedPageBreak/>
        <w:t>Theapplicationprovidesappropriateinformationtousersaccordingtothechosenservice.</w:t>
      </w:r>
    </w:p>
    <w:p w14:paraId="0F9F0F0B" w14:textId="77777777" w:rsidR="0029756F" w:rsidRDefault="00EE184F">
      <w:pPr>
        <w:spacing w:before="156"/>
        <w:ind w:left="880"/>
      </w:pPr>
      <w:r>
        <w:t>Theprojectis designed keepingin view thedaytodayproblems faced byacollege.</w:t>
      </w:r>
    </w:p>
    <w:p w14:paraId="6410CF3E" w14:textId="77777777" w:rsidR="0029756F" w:rsidRDefault="00EE184F">
      <w:pPr>
        <w:spacing w:before="10"/>
        <w:rPr>
          <w:sz w:val="25"/>
          <w:szCs w:val="25"/>
        </w:rPr>
      </w:pPr>
      <w:r>
        <w:rPr>
          <w:sz w:val="25"/>
          <w:szCs w:val="25"/>
        </w:rPr>
        <w:t> </w:t>
      </w:r>
    </w:p>
    <w:p w14:paraId="73EB6AD7" w14:textId="77777777" w:rsidR="0029756F" w:rsidRDefault="00EE184F">
      <w:pPr>
        <w:spacing w:line="360" w:lineRule="auto"/>
        <w:ind w:left="160" w:right="798" w:firstLine="719"/>
        <w:jc w:val="both"/>
      </w:pPr>
      <w:r>
        <w:t>Deployment of our application will certainly help the college to reduce unnecessarywastageof timein personallygoingto each department forsomeinformation.</w:t>
      </w:r>
    </w:p>
    <w:p w14:paraId="296EBAD6" w14:textId="77777777" w:rsidR="0029756F" w:rsidRDefault="00EE184F">
      <w:pPr>
        <w:spacing w:before="161" w:line="360" w:lineRule="auto"/>
        <w:ind w:left="160" w:right="797" w:firstLine="719"/>
        <w:jc w:val="both"/>
      </w:pPr>
      <w:r>
        <w:rPr>
          <w:noProof/>
        </w:rPr>
        <w:drawing>
          <wp:anchor distT="0" distB="0" distL="114300" distR="114300" simplePos="0" relativeHeight="251877376" behindDoc="1" locked="0" layoutInCell="1" allowOverlap="1" wp14:anchorId="3511749B" wp14:editId="79B326B0">
            <wp:simplePos x="0" y="0"/>
            <wp:positionH relativeFrom="column">
              <wp:posOffset>2443480</wp:posOffset>
            </wp:positionH>
            <wp:positionV relativeFrom="paragraph">
              <wp:posOffset>787400</wp:posOffset>
            </wp:positionV>
            <wp:extent cx="38100" cy="9525"/>
            <wp:effectExtent l="0" t="0" r="0" b="0"/>
            <wp:wrapNone/>
            <wp:docPr id="100355" name="Picture 10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
                    <pic:cNvPicPr>
                      <a:picLocks noChangeAspect="1"/>
                    </pic:cNvPicPr>
                  </pic:nvPicPr>
                  <pic:blipFill>
                    <a:blip r:embed="rId36"/>
                    <a:stretch>
                      <a:fillRect/>
                    </a:stretch>
                  </pic:blipFill>
                  <pic:spPr>
                    <a:xfrm>
                      <a:off x="0" y="0"/>
                      <a:ext cx="38100" cy="9525"/>
                    </a:xfrm>
                    <a:prstGeom prst="rect">
                      <a:avLst/>
                    </a:prstGeom>
                  </pic:spPr>
                </pic:pic>
              </a:graphicData>
            </a:graphic>
          </wp:anchor>
        </w:drawing>
      </w:r>
      <w:r>
        <w:t>Awarenessandrightinformationaboutanycollegeisessentialforboththedevelopment of student as well as faculty. So this serves the right purpose in achieving thedesiredrequirements of both thecommunities</w:t>
      </w:r>
    </w:p>
    <w:p w14:paraId="1802599E" w14:textId="77777777" w:rsidR="0029756F" w:rsidRDefault="00EE184F">
      <w:pPr>
        <w:spacing w:before="161" w:line="360" w:lineRule="auto"/>
        <w:ind w:left="160" w:right="797" w:firstLine="719"/>
        <w:jc w:val="center"/>
        <w:rPr>
          <w:sz w:val="28"/>
          <w:szCs w:val="28"/>
        </w:rPr>
      </w:pPr>
      <w:r>
        <w:rPr>
          <w:b/>
          <w:bCs/>
          <w:sz w:val="28"/>
          <w:szCs w:val="28"/>
          <w:u w:val="single"/>
        </w:rPr>
        <w:t>Future Scope</w:t>
      </w:r>
    </w:p>
    <w:p w14:paraId="2D34CCE1" w14:textId="77777777" w:rsidR="0029756F" w:rsidRDefault="00EE184F">
      <w:pPr>
        <w:spacing w:line="360" w:lineRule="auto"/>
        <w:jc w:val="both"/>
      </w:pPr>
      <w:r>
        <w:t> </w:t>
      </w:r>
    </w:p>
    <w:p w14:paraId="5DA49C58" w14:textId="77777777" w:rsidR="0029756F" w:rsidRDefault="00EE184F">
      <w:pPr>
        <w:numPr>
          <w:ilvl w:val="0"/>
          <w:numId w:val="20"/>
        </w:numPr>
        <w:pBdr>
          <w:left w:val="none" w:sz="0" w:space="7" w:color="auto"/>
        </w:pBdr>
        <w:spacing w:line="360" w:lineRule="auto"/>
        <w:ind w:left="1080" w:hanging="369"/>
      </w:pPr>
      <w:r>
        <w:t>I can develop UI better then now.</w:t>
      </w:r>
    </w:p>
    <w:p w14:paraId="0F0EB630" w14:textId="77777777" w:rsidR="0029756F" w:rsidRDefault="00EE184F">
      <w:pPr>
        <w:numPr>
          <w:ilvl w:val="0"/>
          <w:numId w:val="20"/>
        </w:numPr>
        <w:pBdr>
          <w:left w:val="none" w:sz="0" w:space="7" w:color="auto"/>
        </w:pBdr>
        <w:spacing w:line="360" w:lineRule="auto"/>
        <w:ind w:left="1080" w:hanging="369"/>
      </w:pPr>
      <w:r>
        <w:t>It can also possible to devlop wishlist where user can save their products to bus later.</w:t>
      </w:r>
    </w:p>
    <w:p w14:paraId="426FF739" w14:textId="77777777" w:rsidR="0029756F" w:rsidRDefault="00EE184F">
      <w:pPr>
        <w:numPr>
          <w:ilvl w:val="0"/>
          <w:numId w:val="20"/>
        </w:numPr>
        <w:pBdr>
          <w:left w:val="none" w:sz="0" w:space="7" w:color="auto"/>
        </w:pBdr>
        <w:spacing w:line="360" w:lineRule="auto"/>
        <w:ind w:left="1080" w:hanging="369"/>
      </w:pPr>
      <w:r>
        <w:t>There will also possible to track order.</w:t>
      </w:r>
    </w:p>
    <w:p w14:paraId="5C6C30DA" w14:textId="77777777" w:rsidR="0029756F" w:rsidRDefault="00EE184F">
      <w:pPr>
        <w:numPr>
          <w:ilvl w:val="0"/>
          <w:numId w:val="20"/>
        </w:numPr>
        <w:pBdr>
          <w:left w:val="none" w:sz="0" w:space="7" w:color="auto"/>
        </w:pBdr>
        <w:spacing w:line="360" w:lineRule="auto"/>
        <w:ind w:left="1080" w:hanging="369"/>
      </w:pPr>
      <w:r>
        <w:t>It can also possible to develop to product android app for this website</w:t>
      </w:r>
    </w:p>
    <w:p w14:paraId="3D9B11A8" w14:textId="77777777" w:rsidR="0029756F" w:rsidRDefault="00EE184F">
      <w:pPr>
        <w:spacing w:line="360" w:lineRule="auto"/>
      </w:pPr>
      <w:r>
        <w:t> </w:t>
      </w:r>
    </w:p>
    <w:p w14:paraId="01013A8B" w14:textId="77777777" w:rsidR="0029756F" w:rsidRDefault="00EE184F">
      <w:pPr>
        <w:spacing w:line="360" w:lineRule="auto"/>
      </w:pPr>
      <w:r>
        <w:t> </w:t>
      </w:r>
    </w:p>
    <w:p w14:paraId="272F982D" w14:textId="77777777" w:rsidR="0029756F" w:rsidRDefault="00EE184F">
      <w:pPr>
        <w:spacing w:before="240" w:line="14" w:lineRule="auto"/>
        <w:rPr>
          <w:sz w:val="20"/>
          <w:szCs w:val="20"/>
        </w:rPr>
      </w:pPr>
      <w:r>
        <w:rPr>
          <w:noProof/>
          <w:sz w:val="20"/>
          <w:szCs w:val="20"/>
        </w:rPr>
        <w:drawing>
          <wp:anchor distT="0" distB="0" distL="114300" distR="114300" simplePos="0" relativeHeight="251730944" behindDoc="1" locked="0" layoutInCell="1" allowOverlap="1" wp14:anchorId="68E0199B" wp14:editId="78435042">
            <wp:simplePos x="0" y="0"/>
            <wp:positionH relativeFrom="column">
              <wp:posOffset>5523230</wp:posOffset>
            </wp:positionH>
            <wp:positionV relativeFrom="paragraph">
              <wp:posOffset>-100711</wp:posOffset>
            </wp:positionV>
            <wp:extent cx="314325" cy="180975"/>
            <wp:effectExtent l="0" t="0" r="0" b="0"/>
            <wp:wrapNone/>
            <wp:docPr id="100357" name="Picture 1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 name=""/>
                    <pic:cNvPicPr>
                      <a:picLocks noChangeAspect="1"/>
                    </pic:cNvPicPr>
                  </pic:nvPicPr>
                  <pic:blipFill>
                    <a:blip r:embed="rId8"/>
                    <a:stretch>
                      <a:fillRect/>
                    </a:stretch>
                  </pic:blipFill>
                  <pic:spPr>
                    <a:xfrm>
                      <a:off x="0" y="0"/>
                      <a:ext cx="314325" cy="180975"/>
                    </a:xfrm>
                    <a:prstGeom prst="rect">
                      <a:avLst/>
                    </a:prstGeom>
                  </pic:spPr>
                </pic:pic>
              </a:graphicData>
            </a:graphic>
          </wp:anchor>
        </w:drawing>
      </w:r>
      <w:r>
        <w:rPr>
          <w:noProof/>
          <w:sz w:val="20"/>
          <w:szCs w:val="20"/>
        </w:rPr>
        <w:drawing>
          <wp:anchor distT="0" distB="0" distL="114300" distR="114300" simplePos="0" relativeHeight="251717632" behindDoc="1" locked="0" layoutInCell="1" allowOverlap="1" wp14:anchorId="496AE4F8" wp14:editId="24DED4A3">
            <wp:simplePos x="0" y="0"/>
            <wp:positionH relativeFrom="column">
              <wp:posOffset>3182620</wp:posOffset>
            </wp:positionH>
            <wp:positionV relativeFrom="paragraph">
              <wp:posOffset>-100711</wp:posOffset>
            </wp:positionV>
            <wp:extent cx="219075" cy="180975"/>
            <wp:effectExtent l="0" t="0" r="0" b="0"/>
            <wp:wrapNone/>
            <wp:docPr id="100359" name="Picture 10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9" name=""/>
                    <pic:cNvPicPr>
                      <a:picLocks noChangeAspect="1"/>
                    </pic:cNvPicPr>
                  </pic:nvPicPr>
                  <pic:blipFill>
                    <a:blip r:embed="rId9"/>
                    <a:stretch>
                      <a:fillRect/>
                    </a:stretch>
                  </pic:blipFill>
                  <pic:spPr>
                    <a:xfrm>
                      <a:off x="0" y="0"/>
                      <a:ext cx="219075" cy="180975"/>
                    </a:xfrm>
                    <a:prstGeom prst="rect">
                      <a:avLst/>
                    </a:prstGeom>
                  </pic:spPr>
                </pic:pic>
              </a:graphicData>
            </a:graphic>
          </wp:anchor>
        </w:drawing>
      </w:r>
      <w:r>
        <w:rPr>
          <w:noProof/>
          <w:sz w:val="20"/>
          <w:szCs w:val="20"/>
        </w:rPr>
        <w:drawing>
          <wp:anchor distT="0" distB="0" distL="114300" distR="114300" simplePos="0" relativeHeight="251704320" behindDoc="1" locked="0" layoutInCell="1" allowOverlap="1" wp14:anchorId="13904330" wp14:editId="206E5757">
            <wp:simplePos x="0" y="0"/>
            <wp:positionH relativeFrom="column">
              <wp:posOffset>88900</wp:posOffset>
            </wp:positionH>
            <wp:positionV relativeFrom="paragraph">
              <wp:posOffset>-111506</wp:posOffset>
            </wp:positionV>
            <wp:extent cx="1257300" cy="200025"/>
            <wp:effectExtent l="0" t="0" r="0" b="0"/>
            <wp:wrapNone/>
            <wp:docPr id="100361" name="Picture 10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 name=""/>
                    <pic:cNvPicPr>
                      <a:picLocks noChangeAspect="1"/>
                    </pic:cNvPicPr>
                  </pic:nvPicPr>
                  <pic:blipFill>
                    <a:blip r:embed="rId10"/>
                    <a:stretch>
                      <a:fillRect/>
                    </a:stretch>
                  </pic:blipFill>
                  <pic:spPr>
                    <a:xfrm>
                      <a:off x="0" y="0"/>
                      <a:ext cx="1257300" cy="200025"/>
                    </a:xfrm>
                    <a:prstGeom prst="rect">
                      <a:avLst/>
                    </a:prstGeom>
                  </pic:spPr>
                </pic:pic>
              </a:graphicData>
            </a:graphic>
          </wp:anchor>
        </w:drawing>
      </w:r>
      <w:r>
        <w:rPr>
          <w:sz w:val="20"/>
          <w:szCs w:val="20"/>
        </w:rPr>
        <w:t> </w:t>
      </w:r>
    </w:p>
    <w:p w14:paraId="67EDBA3B" w14:textId="77777777" w:rsidR="0029756F" w:rsidRDefault="0029756F">
      <w:pPr>
        <w:spacing w:before="240" w:after="240"/>
        <w:sectPr w:rsidR="0029756F">
          <w:pgSz w:w="12240" w:h="15840"/>
          <w:pgMar w:top="1440" w:right="1440" w:bottom="1440" w:left="1440" w:header="720" w:footer="720" w:gutter="0"/>
          <w:cols w:space="720"/>
        </w:sectPr>
      </w:pPr>
    </w:p>
    <w:p w14:paraId="260E6481" w14:textId="77777777" w:rsidR="0029756F" w:rsidRDefault="00EE184F">
      <w:pPr>
        <w:spacing w:before="240" w:line="14" w:lineRule="auto"/>
        <w:rPr>
          <w:sz w:val="20"/>
          <w:szCs w:val="20"/>
        </w:rPr>
      </w:pPr>
      <w:r>
        <w:rPr>
          <w:sz w:val="20"/>
          <w:szCs w:val="20"/>
        </w:rPr>
        <w:lastRenderedPageBreak/>
        <w:t xml:space="preserve"> ––––</w:t>
      </w:r>
    </w:p>
    <w:p w14:paraId="11327CC9" w14:textId="77777777" w:rsidR="0029756F" w:rsidRDefault="00EE184F">
      <w:pPr>
        <w:pStyle w:val="Heading1"/>
        <w:keepNext w:val="0"/>
        <w:keepLines w:val="0"/>
        <w:ind w:left="160"/>
        <w:rPr>
          <w:sz w:val="32"/>
          <w:szCs w:val="32"/>
        </w:rPr>
      </w:pPr>
      <w:r>
        <w:rPr>
          <w:rFonts w:ascii="Times New Roman" w:eastAsia="Times New Roman" w:hAnsi="Times New Roman" w:cs="Times New Roman"/>
          <w:color w:val="auto"/>
          <w:sz w:val="32"/>
          <w:szCs w:val="32"/>
        </w:rPr>
        <w:t> </w:t>
      </w:r>
    </w:p>
    <w:p w14:paraId="58E9EF47" w14:textId="77777777" w:rsidR="0029756F" w:rsidRDefault="00EE184F">
      <w:pPr>
        <w:spacing w:before="6"/>
      </w:pPr>
      <w:r>
        <w:rPr>
          <w:b/>
          <w:bCs/>
        </w:rPr>
        <w:t> </w:t>
      </w:r>
    </w:p>
    <w:p w14:paraId="218D62D7" w14:textId="77777777" w:rsidR="0029756F" w:rsidRDefault="00EE184F">
      <w:pPr>
        <w:spacing w:before="85"/>
        <w:ind w:left="1252" w:right="1815"/>
        <w:jc w:val="center"/>
      </w:pPr>
      <w:r>
        <w:rPr>
          <w:b/>
          <w:bCs/>
          <w:u w:val="single"/>
        </w:rPr>
        <w:t>All Screen Layout &amp; Coding</w:t>
      </w:r>
    </w:p>
    <w:p w14:paraId="4815A919" w14:textId="77777777" w:rsidR="00423FD0" w:rsidRDefault="00EE184F" w:rsidP="00423FD0">
      <w:pPr>
        <w:spacing w:before="1"/>
        <w:rPr>
          <w:b/>
          <w:bCs/>
          <w:sz w:val="30"/>
          <w:szCs w:val="30"/>
        </w:rPr>
      </w:pPr>
      <w:r>
        <w:rPr>
          <w:b/>
          <w:bCs/>
          <w:sz w:val="30"/>
          <w:szCs w:val="30"/>
        </w:rPr>
        <w:t> </w:t>
      </w:r>
    </w:p>
    <w:p w14:paraId="0204F981" w14:textId="77777777" w:rsidR="00423FD0" w:rsidRDefault="00423FD0" w:rsidP="00423FD0">
      <w:pPr>
        <w:spacing w:before="1"/>
        <w:rPr>
          <w:b/>
          <w:bCs/>
          <w:sz w:val="30"/>
          <w:szCs w:val="30"/>
        </w:rPr>
      </w:pPr>
    </w:p>
    <w:p w14:paraId="13E4800A" w14:textId="77777777" w:rsidR="00423FD0" w:rsidRDefault="00423FD0" w:rsidP="00423FD0">
      <w:pPr>
        <w:spacing w:before="1"/>
        <w:rPr>
          <w:b/>
          <w:bCs/>
        </w:rPr>
      </w:pPr>
      <w:r>
        <w:rPr>
          <w:sz w:val="30"/>
          <w:szCs w:val="30"/>
        </w:rPr>
        <w:t xml:space="preserve">    1.</w:t>
      </w:r>
      <w:r w:rsidRPr="00423FD0">
        <w:rPr>
          <w:b/>
          <w:bCs/>
        </w:rPr>
        <w:t xml:space="preserve"> </w:t>
      </w:r>
      <w:r>
        <w:rPr>
          <w:b/>
          <w:bCs/>
        </w:rPr>
        <w:t>Splesh:</w:t>
      </w:r>
    </w:p>
    <w:p w14:paraId="4010BFA0" w14:textId="77777777" w:rsidR="00423FD0" w:rsidRPr="00423FD0" w:rsidRDefault="00423FD0" w:rsidP="00423FD0">
      <w:pPr>
        <w:spacing w:before="1"/>
        <w:rPr>
          <w:b/>
          <w:bCs/>
          <w:sz w:val="30"/>
          <w:szCs w:val="30"/>
        </w:rPr>
      </w:pPr>
      <w:r>
        <w:rPr>
          <w:b/>
          <w:bCs/>
        </w:rPr>
        <w:t xml:space="preserve"> </w:t>
      </w:r>
      <w:r>
        <w:rPr>
          <w:sz w:val="16"/>
          <w:szCs w:val="16"/>
        </w:rPr>
        <w:t>This</w:t>
      </w:r>
      <w:r>
        <w:t xml:space="preserve"> page represents signing up to website. It leads to registering to websitemaking username and password, it takes the up username, name, password and securityquestion.Theseinformation aremandatory.</w:t>
      </w:r>
    </w:p>
    <w:p w14:paraId="5D942C3F" w14:textId="77777777" w:rsidR="00423FD0" w:rsidRDefault="00423FD0">
      <w:pPr>
        <w:spacing w:before="1"/>
        <w:rPr>
          <w:sz w:val="30"/>
          <w:szCs w:val="30"/>
        </w:rPr>
      </w:pPr>
    </w:p>
    <w:p w14:paraId="187265E6" w14:textId="77777777" w:rsidR="00423FD0" w:rsidRDefault="00423FD0">
      <w:pPr>
        <w:spacing w:before="1"/>
        <w:rPr>
          <w:sz w:val="30"/>
          <w:szCs w:val="30"/>
        </w:rPr>
      </w:pPr>
      <w:r>
        <w:rPr>
          <w:noProof/>
          <w:sz w:val="30"/>
          <w:szCs w:val="30"/>
        </w:rPr>
        <w:drawing>
          <wp:inline distT="0" distB="0" distL="0" distR="0" wp14:anchorId="44196259" wp14:editId="1CDEBD96">
            <wp:extent cx="5848350" cy="4381500"/>
            <wp:effectExtent l="19050" t="0" r="0" b="0"/>
            <wp:docPr id="6" name="Picture 4" descr="C:\Users\kishan\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shan\Pictures\main.png"/>
                    <pic:cNvPicPr>
                      <a:picLocks noChangeAspect="1" noChangeArrowheads="1"/>
                    </pic:cNvPicPr>
                  </pic:nvPicPr>
                  <pic:blipFill>
                    <a:blip r:embed="rId37"/>
                    <a:srcRect/>
                    <a:stretch>
                      <a:fillRect/>
                    </a:stretch>
                  </pic:blipFill>
                  <pic:spPr bwMode="auto">
                    <a:xfrm>
                      <a:off x="0" y="0"/>
                      <a:ext cx="5848350" cy="4381500"/>
                    </a:xfrm>
                    <a:prstGeom prst="rect">
                      <a:avLst/>
                    </a:prstGeom>
                    <a:noFill/>
                    <a:ln w="9525">
                      <a:noFill/>
                      <a:miter lim="800000"/>
                      <a:headEnd/>
                      <a:tailEnd/>
                    </a:ln>
                  </pic:spPr>
                </pic:pic>
              </a:graphicData>
            </a:graphic>
          </wp:inline>
        </w:drawing>
      </w:r>
    </w:p>
    <w:p w14:paraId="77BBE971" w14:textId="77777777" w:rsidR="00423FD0" w:rsidRDefault="00423FD0">
      <w:pPr>
        <w:spacing w:before="1"/>
        <w:rPr>
          <w:sz w:val="30"/>
          <w:szCs w:val="30"/>
        </w:rPr>
      </w:pPr>
    </w:p>
    <w:p w14:paraId="7EF7796D" w14:textId="77777777" w:rsidR="00423FD0" w:rsidRDefault="00423FD0">
      <w:pPr>
        <w:spacing w:before="1"/>
        <w:rPr>
          <w:sz w:val="30"/>
          <w:szCs w:val="30"/>
        </w:rPr>
      </w:pPr>
    </w:p>
    <w:p w14:paraId="76FA41A8" w14:textId="77777777" w:rsidR="00423FD0" w:rsidRDefault="00423FD0">
      <w:pPr>
        <w:spacing w:before="1"/>
        <w:rPr>
          <w:sz w:val="30"/>
          <w:szCs w:val="30"/>
        </w:rPr>
      </w:pPr>
    </w:p>
    <w:p w14:paraId="79B5BBFE" w14:textId="77777777" w:rsidR="00423FD0" w:rsidRDefault="00423FD0">
      <w:pPr>
        <w:spacing w:before="1"/>
        <w:rPr>
          <w:sz w:val="30"/>
          <w:szCs w:val="30"/>
        </w:rPr>
      </w:pPr>
    </w:p>
    <w:p w14:paraId="4BFA0A1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package</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example</w:t>
      </w:r>
      <w:r>
        <w:rPr>
          <w:rFonts w:ascii="Consolas" w:hAnsi="Consolas" w:cs="Consolas"/>
          <w:color w:val="D4D4D4"/>
          <w:sz w:val="21"/>
          <w:szCs w:val="21"/>
        </w:rPr>
        <w:t>.</w:t>
      </w:r>
      <w:r>
        <w:rPr>
          <w:rFonts w:ascii="Consolas" w:hAnsi="Consolas" w:cs="Consolas"/>
          <w:color w:val="4EC9B0"/>
          <w:sz w:val="21"/>
          <w:szCs w:val="21"/>
        </w:rPr>
        <w:t>hgcalling</w:t>
      </w:r>
      <w:r>
        <w:rPr>
          <w:rFonts w:ascii="Consolas" w:hAnsi="Consolas" w:cs="Consolas"/>
          <w:color w:val="D4D4D4"/>
          <w:sz w:val="21"/>
          <w:szCs w:val="21"/>
        </w:rPr>
        <w:t>;</w:t>
      </w:r>
    </w:p>
    <w:p w14:paraId="5262EAB4" w14:textId="77777777" w:rsidR="00423FD0" w:rsidRDefault="00423FD0" w:rsidP="00423FD0">
      <w:pPr>
        <w:shd w:val="clear" w:color="auto" w:fill="1E1E1E"/>
        <w:spacing w:line="285" w:lineRule="atLeast"/>
        <w:rPr>
          <w:rFonts w:ascii="Consolas" w:hAnsi="Consolas" w:cs="Consolas"/>
          <w:color w:val="D4D4D4"/>
          <w:sz w:val="21"/>
          <w:szCs w:val="21"/>
        </w:rPr>
      </w:pPr>
    </w:p>
    <w:p w14:paraId="37D2D20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androidx</w:t>
      </w:r>
      <w:r>
        <w:rPr>
          <w:rFonts w:ascii="Consolas" w:hAnsi="Consolas" w:cs="Consolas"/>
          <w:color w:val="D4D4D4"/>
          <w:sz w:val="21"/>
          <w:szCs w:val="21"/>
        </w:rPr>
        <w:t>.</w:t>
      </w:r>
      <w:r>
        <w:rPr>
          <w:rFonts w:ascii="Consolas" w:hAnsi="Consolas" w:cs="Consolas"/>
          <w:color w:val="4EC9B0"/>
          <w:sz w:val="21"/>
          <w:szCs w:val="21"/>
        </w:rPr>
        <w:t>appcompat</w:t>
      </w:r>
      <w:r>
        <w:rPr>
          <w:rFonts w:ascii="Consolas" w:hAnsi="Consolas" w:cs="Consolas"/>
          <w:color w:val="D4D4D4"/>
          <w:sz w:val="21"/>
          <w:szCs w:val="21"/>
        </w:rPr>
        <w:t>.</w:t>
      </w:r>
      <w:r>
        <w:rPr>
          <w:rFonts w:ascii="Consolas" w:hAnsi="Consolas" w:cs="Consolas"/>
          <w:color w:val="4EC9B0"/>
          <w:sz w:val="21"/>
          <w:szCs w:val="21"/>
        </w:rPr>
        <w:t>app</w:t>
      </w:r>
      <w:r>
        <w:rPr>
          <w:rFonts w:ascii="Consolas" w:hAnsi="Consolas" w:cs="Consolas"/>
          <w:color w:val="D4D4D4"/>
          <w:sz w:val="21"/>
          <w:szCs w:val="21"/>
        </w:rPr>
        <w:t>.</w:t>
      </w:r>
      <w:r>
        <w:rPr>
          <w:rFonts w:ascii="Consolas" w:hAnsi="Consolas" w:cs="Consolas"/>
          <w:color w:val="4EC9B0"/>
          <w:sz w:val="21"/>
          <w:szCs w:val="21"/>
        </w:rPr>
        <w:t>AppCompatActivity</w:t>
      </w:r>
      <w:r>
        <w:rPr>
          <w:rFonts w:ascii="Consolas" w:hAnsi="Consolas" w:cs="Consolas"/>
          <w:color w:val="D4D4D4"/>
          <w:sz w:val="21"/>
          <w:szCs w:val="21"/>
        </w:rPr>
        <w:t>;</w:t>
      </w:r>
    </w:p>
    <w:p w14:paraId="2DCF6FAB" w14:textId="77777777" w:rsidR="00423FD0" w:rsidRDefault="00423FD0" w:rsidP="00423FD0">
      <w:pPr>
        <w:shd w:val="clear" w:color="auto" w:fill="1E1E1E"/>
        <w:spacing w:line="285" w:lineRule="atLeast"/>
        <w:rPr>
          <w:rFonts w:ascii="Consolas" w:hAnsi="Consolas" w:cs="Consolas"/>
          <w:color w:val="D4D4D4"/>
          <w:sz w:val="21"/>
          <w:szCs w:val="21"/>
        </w:rPr>
      </w:pPr>
    </w:p>
    <w:p w14:paraId="09FBBDE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lastRenderedPageBreak/>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content</w:t>
      </w:r>
      <w:r>
        <w:rPr>
          <w:rFonts w:ascii="Consolas" w:hAnsi="Consolas" w:cs="Consolas"/>
          <w:color w:val="D4D4D4"/>
          <w:sz w:val="21"/>
          <w:szCs w:val="21"/>
        </w:rPr>
        <w:t>.</w:t>
      </w:r>
      <w:r>
        <w:rPr>
          <w:rFonts w:ascii="Consolas" w:hAnsi="Consolas" w:cs="Consolas"/>
          <w:color w:val="4EC9B0"/>
          <w:sz w:val="21"/>
          <w:szCs w:val="21"/>
        </w:rPr>
        <w:t>Intent</w:t>
      </w:r>
      <w:r>
        <w:rPr>
          <w:rFonts w:ascii="Consolas" w:hAnsi="Consolas" w:cs="Consolas"/>
          <w:color w:val="D4D4D4"/>
          <w:sz w:val="21"/>
          <w:szCs w:val="21"/>
        </w:rPr>
        <w:t>;</w:t>
      </w:r>
    </w:p>
    <w:p w14:paraId="19B1050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os</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w:t>
      </w:r>
    </w:p>
    <w:p w14:paraId="371AF40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os</w:t>
      </w:r>
      <w:r>
        <w:rPr>
          <w:rFonts w:ascii="Consolas" w:hAnsi="Consolas" w:cs="Consolas"/>
          <w:color w:val="D4D4D4"/>
          <w:sz w:val="21"/>
          <w:szCs w:val="21"/>
        </w:rPr>
        <w:t>.</w:t>
      </w:r>
      <w:r>
        <w:rPr>
          <w:rFonts w:ascii="Consolas" w:hAnsi="Consolas" w:cs="Consolas"/>
          <w:color w:val="4EC9B0"/>
          <w:sz w:val="21"/>
          <w:szCs w:val="21"/>
        </w:rPr>
        <w:t>Handler</w:t>
      </w:r>
      <w:r>
        <w:rPr>
          <w:rFonts w:ascii="Consolas" w:hAnsi="Consolas" w:cs="Consolas"/>
          <w:color w:val="D4D4D4"/>
          <w:sz w:val="21"/>
          <w:szCs w:val="21"/>
        </w:rPr>
        <w:t>;</w:t>
      </w:r>
    </w:p>
    <w:p w14:paraId="200F73A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Toast</w:t>
      </w:r>
      <w:r>
        <w:rPr>
          <w:rFonts w:ascii="Consolas" w:hAnsi="Consolas" w:cs="Consolas"/>
          <w:color w:val="D4D4D4"/>
          <w:sz w:val="21"/>
          <w:szCs w:val="21"/>
        </w:rPr>
        <w:t>;</w:t>
      </w:r>
    </w:p>
    <w:p w14:paraId="0BD4845E" w14:textId="77777777" w:rsidR="00423FD0" w:rsidRDefault="00423FD0" w:rsidP="00423FD0">
      <w:pPr>
        <w:shd w:val="clear" w:color="auto" w:fill="1E1E1E"/>
        <w:spacing w:line="285" w:lineRule="atLeast"/>
        <w:rPr>
          <w:rFonts w:ascii="Consolas" w:hAnsi="Consolas" w:cs="Consolas"/>
          <w:color w:val="D4D4D4"/>
          <w:sz w:val="21"/>
          <w:szCs w:val="21"/>
        </w:rPr>
      </w:pPr>
    </w:p>
    <w:p w14:paraId="72E6D48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569CD6"/>
          <w:sz w:val="21"/>
          <w:szCs w:val="21"/>
        </w:rPr>
        <w:t>class</w:t>
      </w:r>
      <w:r>
        <w:rPr>
          <w:rFonts w:ascii="Consolas" w:hAnsi="Consolas" w:cs="Consolas"/>
          <w:color w:val="D4D4D4"/>
          <w:sz w:val="21"/>
          <w:szCs w:val="21"/>
        </w:rPr>
        <w:t xml:space="preserve"> </w:t>
      </w:r>
      <w:r>
        <w:rPr>
          <w:rFonts w:ascii="Consolas" w:hAnsi="Consolas" w:cs="Consolas"/>
          <w:color w:val="4EC9B0"/>
          <w:sz w:val="21"/>
          <w:szCs w:val="21"/>
        </w:rPr>
        <w:t>MainActivity</w:t>
      </w:r>
      <w:r>
        <w:rPr>
          <w:rFonts w:ascii="Consolas" w:hAnsi="Consolas" w:cs="Consolas"/>
          <w:color w:val="D4D4D4"/>
          <w:sz w:val="21"/>
          <w:szCs w:val="21"/>
        </w:rPr>
        <w:t xml:space="preserve"> </w:t>
      </w:r>
      <w:r>
        <w:rPr>
          <w:rFonts w:ascii="Consolas" w:hAnsi="Consolas" w:cs="Consolas"/>
          <w:color w:val="569CD6"/>
          <w:sz w:val="21"/>
          <w:szCs w:val="21"/>
        </w:rPr>
        <w:t>extends</w:t>
      </w:r>
      <w:r>
        <w:rPr>
          <w:rFonts w:ascii="Consolas" w:hAnsi="Consolas" w:cs="Consolas"/>
          <w:color w:val="D4D4D4"/>
          <w:sz w:val="21"/>
          <w:szCs w:val="21"/>
        </w:rPr>
        <w:t xml:space="preserve"> </w:t>
      </w:r>
      <w:r>
        <w:rPr>
          <w:rFonts w:ascii="Consolas" w:hAnsi="Consolas" w:cs="Consolas"/>
          <w:color w:val="4EC9B0"/>
          <w:sz w:val="21"/>
          <w:szCs w:val="21"/>
        </w:rPr>
        <w:t>AppCompatActivity</w:t>
      </w:r>
      <w:r>
        <w:rPr>
          <w:rFonts w:ascii="Consolas" w:hAnsi="Consolas" w:cs="Consolas"/>
          <w:color w:val="D4D4D4"/>
          <w:sz w:val="21"/>
          <w:szCs w:val="21"/>
        </w:rPr>
        <w:t xml:space="preserve"> {</w:t>
      </w:r>
    </w:p>
    <w:p w14:paraId="1C750D3A" w14:textId="77777777" w:rsidR="00423FD0" w:rsidRDefault="00423FD0" w:rsidP="00423FD0">
      <w:pPr>
        <w:shd w:val="clear" w:color="auto" w:fill="1E1E1E"/>
        <w:spacing w:line="285" w:lineRule="atLeast"/>
        <w:rPr>
          <w:rFonts w:ascii="Consolas" w:hAnsi="Consolas" w:cs="Consolas"/>
          <w:color w:val="D4D4D4"/>
          <w:sz w:val="21"/>
          <w:szCs w:val="21"/>
        </w:rPr>
      </w:pPr>
    </w:p>
    <w:p w14:paraId="5189220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14EBCDC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protected</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 xml:space="preserve"> </w:t>
      </w:r>
      <w:r>
        <w:rPr>
          <w:rFonts w:ascii="Consolas" w:hAnsi="Consolas" w:cs="Consolas"/>
          <w:color w:val="9CDCFE"/>
          <w:sz w:val="21"/>
          <w:szCs w:val="21"/>
        </w:rPr>
        <w:t>savedInstanceState</w:t>
      </w:r>
      <w:r>
        <w:rPr>
          <w:rFonts w:ascii="Consolas" w:hAnsi="Consolas" w:cs="Consolas"/>
          <w:color w:val="D4D4D4"/>
          <w:sz w:val="21"/>
          <w:szCs w:val="21"/>
        </w:rPr>
        <w:t>) {</w:t>
      </w:r>
    </w:p>
    <w:p w14:paraId="3541ED3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super</w:t>
      </w:r>
      <w:r>
        <w:rPr>
          <w:rFonts w:ascii="Consolas" w:hAnsi="Consolas" w:cs="Consolas"/>
          <w:color w:val="D4D4D4"/>
          <w:sz w:val="21"/>
          <w:szCs w:val="21"/>
        </w:rPr>
        <w:t>.</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9CDCFE"/>
          <w:sz w:val="21"/>
          <w:szCs w:val="21"/>
        </w:rPr>
        <w:t>savedInstanceState</w:t>
      </w:r>
      <w:r>
        <w:rPr>
          <w:rFonts w:ascii="Consolas" w:hAnsi="Consolas" w:cs="Consolas"/>
          <w:color w:val="D4D4D4"/>
          <w:sz w:val="21"/>
          <w:szCs w:val="21"/>
        </w:rPr>
        <w:t>);</w:t>
      </w:r>
    </w:p>
    <w:p w14:paraId="3D36FB8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setContentView</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layout</w:t>
      </w:r>
      <w:r>
        <w:rPr>
          <w:rFonts w:ascii="Consolas" w:hAnsi="Consolas" w:cs="Consolas"/>
          <w:color w:val="D4D4D4"/>
          <w:sz w:val="21"/>
          <w:szCs w:val="21"/>
        </w:rPr>
        <w:t>.</w:t>
      </w:r>
      <w:r>
        <w:rPr>
          <w:rFonts w:ascii="Consolas" w:hAnsi="Consolas" w:cs="Consolas"/>
          <w:color w:val="9CDCFE"/>
          <w:sz w:val="21"/>
          <w:szCs w:val="21"/>
        </w:rPr>
        <w:t>activity_main</w:t>
      </w:r>
      <w:r>
        <w:rPr>
          <w:rFonts w:ascii="Consolas" w:hAnsi="Consolas" w:cs="Consolas"/>
          <w:color w:val="D4D4D4"/>
          <w:sz w:val="21"/>
          <w:szCs w:val="21"/>
        </w:rPr>
        <w:t>);</w:t>
      </w:r>
    </w:p>
    <w:p w14:paraId="015B3C23" w14:textId="77777777" w:rsidR="00423FD0" w:rsidRDefault="00423FD0" w:rsidP="00423FD0">
      <w:pPr>
        <w:shd w:val="clear" w:color="auto" w:fill="1E1E1E"/>
        <w:spacing w:after="240" w:line="285" w:lineRule="atLeast"/>
        <w:rPr>
          <w:rFonts w:ascii="Consolas" w:hAnsi="Consolas" w:cs="Consolas"/>
          <w:color w:val="D4D4D4"/>
          <w:sz w:val="21"/>
          <w:szCs w:val="21"/>
        </w:rPr>
      </w:pPr>
    </w:p>
    <w:p w14:paraId="241ECE0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4CD1B430" w14:textId="77777777" w:rsidR="00423FD0" w:rsidRDefault="00423FD0" w:rsidP="00423FD0">
      <w:pPr>
        <w:shd w:val="clear" w:color="auto" w:fill="1E1E1E"/>
        <w:spacing w:line="285" w:lineRule="atLeast"/>
        <w:rPr>
          <w:rFonts w:ascii="Consolas" w:hAnsi="Consolas" w:cs="Consolas"/>
          <w:color w:val="D4D4D4"/>
          <w:sz w:val="21"/>
          <w:szCs w:val="21"/>
        </w:rPr>
      </w:pPr>
    </w:p>
    <w:p w14:paraId="23FA60C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575F917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protected</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onStart</w:t>
      </w:r>
      <w:r>
        <w:rPr>
          <w:rFonts w:ascii="Consolas" w:hAnsi="Consolas" w:cs="Consolas"/>
          <w:color w:val="D4D4D4"/>
          <w:sz w:val="21"/>
          <w:szCs w:val="21"/>
        </w:rPr>
        <w:t>() {</w:t>
      </w:r>
    </w:p>
    <w:p w14:paraId="085BDCD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super</w:t>
      </w:r>
      <w:r>
        <w:rPr>
          <w:rFonts w:ascii="Consolas" w:hAnsi="Consolas" w:cs="Consolas"/>
          <w:color w:val="D4D4D4"/>
          <w:sz w:val="21"/>
          <w:szCs w:val="21"/>
        </w:rPr>
        <w:t>.</w:t>
      </w:r>
      <w:r>
        <w:rPr>
          <w:rFonts w:ascii="Consolas" w:hAnsi="Consolas" w:cs="Consolas"/>
          <w:color w:val="DCDCAA"/>
          <w:sz w:val="21"/>
          <w:szCs w:val="21"/>
        </w:rPr>
        <w:t>onStart</w:t>
      </w:r>
      <w:r>
        <w:rPr>
          <w:rFonts w:ascii="Consolas" w:hAnsi="Consolas" w:cs="Consolas"/>
          <w:color w:val="D4D4D4"/>
          <w:sz w:val="21"/>
          <w:szCs w:val="21"/>
        </w:rPr>
        <w:t>();</w:t>
      </w:r>
    </w:p>
    <w:p w14:paraId="47340BC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try</w:t>
      </w:r>
      <w:r>
        <w:rPr>
          <w:rFonts w:ascii="Consolas" w:hAnsi="Consolas" w:cs="Consolas"/>
          <w:color w:val="D4D4D4"/>
          <w:sz w:val="21"/>
          <w:szCs w:val="21"/>
        </w:rPr>
        <w:t xml:space="preserve"> {</w:t>
      </w:r>
    </w:p>
    <w:p w14:paraId="32B5C6A9" w14:textId="77777777" w:rsidR="00423FD0" w:rsidRDefault="00423FD0" w:rsidP="00423FD0">
      <w:pPr>
        <w:shd w:val="clear" w:color="auto" w:fill="1E1E1E"/>
        <w:spacing w:after="240" w:line="285" w:lineRule="atLeast"/>
        <w:rPr>
          <w:rFonts w:ascii="Consolas" w:hAnsi="Consolas" w:cs="Consolas"/>
          <w:color w:val="D4D4D4"/>
          <w:sz w:val="21"/>
          <w:szCs w:val="21"/>
        </w:rPr>
      </w:pPr>
    </w:p>
    <w:p w14:paraId="02931FA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Handler</w:t>
      </w:r>
      <w:r>
        <w:rPr>
          <w:rFonts w:ascii="Consolas" w:hAnsi="Consolas" w:cs="Consolas"/>
          <w:color w:val="D4D4D4"/>
          <w:sz w:val="21"/>
          <w:szCs w:val="21"/>
        </w:rPr>
        <w:t>().</w:t>
      </w:r>
      <w:r>
        <w:rPr>
          <w:rFonts w:ascii="Consolas" w:hAnsi="Consolas" w:cs="Consolas"/>
          <w:color w:val="DCDCAA"/>
          <w:sz w:val="21"/>
          <w:szCs w:val="21"/>
        </w:rPr>
        <w:t>postDelayed</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Runnable</w:t>
      </w:r>
      <w:r>
        <w:rPr>
          <w:rFonts w:ascii="Consolas" w:hAnsi="Consolas" w:cs="Consolas"/>
          <w:color w:val="D4D4D4"/>
          <w:sz w:val="21"/>
          <w:szCs w:val="21"/>
        </w:rPr>
        <w:t>() {</w:t>
      </w:r>
    </w:p>
    <w:p w14:paraId="613236D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5E6EA28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run</w:t>
      </w:r>
      <w:r>
        <w:rPr>
          <w:rFonts w:ascii="Consolas" w:hAnsi="Consolas" w:cs="Consolas"/>
          <w:color w:val="D4D4D4"/>
          <w:sz w:val="21"/>
          <w:szCs w:val="21"/>
        </w:rPr>
        <w:t>() {</w:t>
      </w:r>
    </w:p>
    <w:p w14:paraId="555E36B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startActivity</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Intent</w:t>
      </w:r>
      <w:r>
        <w:rPr>
          <w:rFonts w:ascii="Consolas" w:hAnsi="Consolas" w:cs="Consolas"/>
          <w:color w:val="D4D4D4"/>
          <w:sz w:val="21"/>
          <w:szCs w:val="21"/>
        </w:rPr>
        <w:t>(</w:t>
      </w:r>
      <w:r>
        <w:rPr>
          <w:rFonts w:ascii="Consolas" w:hAnsi="Consolas" w:cs="Consolas"/>
          <w:color w:val="4EC9B0"/>
          <w:sz w:val="21"/>
          <w:szCs w:val="21"/>
        </w:rPr>
        <w:t>MainActivity</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C586C0"/>
          <w:sz w:val="21"/>
          <w:szCs w:val="21"/>
        </w:rPr>
        <w:t>class</w:t>
      </w:r>
      <w:r>
        <w:rPr>
          <w:rFonts w:ascii="Consolas" w:hAnsi="Consolas" w:cs="Consolas"/>
          <w:color w:val="D4D4D4"/>
          <w:sz w:val="21"/>
          <w:szCs w:val="21"/>
        </w:rPr>
        <w:t>));</w:t>
      </w:r>
    </w:p>
    <w:p w14:paraId="1A66C9C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7456A37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B5CEA8"/>
          <w:sz w:val="21"/>
          <w:szCs w:val="21"/>
        </w:rPr>
        <w:t>2000</w:t>
      </w:r>
      <w:r>
        <w:rPr>
          <w:rFonts w:ascii="Consolas" w:hAnsi="Consolas" w:cs="Consolas"/>
          <w:color w:val="D4D4D4"/>
          <w:sz w:val="21"/>
          <w:szCs w:val="21"/>
        </w:rPr>
        <w:t>);</w:t>
      </w:r>
    </w:p>
    <w:p w14:paraId="3AC9E87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C586C0"/>
          <w:sz w:val="21"/>
          <w:szCs w:val="21"/>
        </w:rPr>
        <w:t>catch</w:t>
      </w:r>
      <w:r>
        <w:rPr>
          <w:rFonts w:ascii="Consolas" w:hAnsi="Consolas" w:cs="Consolas"/>
          <w:color w:val="D4D4D4"/>
          <w:sz w:val="21"/>
          <w:szCs w:val="21"/>
        </w:rPr>
        <w:t xml:space="preserve"> (</w:t>
      </w:r>
      <w:r>
        <w:rPr>
          <w:rFonts w:ascii="Consolas" w:hAnsi="Consolas" w:cs="Consolas"/>
          <w:color w:val="4EC9B0"/>
          <w:sz w:val="21"/>
          <w:szCs w:val="21"/>
        </w:rPr>
        <w:t>Exception</w:t>
      </w:r>
      <w:r>
        <w:rPr>
          <w:rFonts w:ascii="Consolas" w:hAnsi="Consolas" w:cs="Consolas"/>
          <w:color w:val="D4D4D4"/>
          <w:sz w:val="21"/>
          <w:szCs w:val="21"/>
        </w:rPr>
        <w:t xml:space="preserve"> </w:t>
      </w:r>
      <w:r>
        <w:rPr>
          <w:rFonts w:ascii="Consolas" w:hAnsi="Consolas" w:cs="Consolas"/>
          <w:color w:val="9CDCFE"/>
          <w:sz w:val="21"/>
          <w:szCs w:val="21"/>
        </w:rPr>
        <w:t>e</w:t>
      </w:r>
      <w:r>
        <w:rPr>
          <w:rFonts w:ascii="Consolas" w:hAnsi="Consolas" w:cs="Consolas"/>
          <w:color w:val="D4D4D4"/>
          <w:sz w:val="21"/>
          <w:szCs w:val="21"/>
        </w:rPr>
        <w:t>) {</w:t>
      </w:r>
    </w:p>
    <w:p w14:paraId="6EE80E2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MainActivity</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CE9178"/>
          <w:sz w:val="21"/>
          <w:szCs w:val="21"/>
        </w:rPr>
        <w:t>"Some Error Are Accured"</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LENGTH_SHORT</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5773976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08833A7C" w14:textId="77777777" w:rsidR="00423FD0" w:rsidRDefault="00423FD0" w:rsidP="00423FD0">
      <w:pPr>
        <w:shd w:val="clear" w:color="auto" w:fill="1E1E1E"/>
        <w:spacing w:line="285" w:lineRule="atLeast"/>
        <w:rPr>
          <w:rFonts w:ascii="Consolas" w:hAnsi="Consolas" w:cs="Consolas"/>
          <w:color w:val="D4D4D4"/>
          <w:sz w:val="21"/>
          <w:szCs w:val="21"/>
        </w:rPr>
      </w:pPr>
    </w:p>
    <w:p w14:paraId="2D675D2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716D33D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14:paraId="056A0843" w14:textId="77777777" w:rsidR="00423FD0" w:rsidRDefault="00423FD0">
      <w:pPr>
        <w:spacing w:before="1"/>
        <w:rPr>
          <w:sz w:val="30"/>
          <w:szCs w:val="30"/>
        </w:rPr>
      </w:pPr>
    </w:p>
    <w:p w14:paraId="4FCBA750" w14:textId="77777777" w:rsidR="00423FD0" w:rsidRDefault="00423FD0">
      <w:pPr>
        <w:spacing w:before="1"/>
        <w:rPr>
          <w:sz w:val="30"/>
          <w:szCs w:val="30"/>
        </w:rPr>
      </w:pPr>
    </w:p>
    <w:p w14:paraId="52DE9203" w14:textId="77777777" w:rsidR="00423FD0" w:rsidRDefault="00423FD0">
      <w:pPr>
        <w:spacing w:before="1"/>
        <w:rPr>
          <w:sz w:val="30"/>
          <w:szCs w:val="30"/>
        </w:rPr>
      </w:pPr>
    </w:p>
    <w:p w14:paraId="3F9450C9" w14:textId="77777777" w:rsidR="00423FD0" w:rsidRDefault="00423FD0">
      <w:pPr>
        <w:spacing w:before="1"/>
        <w:rPr>
          <w:sz w:val="30"/>
          <w:szCs w:val="30"/>
        </w:rPr>
      </w:pPr>
    </w:p>
    <w:p w14:paraId="37EC04BD" w14:textId="77777777" w:rsidR="00423FD0" w:rsidRDefault="00423FD0">
      <w:pPr>
        <w:spacing w:before="1"/>
        <w:rPr>
          <w:sz w:val="30"/>
          <w:szCs w:val="30"/>
        </w:rPr>
      </w:pPr>
    </w:p>
    <w:p w14:paraId="747E98B4" w14:textId="77777777" w:rsidR="0029756F" w:rsidRPr="00423FD0" w:rsidRDefault="00EE184F" w:rsidP="00423FD0">
      <w:pPr>
        <w:pStyle w:val="ListParagraph"/>
        <w:numPr>
          <w:ilvl w:val="0"/>
          <w:numId w:val="29"/>
        </w:numPr>
        <w:tabs>
          <w:tab w:val="left" w:pos="470"/>
        </w:tabs>
        <w:spacing w:before="1" w:line="358" w:lineRule="auto"/>
        <w:ind w:right="801"/>
        <w:jc w:val="both"/>
        <w:rPr>
          <w:b/>
          <w:bCs/>
          <w:sz w:val="28"/>
          <w:szCs w:val="28"/>
        </w:rPr>
      </w:pPr>
      <w:r w:rsidRPr="00423FD0">
        <w:rPr>
          <w:b/>
          <w:bCs/>
        </w:rPr>
        <w:t xml:space="preserve">Login form: </w:t>
      </w:r>
      <w:r>
        <w:t>This page represents the first thing about our website. It leads on to the loginpointforits personnel; it takes uptheusername,password and signup.</w:t>
      </w:r>
    </w:p>
    <w:p w14:paraId="37B52D9F" w14:textId="77777777" w:rsidR="0029756F" w:rsidRDefault="0029756F">
      <w:pPr>
        <w:spacing w:before="1"/>
        <w:rPr>
          <w:noProof/>
          <w:sz w:val="11"/>
          <w:szCs w:val="11"/>
        </w:rPr>
      </w:pPr>
    </w:p>
    <w:p w14:paraId="3CA40CE5" w14:textId="77777777" w:rsidR="00423FD0" w:rsidRDefault="00423FD0">
      <w:pPr>
        <w:spacing w:before="1"/>
        <w:rPr>
          <w:noProof/>
          <w:sz w:val="11"/>
          <w:szCs w:val="11"/>
        </w:rPr>
      </w:pPr>
    </w:p>
    <w:p w14:paraId="7C8F88C0" w14:textId="77777777" w:rsidR="00423FD0" w:rsidRDefault="00423FD0">
      <w:pPr>
        <w:spacing w:before="1"/>
        <w:rPr>
          <w:noProof/>
          <w:sz w:val="11"/>
          <w:szCs w:val="11"/>
        </w:rPr>
      </w:pPr>
    </w:p>
    <w:p w14:paraId="297E2C9B" w14:textId="77777777" w:rsidR="00423FD0" w:rsidRDefault="00423FD0">
      <w:pPr>
        <w:spacing w:before="1"/>
        <w:rPr>
          <w:noProof/>
          <w:sz w:val="11"/>
          <w:szCs w:val="11"/>
        </w:rPr>
      </w:pPr>
    </w:p>
    <w:p w14:paraId="6881FDB7" w14:textId="77777777" w:rsidR="00423FD0" w:rsidRDefault="00423FD0">
      <w:pPr>
        <w:spacing w:before="1"/>
        <w:rPr>
          <w:noProof/>
          <w:sz w:val="11"/>
          <w:szCs w:val="11"/>
        </w:rPr>
      </w:pPr>
    </w:p>
    <w:p w14:paraId="5DEF334A" w14:textId="77777777" w:rsidR="00423FD0" w:rsidRDefault="00423FD0">
      <w:pPr>
        <w:spacing w:before="1"/>
        <w:rPr>
          <w:noProof/>
          <w:sz w:val="11"/>
          <w:szCs w:val="11"/>
        </w:rPr>
      </w:pPr>
    </w:p>
    <w:p w14:paraId="3C8F879B" w14:textId="77777777" w:rsidR="00423FD0" w:rsidRDefault="00423FD0">
      <w:pPr>
        <w:spacing w:before="1"/>
        <w:rPr>
          <w:noProof/>
          <w:sz w:val="11"/>
          <w:szCs w:val="11"/>
        </w:rPr>
      </w:pPr>
    </w:p>
    <w:p w14:paraId="69522A76" w14:textId="77777777" w:rsidR="00423FD0" w:rsidRDefault="00423FD0">
      <w:pPr>
        <w:spacing w:before="1"/>
        <w:rPr>
          <w:noProof/>
          <w:sz w:val="11"/>
          <w:szCs w:val="11"/>
        </w:rPr>
      </w:pPr>
      <w:r>
        <w:rPr>
          <w:noProof/>
          <w:sz w:val="11"/>
          <w:szCs w:val="11"/>
        </w:rPr>
        <w:drawing>
          <wp:inline distT="0" distB="0" distL="0" distR="0" wp14:anchorId="281BE162" wp14:editId="50A247CA">
            <wp:extent cx="5848350" cy="4381500"/>
            <wp:effectExtent l="19050" t="0" r="0" b="0"/>
            <wp:docPr id="5" name="Picture 3" descr="C:\Users\kishan\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shan\Pictures\login.png"/>
                    <pic:cNvPicPr>
                      <a:picLocks noChangeAspect="1" noChangeArrowheads="1"/>
                    </pic:cNvPicPr>
                  </pic:nvPicPr>
                  <pic:blipFill>
                    <a:blip r:embed="rId38"/>
                    <a:srcRect/>
                    <a:stretch>
                      <a:fillRect/>
                    </a:stretch>
                  </pic:blipFill>
                  <pic:spPr bwMode="auto">
                    <a:xfrm>
                      <a:off x="0" y="0"/>
                      <a:ext cx="5848350" cy="4381500"/>
                    </a:xfrm>
                    <a:prstGeom prst="rect">
                      <a:avLst/>
                    </a:prstGeom>
                    <a:noFill/>
                    <a:ln w="9525">
                      <a:noFill/>
                      <a:miter lim="800000"/>
                      <a:headEnd/>
                      <a:tailEnd/>
                    </a:ln>
                  </pic:spPr>
                </pic:pic>
              </a:graphicData>
            </a:graphic>
          </wp:inline>
        </w:drawing>
      </w:r>
    </w:p>
    <w:p w14:paraId="1033D2F4" w14:textId="77777777" w:rsidR="00423FD0" w:rsidRDefault="00423FD0">
      <w:pPr>
        <w:spacing w:before="1"/>
        <w:rPr>
          <w:noProof/>
          <w:sz w:val="11"/>
          <w:szCs w:val="11"/>
        </w:rPr>
      </w:pPr>
    </w:p>
    <w:p w14:paraId="2F308534" w14:textId="77777777" w:rsidR="00423FD0" w:rsidRDefault="00423FD0">
      <w:pPr>
        <w:spacing w:before="1"/>
        <w:rPr>
          <w:noProof/>
          <w:sz w:val="11"/>
          <w:szCs w:val="11"/>
        </w:rPr>
      </w:pPr>
    </w:p>
    <w:p w14:paraId="7372D5F5" w14:textId="77777777" w:rsidR="00423FD0" w:rsidRDefault="00423FD0">
      <w:pPr>
        <w:spacing w:before="1"/>
        <w:rPr>
          <w:noProof/>
          <w:sz w:val="11"/>
          <w:szCs w:val="11"/>
        </w:rPr>
      </w:pPr>
    </w:p>
    <w:p w14:paraId="17870F71" w14:textId="77777777" w:rsidR="00423FD0" w:rsidRDefault="00423FD0">
      <w:pPr>
        <w:spacing w:before="1"/>
        <w:rPr>
          <w:noProof/>
          <w:sz w:val="11"/>
          <w:szCs w:val="11"/>
        </w:rPr>
      </w:pPr>
    </w:p>
    <w:p w14:paraId="33682A35" w14:textId="77777777" w:rsidR="00423FD0" w:rsidRDefault="00423FD0">
      <w:pPr>
        <w:spacing w:before="1"/>
        <w:rPr>
          <w:noProof/>
          <w:sz w:val="11"/>
          <w:szCs w:val="11"/>
        </w:rPr>
      </w:pPr>
    </w:p>
    <w:p w14:paraId="3E280A05" w14:textId="77777777" w:rsidR="00423FD0" w:rsidRDefault="00423FD0">
      <w:pPr>
        <w:spacing w:before="1"/>
        <w:rPr>
          <w:noProof/>
          <w:sz w:val="11"/>
          <w:szCs w:val="11"/>
        </w:rPr>
      </w:pPr>
    </w:p>
    <w:p w14:paraId="211548B2" w14:textId="77777777" w:rsidR="00423FD0" w:rsidRDefault="00423FD0">
      <w:pPr>
        <w:spacing w:before="1"/>
        <w:rPr>
          <w:noProof/>
          <w:sz w:val="11"/>
          <w:szCs w:val="11"/>
        </w:rPr>
      </w:pPr>
    </w:p>
    <w:p w14:paraId="48929733" w14:textId="77777777" w:rsidR="00423FD0" w:rsidRDefault="00423FD0">
      <w:pPr>
        <w:spacing w:before="1"/>
        <w:rPr>
          <w:noProof/>
          <w:sz w:val="11"/>
          <w:szCs w:val="11"/>
        </w:rPr>
      </w:pPr>
    </w:p>
    <w:p w14:paraId="3ABF64C2" w14:textId="77777777" w:rsidR="00423FD0" w:rsidRDefault="00423FD0">
      <w:pPr>
        <w:spacing w:before="1"/>
        <w:rPr>
          <w:noProof/>
          <w:sz w:val="11"/>
          <w:szCs w:val="11"/>
        </w:rPr>
      </w:pPr>
    </w:p>
    <w:p w14:paraId="5B892929" w14:textId="77777777" w:rsidR="00423FD0" w:rsidRDefault="00423FD0">
      <w:pPr>
        <w:spacing w:before="1"/>
        <w:rPr>
          <w:noProof/>
          <w:sz w:val="11"/>
          <w:szCs w:val="11"/>
        </w:rPr>
      </w:pPr>
    </w:p>
    <w:p w14:paraId="37FCFD0F" w14:textId="77777777" w:rsidR="00423FD0" w:rsidRDefault="00423FD0">
      <w:pPr>
        <w:spacing w:before="1"/>
        <w:rPr>
          <w:noProof/>
          <w:sz w:val="11"/>
          <w:szCs w:val="11"/>
        </w:rPr>
      </w:pPr>
    </w:p>
    <w:p w14:paraId="7F850941" w14:textId="77777777" w:rsidR="00423FD0" w:rsidRDefault="00423FD0">
      <w:pPr>
        <w:spacing w:before="1"/>
        <w:rPr>
          <w:noProof/>
          <w:sz w:val="11"/>
          <w:szCs w:val="11"/>
        </w:rPr>
      </w:pPr>
    </w:p>
    <w:p w14:paraId="2DC0F687" w14:textId="77777777" w:rsidR="00423FD0" w:rsidRDefault="00423FD0">
      <w:pPr>
        <w:spacing w:before="1"/>
        <w:rPr>
          <w:noProof/>
          <w:sz w:val="11"/>
          <w:szCs w:val="11"/>
        </w:rPr>
      </w:pPr>
    </w:p>
    <w:p w14:paraId="5EBE72E1" w14:textId="77777777" w:rsidR="00423FD0" w:rsidRDefault="00423FD0">
      <w:pPr>
        <w:spacing w:before="1"/>
        <w:rPr>
          <w:noProof/>
          <w:sz w:val="11"/>
          <w:szCs w:val="11"/>
        </w:rPr>
      </w:pPr>
    </w:p>
    <w:p w14:paraId="4B4A19C6" w14:textId="77777777" w:rsidR="00423FD0" w:rsidRDefault="00423FD0">
      <w:pPr>
        <w:spacing w:before="1"/>
        <w:rPr>
          <w:sz w:val="11"/>
          <w:szCs w:val="11"/>
        </w:rPr>
      </w:pPr>
    </w:p>
    <w:p w14:paraId="74CB9A51" w14:textId="77777777" w:rsidR="0029756F" w:rsidRDefault="0029756F">
      <w:pPr>
        <w:pStyle w:val="Heading3"/>
        <w:keepNext w:val="0"/>
        <w:keepLines w:val="0"/>
        <w:spacing w:before="144"/>
        <w:ind w:right="4416"/>
        <w:jc w:val="right"/>
      </w:pPr>
    </w:p>
    <w:p w14:paraId="41EC0A04" w14:textId="77777777" w:rsidR="0029756F" w:rsidRDefault="00EE184F">
      <w:pPr>
        <w:pStyle w:val="Heading3"/>
        <w:keepNext w:val="0"/>
        <w:keepLines w:val="0"/>
        <w:tabs>
          <w:tab w:val="left" w:pos="731"/>
        </w:tabs>
        <w:spacing w:before="144"/>
        <w:ind w:right="4416"/>
        <w:rPr>
          <w:sz w:val="24"/>
          <w:szCs w:val="24"/>
        </w:rPr>
      </w:pPr>
      <w:r>
        <w:rPr>
          <w:sz w:val="24"/>
          <w:szCs w:val="24"/>
        </w:rPr>
        <w:tab/>
      </w:r>
    </w:p>
    <w:p w14:paraId="1749073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package</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example</w:t>
      </w:r>
      <w:r>
        <w:rPr>
          <w:rFonts w:ascii="Consolas" w:hAnsi="Consolas" w:cs="Consolas"/>
          <w:color w:val="D4D4D4"/>
          <w:sz w:val="21"/>
          <w:szCs w:val="21"/>
        </w:rPr>
        <w:t>.</w:t>
      </w:r>
      <w:r>
        <w:rPr>
          <w:rFonts w:ascii="Consolas" w:hAnsi="Consolas" w:cs="Consolas"/>
          <w:color w:val="4EC9B0"/>
          <w:sz w:val="21"/>
          <w:szCs w:val="21"/>
        </w:rPr>
        <w:t>hgcalling</w:t>
      </w:r>
      <w:r>
        <w:rPr>
          <w:rFonts w:ascii="Consolas" w:hAnsi="Consolas" w:cs="Consolas"/>
          <w:color w:val="D4D4D4"/>
          <w:sz w:val="21"/>
          <w:szCs w:val="21"/>
        </w:rPr>
        <w:t>;</w:t>
      </w:r>
    </w:p>
    <w:p w14:paraId="67A6483B" w14:textId="77777777" w:rsidR="00423FD0" w:rsidRDefault="00423FD0" w:rsidP="00423FD0">
      <w:pPr>
        <w:shd w:val="clear" w:color="auto" w:fill="1E1E1E"/>
        <w:spacing w:line="285" w:lineRule="atLeast"/>
        <w:rPr>
          <w:rFonts w:ascii="Consolas" w:hAnsi="Consolas" w:cs="Consolas"/>
          <w:color w:val="D4D4D4"/>
          <w:sz w:val="21"/>
          <w:szCs w:val="21"/>
        </w:rPr>
      </w:pPr>
    </w:p>
    <w:p w14:paraId="712DE05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androidx</w:t>
      </w:r>
      <w:r>
        <w:rPr>
          <w:rFonts w:ascii="Consolas" w:hAnsi="Consolas" w:cs="Consolas"/>
          <w:color w:val="D4D4D4"/>
          <w:sz w:val="21"/>
          <w:szCs w:val="21"/>
        </w:rPr>
        <w:t>.</w:t>
      </w:r>
      <w:r>
        <w:rPr>
          <w:rFonts w:ascii="Consolas" w:hAnsi="Consolas" w:cs="Consolas"/>
          <w:color w:val="4EC9B0"/>
          <w:sz w:val="21"/>
          <w:szCs w:val="21"/>
        </w:rPr>
        <w:t>annotation</w:t>
      </w:r>
      <w:r>
        <w:rPr>
          <w:rFonts w:ascii="Consolas" w:hAnsi="Consolas" w:cs="Consolas"/>
          <w:color w:val="D4D4D4"/>
          <w:sz w:val="21"/>
          <w:szCs w:val="21"/>
        </w:rPr>
        <w:t>.</w:t>
      </w:r>
      <w:r>
        <w:rPr>
          <w:rFonts w:ascii="Consolas" w:hAnsi="Consolas" w:cs="Consolas"/>
          <w:color w:val="4EC9B0"/>
          <w:sz w:val="21"/>
          <w:szCs w:val="21"/>
        </w:rPr>
        <w:t>NonNull</w:t>
      </w:r>
      <w:r>
        <w:rPr>
          <w:rFonts w:ascii="Consolas" w:hAnsi="Consolas" w:cs="Consolas"/>
          <w:color w:val="D4D4D4"/>
          <w:sz w:val="21"/>
          <w:szCs w:val="21"/>
        </w:rPr>
        <w:t>;</w:t>
      </w:r>
    </w:p>
    <w:p w14:paraId="080357F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androidx</w:t>
      </w:r>
      <w:r>
        <w:rPr>
          <w:rFonts w:ascii="Consolas" w:hAnsi="Consolas" w:cs="Consolas"/>
          <w:color w:val="D4D4D4"/>
          <w:sz w:val="21"/>
          <w:szCs w:val="21"/>
        </w:rPr>
        <w:t>.</w:t>
      </w:r>
      <w:r>
        <w:rPr>
          <w:rFonts w:ascii="Consolas" w:hAnsi="Consolas" w:cs="Consolas"/>
          <w:color w:val="4EC9B0"/>
          <w:sz w:val="21"/>
          <w:szCs w:val="21"/>
        </w:rPr>
        <w:t>appcompat</w:t>
      </w:r>
      <w:r>
        <w:rPr>
          <w:rFonts w:ascii="Consolas" w:hAnsi="Consolas" w:cs="Consolas"/>
          <w:color w:val="D4D4D4"/>
          <w:sz w:val="21"/>
          <w:szCs w:val="21"/>
        </w:rPr>
        <w:t>.</w:t>
      </w:r>
      <w:r>
        <w:rPr>
          <w:rFonts w:ascii="Consolas" w:hAnsi="Consolas" w:cs="Consolas"/>
          <w:color w:val="4EC9B0"/>
          <w:sz w:val="21"/>
          <w:szCs w:val="21"/>
        </w:rPr>
        <w:t>app</w:t>
      </w:r>
      <w:r>
        <w:rPr>
          <w:rFonts w:ascii="Consolas" w:hAnsi="Consolas" w:cs="Consolas"/>
          <w:color w:val="D4D4D4"/>
          <w:sz w:val="21"/>
          <w:szCs w:val="21"/>
        </w:rPr>
        <w:t>.</w:t>
      </w:r>
      <w:r>
        <w:rPr>
          <w:rFonts w:ascii="Consolas" w:hAnsi="Consolas" w:cs="Consolas"/>
          <w:color w:val="4EC9B0"/>
          <w:sz w:val="21"/>
          <w:szCs w:val="21"/>
        </w:rPr>
        <w:t>AppCompatActivity</w:t>
      </w:r>
      <w:r>
        <w:rPr>
          <w:rFonts w:ascii="Consolas" w:hAnsi="Consolas" w:cs="Consolas"/>
          <w:color w:val="D4D4D4"/>
          <w:sz w:val="21"/>
          <w:szCs w:val="21"/>
        </w:rPr>
        <w:t>;</w:t>
      </w:r>
    </w:p>
    <w:p w14:paraId="0351B490" w14:textId="77777777" w:rsidR="00423FD0" w:rsidRDefault="00423FD0" w:rsidP="00423FD0">
      <w:pPr>
        <w:shd w:val="clear" w:color="auto" w:fill="1E1E1E"/>
        <w:spacing w:line="285" w:lineRule="atLeast"/>
        <w:rPr>
          <w:rFonts w:ascii="Consolas" w:hAnsi="Consolas" w:cs="Consolas"/>
          <w:color w:val="D4D4D4"/>
          <w:sz w:val="21"/>
          <w:szCs w:val="21"/>
        </w:rPr>
      </w:pPr>
    </w:p>
    <w:p w14:paraId="70889D0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app</w:t>
      </w:r>
      <w:r>
        <w:rPr>
          <w:rFonts w:ascii="Consolas" w:hAnsi="Consolas" w:cs="Consolas"/>
          <w:color w:val="D4D4D4"/>
          <w:sz w:val="21"/>
          <w:szCs w:val="21"/>
        </w:rPr>
        <w:t>.</w:t>
      </w:r>
      <w:r>
        <w:rPr>
          <w:rFonts w:ascii="Consolas" w:hAnsi="Consolas" w:cs="Consolas"/>
          <w:color w:val="4EC9B0"/>
          <w:sz w:val="21"/>
          <w:szCs w:val="21"/>
        </w:rPr>
        <w:t>ProgressDialog</w:t>
      </w:r>
      <w:r>
        <w:rPr>
          <w:rFonts w:ascii="Consolas" w:hAnsi="Consolas" w:cs="Consolas"/>
          <w:color w:val="D4D4D4"/>
          <w:sz w:val="21"/>
          <w:szCs w:val="21"/>
        </w:rPr>
        <w:t>;</w:t>
      </w:r>
    </w:p>
    <w:p w14:paraId="43FCEF8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content</w:t>
      </w:r>
      <w:r>
        <w:rPr>
          <w:rFonts w:ascii="Consolas" w:hAnsi="Consolas" w:cs="Consolas"/>
          <w:color w:val="D4D4D4"/>
          <w:sz w:val="21"/>
          <w:szCs w:val="21"/>
        </w:rPr>
        <w:t>.</w:t>
      </w:r>
      <w:r>
        <w:rPr>
          <w:rFonts w:ascii="Consolas" w:hAnsi="Consolas" w:cs="Consolas"/>
          <w:color w:val="4EC9B0"/>
          <w:sz w:val="21"/>
          <w:szCs w:val="21"/>
        </w:rPr>
        <w:t>Intent</w:t>
      </w:r>
      <w:r>
        <w:rPr>
          <w:rFonts w:ascii="Consolas" w:hAnsi="Consolas" w:cs="Consolas"/>
          <w:color w:val="D4D4D4"/>
          <w:sz w:val="21"/>
          <w:szCs w:val="21"/>
        </w:rPr>
        <w:t>;</w:t>
      </w:r>
    </w:p>
    <w:p w14:paraId="597E2B0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os</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w:t>
      </w:r>
    </w:p>
    <w:p w14:paraId="584526E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w:t>
      </w:r>
    </w:p>
    <w:p w14:paraId="6FF2155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Button</w:t>
      </w:r>
      <w:r>
        <w:rPr>
          <w:rFonts w:ascii="Consolas" w:hAnsi="Consolas" w:cs="Consolas"/>
          <w:color w:val="D4D4D4"/>
          <w:sz w:val="21"/>
          <w:szCs w:val="21"/>
        </w:rPr>
        <w:t>;</w:t>
      </w:r>
    </w:p>
    <w:p w14:paraId="352A08B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lastRenderedPageBreak/>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TextView</w:t>
      </w:r>
      <w:r>
        <w:rPr>
          <w:rFonts w:ascii="Consolas" w:hAnsi="Consolas" w:cs="Consolas"/>
          <w:color w:val="D4D4D4"/>
          <w:sz w:val="21"/>
          <w:szCs w:val="21"/>
        </w:rPr>
        <w:t>;</w:t>
      </w:r>
    </w:p>
    <w:p w14:paraId="289C56D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Toast</w:t>
      </w:r>
      <w:r>
        <w:rPr>
          <w:rFonts w:ascii="Consolas" w:hAnsi="Consolas" w:cs="Consolas"/>
          <w:color w:val="D4D4D4"/>
          <w:sz w:val="21"/>
          <w:szCs w:val="21"/>
        </w:rPr>
        <w:t>;</w:t>
      </w:r>
    </w:p>
    <w:p w14:paraId="10BBC568" w14:textId="77777777" w:rsidR="00423FD0" w:rsidRDefault="00423FD0" w:rsidP="00423FD0">
      <w:pPr>
        <w:shd w:val="clear" w:color="auto" w:fill="1E1E1E"/>
        <w:spacing w:line="285" w:lineRule="atLeast"/>
        <w:rPr>
          <w:rFonts w:ascii="Consolas" w:hAnsi="Consolas" w:cs="Consolas"/>
          <w:color w:val="D4D4D4"/>
          <w:sz w:val="21"/>
          <w:szCs w:val="21"/>
        </w:rPr>
      </w:pPr>
    </w:p>
    <w:p w14:paraId="0E90D7B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gms</w:t>
      </w:r>
      <w:r>
        <w:rPr>
          <w:rFonts w:ascii="Consolas" w:hAnsi="Consolas" w:cs="Consolas"/>
          <w:color w:val="D4D4D4"/>
          <w:sz w:val="21"/>
          <w:szCs w:val="21"/>
        </w:rPr>
        <w:t>.</w:t>
      </w:r>
      <w:r>
        <w:rPr>
          <w:rFonts w:ascii="Consolas" w:hAnsi="Consolas" w:cs="Consolas"/>
          <w:color w:val="4EC9B0"/>
          <w:sz w:val="21"/>
          <w:szCs w:val="21"/>
        </w:rPr>
        <w:t>tasks</w:t>
      </w:r>
      <w:r>
        <w:rPr>
          <w:rFonts w:ascii="Consolas" w:hAnsi="Consolas" w:cs="Consolas"/>
          <w:color w:val="D4D4D4"/>
          <w:sz w:val="21"/>
          <w:szCs w:val="21"/>
        </w:rPr>
        <w:t>.</w:t>
      </w:r>
      <w:r>
        <w:rPr>
          <w:rFonts w:ascii="Consolas" w:hAnsi="Consolas" w:cs="Consolas"/>
          <w:color w:val="4EC9B0"/>
          <w:sz w:val="21"/>
          <w:szCs w:val="21"/>
        </w:rPr>
        <w:t>OnCompleteListener</w:t>
      </w:r>
      <w:r>
        <w:rPr>
          <w:rFonts w:ascii="Consolas" w:hAnsi="Consolas" w:cs="Consolas"/>
          <w:color w:val="D4D4D4"/>
          <w:sz w:val="21"/>
          <w:szCs w:val="21"/>
        </w:rPr>
        <w:t>;</w:t>
      </w:r>
    </w:p>
    <w:p w14:paraId="65B02C0B"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gms</w:t>
      </w:r>
      <w:r>
        <w:rPr>
          <w:rFonts w:ascii="Consolas" w:hAnsi="Consolas" w:cs="Consolas"/>
          <w:color w:val="D4D4D4"/>
          <w:sz w:val="21"/>
          <w:szCs w:val="21"/>
        </w:rPr>
        <w:t>.</w:t>
      </w:r>
      <w:r>
        <w:rPr>
          <w:rFonts w:ascii="Consolas" w:hAnsi="Consolas" w:cs="Consolas"/>
          <w:color w:val="4EC9B0"/>
          <w:sz w:val="21"/>
          <w:szCs w:val="21"/>
        </w:rPr>
        <w:t>tasks</w:t>
      </w:r>
      <w:r>
        <w:rPr>
          <w:rFonts w:ascii="Consolas" w:hAnsi="Consolas" w:cs="Consolas"/>
          <w:color w:val="D4D4D4"/>
          <w:sz w:val="21"/>
          <w:szCs w:val="21"/>
        </w:rPr>
        <w:t>.</w:t>
      </w:r>
      <w:r>
        <w:rPr>
          <w:rFonts w:ascii="Consolas" w:hAnsi="Consolas" w:cs="Consolas"/>
          <w:color w:val="4EC9B0"/>
          <w:sz w:val="21"/>
          <w:szCs w:val="21"/>
        </w:rPr>
        <w:t>Task</w:t>
      </w:r>
      <w:r>
        <w:rPr>
          <w:rFonts w:ascii="Consolas" w:hAnsi="Consolas" w:cs="Consolas"/>
          <w:color w:val="D4D4D4"/>
          <w:sz w:val="21"/>
          <w:szCs w:val="21"/>
        </w:rPr>
        <w:t>;</w:t>
      </w:r>
    </w:p>
    <w:p w14:paraId="3296946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firebase</w:t>
      </w:r>
      <w:r>
        <w:rPr>
          <w:rFonts w:ascii="Consolas" w:hAnsi="Consolas" w:cs="Consolas"/>
          <w:color w:val="D4D4D4"/>
          <w:sz w:val="21"/>
          <w:szCs w:val="21"/>
        </w:rPr>
        <w:t>.</w:t>
      </w:r>
      <w:r>
        <w:rPr>
          <w:rFonts w:ascii="Consolas" w:hAnsi="Consolas" w:cs="Consolas"/>
          <w:color w:val="4EC9B0"/>
          <w:sz w:val="21"/>
          <w:szCs w:val="21"/>
        </w:rPr>
        <w:t>auth</w:t>
      </w:r>
      <w:r>
        <w:rPr>
          <w:rFonts w:ascii="Consolas" w:hAnsi="Consolas" w:cs="Consolas"/>
          <w:color w:val="D4D4D4"/>
          <w:sz w:val="21"/>
          <w:szCs w:val="21"/>
        </w:rPr>
        <w:t>.</w:t>
      </w:r>
      <w:r>
        <w:rPr>
          <w:rFonts w:ascii="Consolas" w:hAnsi="Consolas" w:cs="Consolas"/>
          <w:color w:val="4EC9B0"/>
          <w:sz w:val="21"/>
          <w:szCs w:val="21"/>
        </w:rPr>
        <w:t>AuthResult</w:t>
      </w:r>
      <w:r>
        <w:rPr>
          <w:rFonts w:ascii="Consolas" w:hAnsi="Consolas" w:cs="Consolas"/>
          <w:color w:val="D4D4D4"/>
          <w:sz w:val="21"/>
          <w:szCs w:val="21"/>
        </w:rPr>
        <w:t>;</w:t>
      </w:r>
    </w:p>
    <w:p w14:paraId="55C867F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firebase</w:t>
      </w:r>
      <w:r>
        <w:rPr>
          <w:rFonts w:ascii="Consolas" w:hAnsi="Consolas" w:cs="Consolas"/>
          <w:color w:val="D4D4D4"/>
          <w:sz w:val="21"/>
          <w:szCs w:val="21"/>
        </w:rPr>
        <w:t>.</w:t>
      </w:r>
      <w:r>
        <w:rPr>
          <w:rFonts w:ascii="Consolas" w:hAnsi="Consolas" w:cs="Consolas"/>
          <w:color w:val="4EC9B0"/>
          <w:sz w:val="21"/>
          <w:szCs w:val="21"/>
        </w:rPr>
        <w:t>auth</w:t>
      </w:r>
      <w:r>
        <w:rPr>
          <w:rFonts w:ascii="Consolas" w:hAnsi="Consolas" w:cs="Consolas"/>
          <w:color w:val="D4D4D4"/>
          <w:sz w:val="21"/>
          <w:szCs w:val="21"/>
        </w:rPr>
        <w:t>.</w:t>
      </w:r>
      <w:r>
        <w:rPr>
          <w:rFonts w:ascii="Consolas" w:hAnsi="Consolas" w:cs="Consolas"/>
          <w:color w:val="4EC9B0"/>
          <w:sz w:val="21"/>
          <w:szCs w:val="21"/>
        </w:rPr>
        <w:t>FirebaseAuth</w:t>
      </w:r>
      <w:r>
        <w:rPr>
          <w:rFonts w:ascii="Consolas" w:hAnsi="Consolas" w:cs="Consolas"/>
          <w:color w:val="D4D4D4"/>
          <w:sz w:val="21"/>
          <w:szCs w:val="21"/>
        </w:rPr>
        <w:t>;</w:t>
      </w:r>
    </w:p>
    <w:p w14:paraId="044A720A" w14:textId="77777777" w:rsidR="00423FD0" w:rsidRDefault="00423FD0" w:rsidP="00423FD0">
      <w:pPr>
        <w:shd w:val="clear" w:color="auto" w:fill="1E1E1E"/>
        <w:spacing w:line="285" w:lineRule="atLeast"/>
        <w:rPr>
          <w:rFonts w:ascii="Consolas" w:hAnsi="Consolas" w:cs="Consolas"/>
          <w:color w:val="D4D4D4"/>
          <w:sz w:val="21"/>
          <w:szCs w:val="21"/>
        </w:rPr>
      </w:pPr>
    </w:p>
    <w:p w14:paraId="3705994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569CD6"/>
          <w:sz w:val="21"/>
          <w:szCs w:val="21"/>
        </w:rPr>
        <w:t>class</w:t>
      </w:r>
      <w:r>
        <w:rPr>
          <w:rFonts w:ascii="Consolas" w:hAnsi="Consolas" w:cs="Consolas"/>
          <w:color w:val="D4D4D4"/>
          <w:sz w:val="21"/>
          <w:szCs w:val="21"/>
        </w:rPr>
        <w:t xml:space="preserve"> </w:t>
      </w:r>
      <w:r>
        <w:rPr>
          <w:rFonts w:ascii="Consolas" w:hAnsi="Consolas" w:cs="Consolas"/>
          <w:color w:val="4EC9B0"/>
          <w:sz w:val="21"/>
          <w:szCs w:val="21"/>
        </w:rPr>
        <w:t>login</w:t>
      </w:r>
      <w:r>
        <w:rPr>
          <w:rFonts w:ascii="Consolas" w:hAnsi="Consolas" w:cs="Consolas"/>
          <w:color w:val="D4D4D4"/>
          <w:sz w:val="21"/>
          <w:szCs w:val="21"/>
        </w:rPr>
        <w:t xml:space="preserve"> </w:t>
      </w:r>
      <w:r>
        <w:rPr>
          <w:rFonts w:ascii="Consolas" w:hAnsi="Consolas" w:cs="Consolas"/>
          <w:color w:val="569CD6"/>
          <w:sz w:val="21"/>
          <w:szCs w:val="21"/>
        </w:rPr>
        <w:t>extends</w:t>
      </w:r>
      <w:r>
        <w:rPr>
          <w:rFonts w:ascii="Consolas" w:hAnsi="Consolas" w:cs="Consolas"/>
          <w:color w:val="D4D4D4"/>
          <w:sz w:val="21"/>
          <w:szCs w:val="21"/>
        </w:rPr>
        <w:t xml:space="preserve"> </w:t>
      </w:r>
      <w:r>
        <w:rPr>
          <w:rFonts w:ascii="Consolas" w:hAnsi="Consolas" w:cs="Consolas"/>
          <w:color w:val="4EC9B0"/>
          <w:sz w:val="21"/>
          <w:szCs w:val="21"/>
        </w:rPr>
        <w:t>AppCompatActivity</w:t>
      </w:r>
      <w:r>
        <w:rPr>
          <w:rFonts w:ascii="Consolas" w:hAnsi="Consolas" w:cs="Consolas"/>
          <w:color w:val="D4D4D4"/>
          <w:sz w:val="21"/>
          <w:szCs w:val="21"/>
        </w:rPr>
        <w:t xml:space="preserve"> {</w:t>
      </w:r>
    </w:p>
    <w:p w14:paraId="6CD67370" w14:textId="77777777" w:rsidR="00423FD0" w:rsidRDefault="00423FD0" w:rsidP="00423FD0">
      <w:pPr>
        <w:shd w:val="clear" w:color="auto" w:fill="1E1E1E"/>
        <w:spacing w:line="285" w:lineRule="atLeast"/>
        <w:rPr>
          <w:rFonts w:ascii="Consolas" w:hAnsi="Consolas" w:cs="Consolas"/>
          <w:color w:val="D4D4D4"/>
          <w:sz w:val="21"/>
          <w:szCs w:val="21"/>
        </w:rPr>
      </w:pPr>
    </w:p>
    <w:p w14:paraId="7A177B6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FirebaseAuth</w:t>
      </w:r>
      <w:r>
        <w:rPr>
          <w:rFonts w:ascii="Consolas" w:hAnsi="Consolas" w:cs="Consolas"/>
          <w:color w:val="D4D4D4"/>
          <w:sz w:val="21"/>
          <w:szCs w:val="21"/>
        </w:rPr>
        <w:t xml:space="preserve"> </w:t>
      </w:r>
      <w:r>
        <w:rPr>
          <w:rFonts w:ascii="Consolas" w:hAnsi="Consolas" w:cs="Consolas"/>
          <w:color w:val="9CDCFE"/>
          <w:sz w:val="21"/>
          <w:szCs w:val="21"/>
        </w:rPr>
        <w:t>auth</w:t>
      </w:r>
      <w:r>
        <w:rPr>
          <w:rFonts w:ascii="Consolas" w:hAnsi="Consolas" w:cs="Consolas"/>
          <w:color w:val="D4D4D4"/>
          <w:sz w:val="21"/>
          <w:szCs w:val="21"/>
        </w:rPr>
        <w:t>;</w:t>
      </w:r>
    </w:p>
    <w:p w14:paraId="71E732F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ProgressDialog</w:t>
      </w:r>
      <w:r>
        <w:rPr>
          <w:rFonts w:ascii="Consolas" w:hAnsi="Consolas" w:cs="Consolas"/>
          <w:color w:val="D4D4D4"/>
          <w:sz w:val="21"/>
          <w:szCs w:val="21"/>
        </w:rPr>
        <w:t xml:space="preserve"> </w:t>
      </w:r>
      <w:r>
        <w:rPr>
          <w:rFonts w:ascii="Consolas" w:hAnsi="Consolas" w:cs="Consolas"/>
          <w:color w:val="9CDCFE"/>
          <w:sz w:val="21"/>
          <w:szCs w:val="21"/>
        </w:rPr>
        <w:t>pd</w:t>
      </w:r>
      <w:r>
        <w:rPr>
          <w:rFonts w:ascii="Consolas" w:hAnsi="Consolas" w:cs="Consolas"/>
          <w:color w:val="D4D4D4"/>
          <w:sz w:val="21"/>
          <w:szCs w:val="21"/>
        </w:rPr>
        <w:t>;</w:t>
      </w:r>
    </w:p>
    <w:p w14:paraId="4D9AAE8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TextView</w:t>
      </w: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9CDCFE"/>
          <w:sz w:val="21"/>
          <w:szCs w:val="21"/>
        </w:rPr>
        <w:t>pass</w:t>
      </w:r>
      <w:r>
        <w:rPr>
          <w:rFonts w:ascii="Consolas" w:hAnsi="Consolas" w:cs="Consolas"/>
          <w:color w:val="D4D4D4"/>
          <w:sz w:val="21"/>
          <w:szCs w:val="21"/>
        </w:rPr>
        <w:t>;</w:t>
      </w:r>
    </w:p>
    <w:p w14:paraId="4227576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Button</w:t>
      </w:r>
      <w:r>
        <w:rPr>
          <w:rFonts w:ascii="Consolas" w:hAnsi="Consolas" w:cs="Consolas"/>
          <w:color w:val="D4D4D4"/>
          <w:sz w:val="21"/>
          <w:szCs w:val="21"/>
        </w:rPr>
        <w:t xml:space="preserve"> </w:t>
      </w:r>
      <w:r>
        <w:rPr>
          <w:rFonts w:ascii="Consolas" w:hAnsi="Consolas" w:cs="Consolas"/>
          <w:color w:val="9CDCFE"/>
          <w:sz w:val="21"/>
          <w:szCs w:val="21"/>
        </w:rPr>
        <w:t>lgn</w:t>
      </w:r>
      <w:r>
        <w:rPr>
          <w:rFonts w:ascii="Consolas" w:hAnsi="Consolas" w:cs="Consolas"/>
          <w:color w:val="D4D4D4"/>
          <w:sz w:val="21"/>
          <w:szCs w:val="21"/>
        </w:rPr>
        <w:t>,</w:t>
      </w:r>
      <w:r>
        <w:rPr>
          <w:rFonts w:ascii="Consolas" w:hAnsi="Consolas" w:cs="Consolas"/>
          <w:color w:val="9CDCFE"/>
          <w:sz w:val="21"/>
          <w:szCs w:val="21"/>
        </w:rPr>
        <w:t>crt</w:t>
      </w:r>
      <w:r>
        <w:rPr>
          <w:rFonts w:ascii="Consolas" w:hAnsi="Consolas" w:cs="Consolas"/>
          <w:color w:val="D4D4D4"/>
          <w:sz w:val="21"/>
          <w:szCs w:val="21"/>
        </w:rPr>
        <w:t>;</w:t>
      </w:r>
    </w:p>
    <w:p w14:paraId="7A51C24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2D96AA7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protected</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 xml:space="preserve"> </w:t>
      </w:r>
      <w:r>
        <w:rPr>
          <w:rFonts w:ascii="Consolas" w:hAnsi="Consolas" w:cs="Consolas"/>
          <w:color w:val="9CDCFE"/>
          <w:sz w:val="21"/>
          <w:szCs w:val="21"/>
        </w:rPr>
        <w:t>savedInstanceState</w:t>
      </w:r>
      <w:r>
        <w:rPr>
          <w:rFonts w:ascii="Consolas" w:hAnsi="Consolas" w:cs="Consolas"/>
          <w:color w:val="D4D4D4"/>
          <w:sz w:val="21"/>
          <w:szCs w:val="21"/>
        </w:rPr>
        <w:t>) {</w:t>
      </w:r>
    </w:p>
    <w:p w14:paraId="081618CF"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super</w:t>
      </w:r>
      <w:r>
        <w:rPr>
          <w:rFonts w:ascii="Consolas" w:hAnsi="Consolas" w:cs="Consolas"/>
          <w:color w:val="D4D4D4"/>
          <w:sz w:val="21"/>
          <w:szCs w:val="21"/>
        </w:rPr>
        <w:t>.</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9CDCFE"/>
          <w:sz w:val="21"/>
          <w:szCs w:val="21"/>
        </w:rPr>
        <w:t>savedInstanceState</w:t>
      </w:r>
      <w:r>
        <w:rPr>
          <w:rFonts w:ascii="Consolas" w:hAnsi="Consolas" w:cs="Consolas"/>
          <w:color w:val="D4D4D4"/>
          <w:sz w:val="21"/>
          <w:szCs w:val="21"/>
        </w:rPr>
        <w:t>);</w:t>
      </w:r>
    </w:p>
    <w:p w14:paraId="52C2698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setContentView</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layout</w:t>
      </w:r>
      <w:r>
        <w:rPr>
          <w:rFonts w:ascii="Consolas" w:hAnsi="Consolas" w:cs="Consolas"/>
          <w:color w:val="D4D4D4"/>
          <w:sz w:val="21"/>
          <w:szCs w:val="21"/>
        </w:rPr>
        <w:t>.</w:t>
      </w:r>
      <w:r>
        <w:rPr>
          <w:rFonts w:ascii="Consolas" w:hAnsi="Consolas" w:cs="Consolas"/>
          <w:color w:val="9CDCFE"/>
          <w:sz w:val="21"/>
          <w:szCs w:val="21"/>
        </w:rPr>
        <w:t>activity_login</w:t>
      </w:r>
      <w:r>
        <w:rPr>
          <w:rFonts w:ascii="Consolas" w:hAnsi="Consolas" w:cs="Consolas"/>
          <w:color w:val="D4D4D4"/>
          <w:sz w:val="21"/>
          <w:szCs w:val="21"/>
        </w:rPr>
        <w:t>);</w:t>
      </w:r>
    </w:p>
    <w:p w14:paraId="07585ACF" w14:textId="77777777" w:rsidR="00423FD0" w:rsidRDefault="00423FD0" w:rsidP="00423FD0">
      <w:pPr>
        <w:shd w:val="clear" w:color="auto" w:fill="1E1E1E"/>
        <w:spacing w:line="285" w:lineRule="atLeast"/>
        <w:rPr>
          <w:rFonts w:ascii="Consolas" w:hAnsi="Consolas" w:cs="Consolas"/>
          <w:color w:val="D4D4D4"/>
          <w:sz w:val="21"/>
          <w:szCs w:val="21"/>
        </w:rPr>
      </w:pPr>
    </w:p>
    <w:p w14:paraId="63A0721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pd</w:t>
      </w:r>
      <w:r>
        <w:rPr>
          <w:rFonts w:ascii="Consolas" w:hAnsi="Consolas" w:cs="Consolas"/>
          <w:color w:val="D4D4D4"/>
          <w:sz w:val="21"/>
          <w:szCs w:val="21"/>
        </w:rPr>
        <w:t xml:space="preserve"> = </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ProgressDialog</w:t>
      </w:r>
      <w:r>
        <w:rPr>
          <w:rFonts w:ascii="Consolas" w:hAnsi="Consolas" w:cs="Consolas"/>
          <w:color w:val="D4D4D4"/>
          <w:sz w:val="21"/>
          <w:szCs w:val="21"/>
        </w:rPr>
        <w:t>(</w:t>
      </w:r>
      <w:r>
        <w:rPr>
          <w:rFonts w:ascii="Consolas" w:hAnsi="Consolas" w:cs="Consolas"/>
          <w:color w:val="569CD6"/>
          <w:sz w:val="21"/>
          <w:szCs w:val="21"/>
        </w:rPr>
        <w:t>this</w:t>
      </w:r>
      <w:r>
        <w:rPr>
          <w:rFonts w:ascii="Consolas" w:hAnsi="Consolas" w:cs="Consolas"/>
          <w:color w:val="D4D4D4"/>
          <w:sz w:val="21"/>
          <w:szCs w:val="21"/>
        </w:rPr>
        <w:t>);</w:t>
      </w:r>
    </w:p>
    <w:p w14:paraId="1D45D3B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pd</w:t>
      </w:r>
      <w:r>
        <w:rPr>
          <w:rFonts w:ascii="Consolas" w:hAnsi="Consolas" w:cs="Consolas"/>
          <w:color w:val="D4D4D4"/>
          <w:sz w:val="21"/>
          <w:szCs w:val="21"/>
        </w:rPr>
        <w:t>.</w:t>
      </w:r>
      <w:r>
        <w:rPr>
          <w:rFonts w:ascii="Consolas" w:hAnsi="Consolas" w:cs="Consolas"/>
          <w:color w:val="DCDCAA"/>
          <w:sz w:val="21"/>
          <w:szCs w:val="21"/>
        </w:rPr>
        <w:t>setMessage</w:t>
      </w:r>
      <w:r>
        <w:rPr>
          <w:rFonts w:ascii="Consolas" w:hAnsi="Consolas" w:cs="Consolas"/>
          <w:color w:val="D4D4D4"/>
          <w:sz w:val="21"/>
          <w:szCs w:val="21"/>
        </w:rPr>
        <w:t>(</w:t>
      </w:r>
      <w:r>
        <w:rPr>
          <w:rFonts w:ascii="Consolas" w:hAnsi="Consolas" w:cs="Consolas"/>
          <w:color w:val="CE9178"/>
          <w:sz w:val="21"/>
          <w:szCs w:val="21"/>
        </w:rPr>
        <w:t>"Please Waite....."</w:t>
      </w:r>
      <w:r>
        <w:rPr>
          <w:rFonts w:ascii="Consolas" w:hAnsi="Consolas" w:cs="Consolas"/>
          <w:color w:val="D4D4D4"/>
          <w:sz w:val="21"/>
          <w:szCs w:val="21"/>
        </w:rPr>
        <w:t>);</w:t>
      </w:r>
    </w:p>
    <w:p w14:paraId="1AD7FAE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 xml:space="preserve"> = </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email</w:t>
      </w:r>
      <w:r>
        <w:rPr>
          <w:rFonts w:ascii="Consolas" w:hAnsi="Consolas" w:cs="Consolas"/>
          <w:color w:val="D4D4D4"/>
          <w:sz w:val="21"/>
          <w:szCs w:val="21"/>
        </w:rPr>
        <w:t>);</w:t>
      </w:r>
    </w:p>
    <w:p w14:paraId="6AC07D0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pass</w:t>
      </w:r>
      <w:r>
        <w:rPr>
          <w:rFonts w:ascii="Consolas" w:hAnsi="Consolas" w:cs="Consolas"/>
          <w:color w:val="D4D4D4"/>
          <w:sz w:val="21"/>
          <w:szCs w:val="21"/>
        </w:rPr>
        <w:t xml:space="preserve"> = </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password</w:t>
      </w:r>
      <w:r>
        <w:rPr>
          <w:rFonts w:ascii="Consolas" w:hAnsi="Consolas" w:cs="Consolas"/>
          <w:color w:val="D4D4D4"/>
          <w:sz w:val="21"/>
          <w:szCs w:val="21"/>
        </w:rPr>
        <w:t>);</w:t>
      </w:r>
    </w:p>
    <w:p w14:paraId="758A4A77" w14:textId="77777777" w:rsidR="00423FD0" w:rsidRDefault="00423FD0" w:rsidP="00423FD0">
      <w:pPr>
        <w:shd w:val="clear" w:color="auto" w:fill="1E1E1E"/>
        <w:spacing w:line="285" w:lineRule="atLeast"/>
        <w:rPr>
          <w:rFonts w:ascii="Consolas" w:hAnsi="Consolas" w:cs="Consolas"/>
          <w:color w:val="D4D4D4"/>
          <w:sz w:val="21"/>
          <w:szCs w:val="21"/>
        </w:rPr>
      </w:pPr>
    </w:p>
    <w:p w14:paraId="5557A2E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auth</w:t>
      </w:r>
      <w:r>
        <w:rPr>
          <w:rFonts w:ascii="Consolas" w:hAnsi="Consolas" w:cs="Consolas"/>
          <w:color w:val="D4D4D4"/>
          <w:sz w:val="21"/>
          <w:szCs w:val="21"/>
        </w:rPr>
        <w:t xml:space="preserve"> = </w:t>
      </w:r>
      <w:r>
        <w:rPr>
          <w:rFonts w:ascii="Consolas" w:hAnsi="Consolas" w:cs="Consolas"/>
          <w:color w:val="9CDCFE"/>
          <w:sz w:val="21"/>
          <w:szCs w:val="21"/>
        </w:rPr>
        <w:t>FirebaseAuth</w:t>
      </w:r>
      <w:r>
        <w:rPr>
          <w:rFonts w:ascii="Consolas" w:hAnsi="Consolas" w:cs="Consolas"/>
          <w:color w:val="D4D4D4"/>
          <w:sz w:val="21"/>
          <w:szCs w:val="21"/>
        </w:rPr>
        <w:t>.</w:t>
      </w:r>
      <w:r>
        <w:rPr>
          <w:rFonts w:ascii="Consolas" w:hAnsi="Consolas" w:cs="Consolas"/>
          <w:color w:val="DCDCAA"/>
          <w:sz w:val="21"/>
          <w:szCs w:val="21"/>
        </w:rPr>
        <w:t>getInstance</w:t>
      </w:r>
      <w:r>
        <w:rPr>
          <w:rFonts w:ascii="Consolas" w:hAnsi="Consolas" w:cs="Consolas"/>
          <w:color w:val="D4D4D4"/>
          <w:sz w:val="21"/>
          <w:szCs w:val="21"/>
        </w:rPr>
        <w:t>();</w:t>
      </w:r>
    </w:p>
    <w:p w14:paraId="1E115282" w14:textId="77777777" w:rsidR="00423FD0" w:rsidRDefault="00423FD0" w:rsidP="00423FD0">
      <w:pPr>
        <w:shd w:val="clear" w:color="auto" w:fill="1E1E1E"/>
        <w:spacing w:line="285" w:lineRule="atLeast"/>
        <w:rPr>
          <w:rFonts w:ascii="Consolas" w:hAnsi="Consolas" w:cs="Consolas"/>
          <w:color w:val="D4D4D4"/>
          <w:sz w:val="21"/>
          <w:szCs w:val="21"/>
        </w:rPr>
      </w:pPr>
    </w:p>
    <w:p w14:paraId="19970FD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lgn</w:t>
      </w:r>
      <w:r>
        <w:rPr>
          <w:rFonts w:ascii="Consolas" w:hAnsi="Consolas" w:cs="Consolas"/>
          <w:color w:val="D4D4D4"/>
          <w:sz w:val="21"/>
          <w:szCs w:val="21"/>
        </w:rPr>
        <w:t xml:space="preserve"> = </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loginbtn</w:t>
      </w:r>
      <w:r>
        <w:rPr>
          <w:rFonts w:ascii="Consolas" w:hAnsi="Consolas" w:cs="Consolas"/>
          <w:color w:val="D4D4D4"/>
          <w:sz w:val="21"/>
          <w:szCs w:val="21"/>
        </w:rPr>
        <w:t>);</w:t>
      </w:r>
    </w:p>
    <w:p w14:paraId="53481B1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crt</w:t>
      </w:r>
      <w:r>
        <w:rPr>
          <w:rFonts w:ascii="Consolas" w:hAnsi="Consolas" w:cs="Consolas"/>
          <w:color w:val="D4D4D4"/>
          <w:sz w:val="21"/>
          <w:szCs w:val="21"/>
        </w:rPr>
        <w:t xml:space="preserve"> = </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createbtn</w:t>
      </w:r>
      <w:r>
        <w:rPr>
          <w:rFonts w:ascii="Consolas" w:hAnsi="Consolas" w:cs="Consolas"/>
          <w:color w:val="D4D4D4"/>
          <w:sz w:val="21"/>
          <w:szCs w:val="21"/>
        </w:rPr>
        <w:t>);</w:t>
      </w:r>
    </w:p>
    <w:p w14:paraId="1044866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try</w:t>
      </w:r>
      <w:r>
        <w:rPr>
          <w:rFonts w:ascii="Consolas" w:hAnsi="Consolas" w:cs="Consolas"/>
          <w:color w:val="D4D4D4"/>
          <w:sz w:val="21"/>
          <w:szCs w:val="21"/>
        </w:rPr>
        <w:t xml:space="preserve"> {</w:t>
      </w:r>
    </w:p>
    <w:p w14:paraId="2FE585C6" w14:textId="77777777" w:rsidR="00423FD0" w:rsidRDefault="00423FD0" w:rsidP="00423FD0">
      <w:pPr>
        <w:shd w:val="clear" w:color="auto" w:fill="1E1E1E"/>
        <w:spacing w:after="240" w:line="285" w:lineRule="atLeast"/>
        <w:rPr>
          <w:rFonts w:ascii="Consolas" w:hAnsi="Consolas" w:cs="Consolas"/>
          <w:color w:val="D4D4D4"/>
          <w:sz w:val="21"/>
          <w:szCs w:val="21"/>
        </w:rPr>
      </w:pPr>
      <w:r>
        <w:rPr>
          <w:rFonts w:ascii="Consolas" w:hAnsi="Consolas" w:cs="Consolas"/>
          <w:color w:val="D4D4D4"/>
          <w:sz w:val="21"/>
          <w:szCs w:val="21"/>
        </w:rPr>
        <w:br/>
      </w:r>
    </w:p>
    <w:p w14:paraId="1349BAA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lgn</w:t>
      </w:r>
      <w:r>
        <w:rPr>
          <w:rFonts w:ascii="Consolas" w:hAnsi="Consolas" w:cs="Consolas"/>
          <w:color w:val="D4D4D4"/>
          <w:sz w:val="21"/>
          <w:szCs w:val="21"/>
        </w:rPr>
        <w:t>.</w:t>
      </w:r>
      <w:r>
        <w:rPr>
          <w:rFonts w:ascii="Consolas" w:hAnsi="Consolas" w:cs="Consolas"/>
          <w:color w:val="DCDCAA"/>
          <w:sz w:val="21"/>
          <w:szCs w:val="21"/>
        </w:rPr>
        <w:t>setOnClickListener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DCDCAA"/>
          <w:sz w:val="21"/>
          <w:szCs w:val="21"/>
        </w:rPr>
        <w:t>OnClickListener</w:t>
      </w:r>
      <w:r>
        <w:rPr>
          <w:rFonts w:ascii="Consolas" w:hAnsi="Consolas" w:cs="Consolas"/>
          <w:color w:val="D4D4D4"/>
          <w:sz w:val="21"/>
          <w:szCs w:val="21"/>
        </w:rPr>
        <w:t>() {</w:t>
      </w:r>
    </w:p>
    <w:p w14:paraId="0E8B25B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0B33818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onClick</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 xml:space="preserve"> </w:t>
      </w:r>
      <w:r>
        <w:rPr>
          <w:rFonts w:ascii="Consolas" w:hAnsi="Consolas" w:cs="Consolas"/>
          <w:color w:val="9CDCFE"/>
          <w:sz w:val="21"/>
          <w:szCs w:val="21"/>
        </w:rPr>
        <w:t>v</w:t>
      </w:r>
      <w:r>
        <w:rPr>
          <w:rFonts w:ascii="Consolas" w:hAnsi="Consolas" w:cs="Consolas"/>
          <w:color w:val="D4D4D4"/>
          <w:sz w:val="21"/>
          <w:szCs w:val="21"/>
        </w:rPr>
        <w:t>) {</w:t>
      </w:r>
    </w:p>
    <w:p w14:paraId="51FDD96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r>
        <w:rPr>
          <w:rFonts w:ascii="Consolas" w:hAnsi="Consolas" w:cs="Consolas"/>
          <w:color w:val="DCDCAA"/>
          <w:sz w:val="21"/>
          <w:szCs w:val="21"/>
        </w:rPr>
        <w:t>equals</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 xml:space="preserve">) || </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r>
        <w:rPr>
          <w:rFonts w:ascii="Consolas" w:hAnsi="Consolas" w:cs="Consolas"/>
          <w:color w:val="DCDCAA"/>
          <w:sz w:val="21"/>
          <w:szCs w:val="21"/>
        </w:rPr>
        <w:t>equals</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 {</w:t>
      </w:r>
    </w:p>
    <w:p w14:paraId="128A6D29" w14:textId="77777777" w:rsidR="00423FD0" w:rsidRDefault="00423FD0" w:rsidP="00423FD0">
      <w:pPr>
        <w:shd w:val="clear" w:color="auto" w:fill="1E1E1E"/>
        <w:spacing w:line="285" w:lineRule="atLeast"/>
        <w:rPr>
          <w:rFonts w:ascii="Consolas" w:hAnsi="Consolas" w:cs="Consolas"/>
          <w:color w:val="D4D4D4"/>
          <w:sz w:val="21"/>
          <w:szCs w:val="21"/>
        </w:rPr>
      </w:pPr>
    </w:p>
    <w:p w14:paraId="638A737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CE9178"/>
          <w:sz w:val="21"/>
          <w:szCs w:val="21"/>
        </w:rPr>
        <w:t>"Plase enter value in blank Field"</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LENGTH_LONG</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517C979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setText</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p>
    <w:p w14:paraId="33CF486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DCDCAA"/>
          <w:sz w:val="21"/>
          <w:szCs w:val="21"/>
        </w:rPr>
        <w:t>setText</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p>
    <w:p w14:paraId="3219702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requestFocus</w:t>
      </w:r>
      <w:r>
        <w:rPr>
          <w:rFonts w:ascii="Consolas" w:hAnsi="Consolas" w:cs="Consolas"/>
          <w:color w:val="D4D4D4"/>
          <w:sz w:val="21"/>
          <w:szCs w:val="21"/>
        </w:rPr>
        <w:t>();</w:t>
      </w:r>
    </w:p>
    <w:p w14:paraId="14EFA49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4889FF5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else</w:t>
      </w:r>
      <w:r>
        <w:rPr>
          <w:rFonts w:ascii="Consolas" w:hAnsi="Consolas" w:cs="Consolas"/>
          <w:color w:val="D4D4D4"/>
          <w:sz w:val="21"/>
          <w:szCs w:val="21"/>
        </w:rPr>
        <w:t xml:space="preserve"> {</w:t>
      </w:r>
    </w:p>
    <w:p w14:paraId="71154ED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r>
        <w:rPr>
          <w:rFonts w:ascii="Consolas" w:hAnsi="Consolas" w:cs="Consolas"/>
          <w:color w:val="9CDCFE"/>
          <w:sz w:val="21"/>
          <w:szCs w:val="21"/>
        </w:rPr>
        <w:t>pd</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597EB50B"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String</w:t>
      </w:r>
      <w:r>
        <w:rPr>
          <w:rFonts w:ascii="Consolas" w:hAnsi="Consolas" w:cs="Consolas"/>
          <w:color w:val="D4D4D4"/>
          <w:sz w:val="21"/>
          <w:szCs w:val="21"/>
        </w:rPr>
        <w:t xml:space="preserve"> </w:t>
      </w:r>
      <w:r>
        <w:rPr>
          <w:rFonts w:ascii="Consolas" w:hAnsi="Consolas" w:cs="Consolas"/>
          <w:color w:val="9CDCFE"/>
          <w:sz w:val="21"/>
          <w:szCs w:val="21"/>
        </w:rPr>
        <w:t>name</w:t>
      </w:r>
      <w:r>
        <w:rPr>
          <w:rFonts w:ascii="Consolas" w:hAnsi="Consolas" w:cs="Consolas"/>
          <w:color w:val="D4D4D4"/>
          <w:sz w:val="21"/>
          <w:szCs w:val="21"/>
        </w:rPr>
        <w:t xml:space="preserve">, </w:t>
      </w:r>
      <w:r>
        <w:rPr>
          <w:rFonts w:ascii="Consolas" w:hAnsi="Consolas" w:cs="Consolas"/>
          <w:color w:val="9CDCFE"/>
          <w:sz w:val="21"/>
          <w:szCs w:val="21"/>
        </w:rPr>
        <w:t>eml</w:t>
      </w:r>
      <w:r>
        <w:rPr>
          <w:rFonts w:ascii="Consolas" w:hAnsi="Consolas" w:cs="Consolas"/>
          <w:color w:val="D4D4D4"/>
          <w:sz w:val="21"/>
          <w:szCs w:val="21"/>
        </w:rPr>
        <w:t xml:space="preserve">, </w:t>
      </w:r>
      <w:r>
        <w:rPr>
          <w:rFonts w:ascii="Consolas" w:hAnsi="Consolas" w:cs="Consolas"/>
          <w:color w:val="9CDCFE"/>
          <w:sz w:val="21"/>
          <w:szCs w:val="21"/>
        </w:rPr>
        <w:t>ps</w:t>
      </w:r>
      <w:r>
        <w:rPr>
          <w:rFonts w:ascii="Consolas" w:hAnsi="Consolas" w:cs="Consolas"/>
          <w:color w:val="D4D4D4"/>
          <w:sz w:val="21"/>
          <w:szCs w:val="21"/>
        </w:rPr>
        <w:t>;</w:t>
      </w:r>
    </w:p>
    <w:p w14:paraId="6CF45B8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eml</w:t>
      </w:r>
      <w:r>
        <w:rPr>
          <w:rFonts w:ascii="Consolas" w:hAnsi="Consolas" w:cs="Consolas"/>
          <w:color w:val="D4D4D4"/>
          <w:sz w:val="21"/>
          <w:szCs w:val="21"/>
        </w:rPr>
        <w:t xml:space="preserve"> =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p>
    <w:p w14:paraId="7567755F"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ps</w:t>
      </w:r>
      <w:r>
        <w:rPr>
          <w:rFonts w:ascii="Consolas" w:hAnsi="Consolas" w:cs="Consolas"/>
          <w:color w:val="D4D4D4"/>
          <w:sz w:val="21"/>
          <w:szCs w:val="21"/>
        </w:rPr>
        <w:t xml:space="preserve"> = </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p>
    <w:p w14:paraId="1D0EB42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auth</w:t>
      </w:r>
      <w:r>
        <w:rPr>
          <w:rFonts w:ascii="Consolas" w:hAnsi="Consolas" w:cs="Consolas"/>
          <w:color w:val="D4D4D4"/>
          <w:sz w:val="21"/>
          <w:szCs w:val="21"/>
        </w:rPr>
        <w:t>.</w:t>
      </w:r>
      <w:r>
        <w:rPr>
          <w:rFonts w:ascii="Consolas" w:hAnsi="Consolas" w:cs="Consolas"/>
          <w:color w:val="DCDCAA"/>
          <w:sz w:val="21"/>
          <w:szCs w:val="21"/>
        </w:rPr>
        <w:t>signInWithEmailAndPassword</w:t>
      </w:r>
      <w:r>
        <w:rPr>
          <w:rFonts w:ascii="Consolas" w:hAnsi="Consolas" w:cs="Consolas"/>
          <w:color w:val="D4D4D4"/>
          <w:sz w:val="21"/>
          <w:szCs w:val="21"/>
        </w:rPr>
        <w:t>(</w:t>
      </w:r>
      <w:r>
        <w:rPr>
          <w:rFonts w:ascii="Consolas" w:hAnsi="Consolas" w:cs="Consolas"/>
          <w:color w:val="9CDCFE"/>
          <w:sz w:val="21"/>
          <w:szCs w:val="21"/>
        </w:rPr>
        <w:t>eml</w:t>
      </w:r>
      <w:r>
        <w:rPr>
          <w:rFonts w:ascii="Consolas" w:hAnsi="Consolas" w:cs="Consolas"/>
          <w:color w:val="D4D4D4"/>
          <w:sz w:val="21"/>
          <w:szCs w:val="21"/>
        </w:rPr>
        <w:t xml:space="preserve">, </w:t>
      </w:r>
      <w:r>
        <w:rPr>
          <w:rFonts w:ascii="Consolas" w:hAnsi="Consolas" w:cs="Consolas"/>
          <w:color w:val="9CDCFE"/>
          <w:sz w:val="21"/>
          <w:szCs w:val="21"/>
        </w:rPr>
        <w:t>ps</w:t>
      </w:r>
      <w:r>
        <w:rPr>
          <w:rFonts w:ascii="Consolas" w:hAnsi="Consolas" w:cs="Consolas"/>
          <w:color w:val="D4D4D4"/>
          <w:sz w:val="21"/>
          <w:szCs w:val="21"/>
        </w:rPr>
        <w:t>).</w:t>
      </w:r>
      <w:r>
        <w:rPr>
          <w:rFonts w:ascii="Consolas" w:hAnsi="Consolas" w:cs="Consolas"/>
          <w:color w:val="DCDCAA"/>
          <w:sz w:val="21"/>
          <w:szCs w:val="21"/>
        </w:rPr>
        <w:t>addOnCompleteListener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OnCompleteListener</w:t>
      </w:r>
      <w:r>
        <w:rPr>
          <w:rFonts w:ascii="Consolas" w:hAnsi="Consolas" w:cs="Consolas"/>
          <w:color w:val="D4D4D4"/>
          <w:sz w:val="21"/>
          <w:szCs w:val="21"/>
        </w:rPr>
        <w:t>&lt;</w:t>
      </w:r>
      <w:r>
        <w:rPr>
          <w:rFonts w:ascii="Consolas" w:hAnsi="Consolas" w:cs="Consolas"/>
          <w:color w:val="4EC9B0"/>
          <w:sz w:val="21"/>
          <w:szCs w:val="21"/>
        </w:rPr>
        <w:t>AuthResult</w:t>
      </w:r>
      <w:r>
        <w:rPr>
          <w:rFonts w:ascii="Consolas" w:hAnsi="Consolas" w:cs="Consolas"/>
          <w:color w:val="D4D4D4"/>
          <w:sz w:val="21"/>
          <w:szCs w:val="21"/>
        </w:rPr>
        <w:t>&gt;() {</w:t>
      </w:r>
    </w:p>
    <w:p w14:paraId="5820F7C8" w14:textId="77777777" w:rsidR="00423FD0" w:rsidRDefault="00423FD0" w:rsidP="00423FD0">
      <w:pPr>
        <w:shd w:val="clear" w:color="auto" w:fill="1E1E1E"/>
        <w:spacing w:line="285" w:lineRule="atLeast"/>
        <w:rPr>
          <w:rFonts w:ascii="Consolas" w:hAnsi="Consolas" w:cs="Consolas"/>
          <w:color w:val="D4D4D4"/>
          <w:sz w:val="21"/>
          <w:szCs w:val="21"/>
        </w:rPr>
      </w:pPr>
    </w:p>
    <w:p w14:paraId="03CE8A6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25A1381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onComplete</w:t>
      </w:r>
      <w:r>
        <w:rPr>
          <w:rFonts w:ascii="Consolas" w:hAnsi="Consolas" w:cs="Consolas"/>
          <w:color w:val="D4D4D4"/>
          <w:sz w:val="21"/>
          <w:szCs w:val="21"/>
        </w:rPr>
        <w:t>(@</w:t>
      </w:r>
      <w:r>
        <w:rPr>
          <w:rFonts w:ascii="Consolas" w:hAnsi="Consolas" w:cs="Consolas"/>
          <w:color w:val="4EC9B0"/>
          <w:sz w:val="21"/>
          <w:szCs w:val="21"/>
        </w:rPr>
        <w:t>NonNull</w:t>
      </w:r>
      <w:r>
        <w:rPr>
          <w:rFonts w:ascii="Consolas" w:hAnsi="Consolas" w:cs="Consolas"/>
          <w:color w:val="D4D4D4"/>
          <w:sz w:val="21"/>
          <w:szCs w:val="21"/>
        </w:rPr>
        <w:t xml:space="preserve"> </w:t>
      </w:r>
      <w:r>
        <w:rPr>
          <w:rFonts w:ascii="Consolas" w:hAnsi="Consolas" w:cs="Consolas"/>
          <w:color w:val="4EC9B0"/>
          <w:sz w:val="21"/>
          <w:szCs w:val="21"/>
        </w:rPr>
        <w:t>Task</w:t>
      </w:r>
      <w:r>
        <w:rPr>
          <w:rFonts w:ascii="Consolas" w:hAnsi="Consolas" w:cs="Consolas"/>
          <w:color w:val="D4D4D4"/>
          <w:sz w:val="21"/>
          <w:szCs w:val="21"/>
        </w:rPr>
        <w:t>&lt;</w:t>
      </w:r>
      <w:r>
        <w:rPr>
          <w:rFonts w:ascii="Consolas" w:hAnsi="Consolas" w:cs="Consolas"/>
          <w:color w:val="4EC9B0"/>
          <w:sz w:val="21"/>
          <w:szCs w:val="21"/>
        </w:rPr>
        <w:t>AuthResult</w:t>
      </w:r>
      <w:r>
        <w:rPr>
          <w:rFonts w:ascii="Consolas" w:hAnsi="Consolas" w:cs="Consolas"/>
          <w:color w:val="D4D4D4"/>
          <w:sz w:val="21"/>
          <w:szCs w:val="21"/>
        </w:rPr>
        <w:t xml:space="preserve">&gt; </w:t>
      </w:r>
      <w:r>
        <w:rPr>
          <w:rFonts w:ascii="Consolas" w:hAnsi="Consolas" w:cs="Consolas"/>
          <w:color w:val="9CDCFE"/>
          <w:sz w:val="21"/>
          <w:szCs w:val="21"/>
        </w:rPr>
        <w:t>task</w:t>
      </w:r>
      <w:r>
        <w:rPr>
          <w:rFonts w:ascii="Consolas" w:hAnsi="Consolas" w:cs="Consolas"/>
          <w:color w:val="D4D4D4"/>
          <w:sz w:val="21"/>
          <w:szCs w:val="21"/>
        </w:rPr>
        <w:t>) {</w:t>
      </w:r>
    </w:p>
    <w:p w14:paraId="34F2731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pd</w:t>
      </w:r>
      <w:r>
        <w:rPr>
          <w:rFonts w:ascii="Consolas" w:hAnsi="Consolas" w:cs="Consolas"/>
          <w:color w:val="D4D4D4"/>
          <w:sz w:val="21"/>
          <w:szCs w:val="21"/>
        </w:rPr>
        <w:t>.</w:t>
      </w:r>
      <w:r>
        <w:rPr>
          <w:rFonts w:ascii="Consolas" w:hAnsi="Consolas" w:cs="Consolas"/>
          <w:color w:val="DCDCAA"/>
          <w:sz w:val="21"/>
          <w:szCs w:val="21"/>
        </w:rPr>
        <w:t>dismiss</w:t>
      </w:r>
      <w:r>
        <w:rPr>
          <w:rFonts w:ascii="Consolas" w:hAnsi="Consolas" w:cs="Consolas"/>
          <w:color w:val="D4D4D4"/>
          <w:sz w:val="21"/>
          <w:szCs w:val="21"/>
        </w:rPr>
        <w:t>();</w:t>
      </w:r>
    </w:p>
    <w:p w14:paraId="54355EC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9CDCFE"/>
          <w:sz w:val="21"/>
          <w:szCs w:val="21"/>
        </w:rPr>
        <w:t>task</w:t>
      </w:r>
      <w:r>
        <w:rPr>
          <w:rFonts w:ascii="Consolas" w:hAnsi="Consolas" w:cs="Consolas"/>
          <w:color w:val="D4D4D4"/>
          <w:sz w:val="21"/>
          <w:szCs w:val="21"/>
        </w:rPr>
        <w:t>.</w:t>
      </w:r>
      <w:r>
        <w:rPr>
          <w:rFonts w:ascii="Consolas" w:hAnsi="Consolas" w:cs="Consolas"/>
          <w:color w:val="DCDCAA"/>
          <w:sz w:val="21"/>
          <w:szCs w:val="21"/>
        </w:rPr>
        <w:t>isSuccessful</w:t>
      </w:r>
      <w:r>
        <w:rPr>
          <w:rFonts w:ascii="Consolas" w:hAnsi="Consolas" w:cs="Consolas"/>
          <w:color w:val="D4D4D4"/>
          <w:sz w:val="21"/>
          <w:szCs w:val="21"/>
        </w:rPr>
        <w:t>()) {</w:t>
      </w:r>
    </w:p>
    <w:p w14:paraId="1E816E41" w14:textId="77777777" w:rsidR="00423FD0" w:rsidRDefault="00423FD0" w:rsidP="00423FD0">
      <w:pPr>
        <w:shd w:val="clear" w:color="auto" w:fill="1E1E1E"/>
        <w:spacing w:after="240" w:line="285" w:lineRule="atLeast"/>
        <w:rPr>
          <w:rFonts w:ascii="Consolas" w:hAnsi="Consolas" w:cs="Consolas"/>
          <w:color w:val="D4D4D4"/>
          <w:sz w:val="21"/>
          <w:szCs w:val="21"/>
        </w:rPr>
      </w:pPr>
    </w:p>
    <w:p w14:paraId="666F806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CE9178"/>
          <w:sz w:val="21"/>
          <w:szCs w:val="21"/>
        </w:rPr>
        <w:t>"Login Successfully"</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LENGTH_SHORT</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5E9E4350" w14:textId="77777777" w:rsidR="00423FD0" w:rsidRDefault="00423FD0" w:rsidP="00423FD0">
      <w:pPr>
        <w:shd w:val="clear" w:color="auto" w:fill="1E1E1E"/>
        <w:spacing w:line="285" w:lineRule="atLeast"/>
        <w:rPr>
          <w:rFonts w:ascii="Consolas" w:hAnsi="Consolas" w:cs="Consolas"/>
          <w:color w:val="D4D4D4"/>
          <w:sz w:val="21"/>
          <w:szCs w:val="21"/>
        </w:rPr>
      </w:pPr>
    </w:p>
    <w:p w14:paraId="788947F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startActivity</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Intent</w:t>
      </w:r>
      <w:r>
        <w:rPr>
          <w:rFonts w:ascii="Consolas" w:hAnsi="Consolas" w:cs="Consolas"/>
          <w:color w:val="D4D4D4"/>
          <w:sz w:val="21"/>
          <w:szCs w:val="21"/>
        </w:rPr>
        <w:t>(</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4EC9B0"/>
          <w:sz w:val="21"/>
          <w:szCs w:val="21"/>
        </w:rPr>
        <w:t>deshbord</w:t>
      </w:r>
      <w:r>
        <w:rPr>
          <w:rFonts w:ascii="Consolas" w:hAnsi="Consolas" w:cs="Consolas"/>
          <w:color w:val="D4D4D4"/>
          <w:sz w:val="21"/>
          <w:szCs w:val="21"/>
        </w:rPr>
        <w:t>.</w:t>
      </w:r>
      <w:r>
        <w:rPr>
          <w:rFonts w:ascii="Consolas" w:hAnsi="Consolas" w:cs="Consolas"/>
          <w:color w:val="C586C0"/>
          <w:sz w:val="21"/>
          <w:szCs w:val="21"/>
        </w:rPr>
        <w:t>class</w:t>
      </w:r>
      <w:r>
        <w:rPr>
          <w:rFonts w:ascii="Consolas" w:hAnsi="Consolas" w:cs="Consolas"/>
          <w:color w:val="D4D4D4"/>
          <w:sz w:val="21"/>
          <w:szCs w:val="21"/>
        </w:rPr>
        <w:t>));</w:t>
      </w:r>
    </w:p>
    <w:p w14:paraId="459B1B9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C586C0"/>
          <w:sz w:val="21"/>
          <w:szCs w:val="21"/>
        </w:rPr>
        <w:t>else</w:t>
      </w:r>
      <w:r>
        <w:rPr>
          <w:rFonts w:ascii="Consolas" w:hAnsi="Consolas" w:cs="Consolas"/>
          <w:color w:val="D4D4D4"/>
          <w:sz w:val="21"/>
          <w:szCs w:val="21"/>
        </w:rPr>
        <w:t xml:space="preserve"> {</w:t>
      </w:r>
    </w:p>
    <w:p w14:paraId="6A7E145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9CDCFE"/>
          <w:sz w:val="21"/>
          <w:szCs w:val="21"/>
        </w:rPr>
        <w:t>task</w:t>
      </w:r>
      <w:r>
        <w:rPr>
          <w:rFonts w:ascii="Consolas" w:hAnsi="Consolas" w:cs="Consolas"/>
          <w:color w:val="D4D4D4"/>
          <w:sz w:val="21"/>
          <w:szCs w:val="21"/>
        </w:rPr>
        <w:t>.</w:t>
      </w:r>
      <w:r>
        <w:rPr>
          <w:rFonts w:ascii="Consolas" w:hAnsi="Consolas" w:cs="Consolas"/>
          <w:color w:val="DCDCAA"/>
          <w:sz w:val="21"/>
          <w:szCs w:val="21"/>
        </w:rPr>
        <w:t>getException</w:t>
      </w:r>
      <w:r>
        <w:rPr>
          <w:rFonts w:ascii="Consolas" w:hAnsi="Consolas" w:cs="Consolas"/>
          <w:color w:val="D4D4D4"/>
          <w:sz w:val="21"/>
          <w:szCs w:val="21"/>
        </w:rPr>
        <w:t>().</w:t>
      </w:r>
      <w:r>
        <w:rPr>
          <w:rFonts w:ascii="Consolas" w:hAnsi="Consolas" w:cs="Consolas"/>
          <w:color w:val="DCDCAA"/>
          <w:sz w:val="21"/>
          <w:szCs w:val="21"/>
        </w:rPr>
        <w:t>getLocalizedMessage</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LENGTH_SHORT</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01DF5F6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715C517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7DAEABB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30FE2F5F"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26C29A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A86B2D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0C881E1B" w14:textId="77777777" w:rsidR="00423FD0" w:rsidRDefault="00423FD0" w:rsidP="00423FD0">
      <w:pPr>
        <w:shd w:val="clear" w:color="auto" w:fill="1E1E1E"/>
        <w:spacing w:line="285" w:lineRule="atLeast"/>
        <w:rPr>
          <w:rFonts w:ascii="Consolas" w:hAnsi="Consolas" w:cs="Consolas"/>
          <w:color w:val="D4D4D4"/>
          <w:sz w:val="21"/>
          <w:szCs w:val="21"/>
        </w:rPr>
      </w:pPr>
    </w:p>
    <w:p w14:paraId="5CF79B2B"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crt</w:t>
      </w:r>
      <w:r>
        <w:rPr>
          <w:rFonts w:ascii="Consolas" w:hAnsi="Consolas" w:cs="Consolas"/>
          <w:color w:val="D4D4D4"/>
          <w:sz w:val="21"/>
          <w:szCs w:val="21"/>
        </w:rPr>
        <w:t>.</w:t>
      </w:r>
      <w:r>
        <w:rPr>
          <w:rFonts w:ascii="Consolas" w:hAnsi="Consolas" w:cs="Consolas"/>
          <w:color w:val="DCDCAA"/>
          <w:sz w:val="21"/>
          <w:szCs w:val="21"/>
        </w:rPr>
        <w:t>setOnClickListener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DCDCAA"/>
          <w:sz w:val="21"/>
          <w:szCs w:val="21"/>
        </w:rPr>
        <w:t>OnClickListener</w:t>
      </w:r>
      <w:r>
        <w:rPr>
          <w:rFonts w:ascii="Consolas" w:hAnsi="Consolas" w:cs="Consolas"/>
          <w:color w:val="D4D4D4"/>
          <w:sz w:val="21"/>
          <w:szCs w:val="21"/>
        </w:rPr>
        <w:t>() {</w:t>
      </w:r>
    </w:p>
    <w:p w14:paraId="2208A4A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40A160F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onClick</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 xml:space="preserve"> </w:t>
      </w:r>
      <w:r>
        <w:rPr>
          <w:rFonts w:ascii="Consolas" w:hAnsi="Consolas" w:cs="Consolas"/>
          <w:color w:val="9CDCFE"/>
          <w:sz w:val="21"/>
          <w:szCs w:val="21"/>
        </w:rPr>
        <w:t>v</w:t>
      </w:r>
      <w:r>
        <w:rPr>
          <w:rFonts w:ascii="Consolas" w:hAnsi="Consolas" w:cs="Consolas"/>
          <w:color w:val="D4D4D4"/>
          <w:sz w:val="21"/>
          <w:szCs w:val="21"/>
        </w:rPr>
        <w:t>) {</w:t>
      </w:r>
    </w:p>
    <w:p w14:paraId="0A1132A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startActivity</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Intent</w:t>
      </w:r>
      <w:r>
        <w:rPr>
          <w:rFonts w:ascii="Consolas" w:hAnsi="Consolas" w:cs="Consolas"/>
          <w:color w:val="D4D4D4"/>
          <w:sz w:val="21"/>
          <w:szCs w:val="21"/>
        </w:rPr>
        <w:t>(</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example</w:t>
      </w:r>
      <w:r>
        <w:rPr>
          <w:rFonts w:ascii="Consolas" w:hAnsi="Consolas" w:cs="Consolas"/>
          <w:color w:val="D4D4D4"/>
          <w:sz w:val="21"/>
          <w:szCs w:val="21"/>
        </w:rPr>
        <w:t>.</w:t>
      </w:r>
      <w:r>
        <w:rPr>
          <w:rFonts w:ascii="Consolas" w:hAnsi="Consolas" w:cs="Consolas"/>
          <w:color w:val="4EC9B0"/>
          <w:sz w:val="21"/>
          <w:szCs w:val="21"/>
        </w:rPr>
        <w:t>hgcalling</w:t>
      </w:r>
      <w:r>
        <w:rPr>
          <w:rFonts w:ascii="Consolas" w:hAnsi="Consolas" w:cs="Consolas"/>
          <w:color w:val="D4D4D4"/>
          <w:sz w:val="21"/>
          <w:szCs w:val="21"/>
        </w:rPr>
        <w:t>.</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C586C0"/>
          <w:sz w:val="21"/>
          <w:szCs w:val="21"/>
        </w:rPr>
        <w:t>class</w:t>
      </w:r>
      <w:r>
        <w:rPr>
          <w:rFonts w:ascii="Consolas" w:hAnsi="Consolas" w:cs="Consolas"/>
          <w:color w:val="D4D4D4"/>
          <w:sz w:val="21"/>
          <w:szCs w:val="21"/>
        </w:rPr>
        <w:t>));</w:t>
      </w:r>
    </w:p>
    <w:p w14:paraId="50D10B7B" w14:textId="77777777" w:rsidR="00423FD0" w:rsidRDefault="00423FD0" w:rsidP="00423FD0">
      <w:pPr>
        <w:shd w:val="clear" w:color="auto" w:fill="1E1E1E"/>
        <w:spacing w:line="285" w:lineRule="atLeast"/>
        <w:rPr>
          <w:rFonts w:ascii="Consolas" w:hAnsi="Consolas" w:cs="Consolas"/>
          <w:color w:val="D4D4D4"/>
          <w:sz w:val="21"/>
          <w:szCs w:val="21"/>
        </w:rPr>
      </w:pPr>
    </w:p>
    <w:p w14:paraId="7EB24D3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1949278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67E12ED" w14:textId="77777777" w:rsidR="00423FD0" w:rsidRDefault="00423FD0" w:rsidP="00423FD0">
      <w:pPr>
        <w:shd w:val="clear" w:color="auto" w:fill="1E1E1E"/>
        <w:spacing w:line="285" w:lineRule="atLeast"/>
        <w:rPr>
          <w:rFonts w:ascii="Consolas" w:hAnsi="Consolas" w:cs="Consolas"/>
          <w:color w:val="D4D4D4"/>
          <w:sz w:val="21"/>
          <w:szCs w:val="21"/>
        </w:rPr>
      </w:pPr>
    </w:p>
    <w:p w14:paraId="4DA8E05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C586C0"/>
          <w:sz w:val="21"/>
          <w:szCs w:val="21"/>
        </w:rPr>
        <w:t>catch</w:t>
      </w:r>
      <w:r>
        <w:rPr>
          <w:rFonts w:ascii="Consolas" w:hAnsi="Consolas" w:cs="Consolas"/>
          <w:color w:val="D4D4D4"/>
          <w:sz w:val="21"/>
          <w:szCs w:val="21"/>
        </w:rPr>
        <w:t>(</w:t>
      </w:r>
      <w:r>
        <w:rPr>
          <w:rFonts w:ascii="Consolas" w:hAnsi="Consolas" w:cs="Consolas"/>
          <w:color w:val="4EC9B0"/>
          <w:sz w:val="21"/>
          <w:szCs w:val="21"/>
        </w:rPr>
        <w:t>Exception</w:t>
      </w:r>
      <w:r>
        <w:rPr>
          <w:rFonts w:ascii="Consolas" w:hAnsi="Consolas" w:cs="Consolas"/>
          <w:color w:val="D4D4D4"/>
          <w:sz w:val="21"/>
          <w:szCs w:val="21"/>
        </w:rPr>
        <w:t xml:space="preserve"> </w:t>
      </w:r>
      <w:r>
        <w:rPr>
          <w:rFonts w:ascii="Consolas" w:hAnsi="Consolas" w:cs="Consolas"/>
          <w:color w:val="9CDCFE"/>
          <w:sz w:val="21"/>
          <w:szCs w:val="21"/>
        </w:rPr>
        <w:t>e</w:t>
      </w:r>
      <w:r>
        <w:rPr>
          <w:rFonts w:ascii="Consolas" w:hAnsi="Consolas" w:cs="Consolas"/>
          <w:color w:val="D4D4D4"/>
          <w:sz w:val="21"/>
          <w:szCs w:val="21"/>
        </w:rPr>
        <w:t>){</w:t>
      </w:r>
    </w:p>
    <w:p w14:paraId="62B460EB"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CE9178"/>
          <w:sz w:val="21"/>
          <w:szCs w:val="21"/>
        </w:rPr>
        <w:t>"Some Error Are Accured....,Toast"</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LENGTH_LONG</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3CF7115B"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6D619ECE" w14:textId="77777777" w:rsidR="00423FD0" w:rsidRDefault="00423FD0" w:rsidP="00423FD0">
      <w:pPr>
        <w:shd w:val="clear" w:color="auto" w:fill="1E1E1E"/>
        <w:spacing w:line="285" w:lineRule="atLeast"/>
        <w:rPr>
          <w:rFonts w:ascii="Consolas" w:hAnsi="Consolas" w:cs="Consolas"/>
          <w:color w:val="D4D4D4"/>
          <w:sz w:val="21"/>
          <w:szCs w:val="21"/>
        </w:rPr>
      </w:pPr>
    </w:p>
    <w:p w14:paraId="5516415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51D688CA" w14:textId="77777777" w:rsidR="00423FD0" w:rsidRDefault="00423FD0" w:rsidP="00423FD0">
      <w:pPr>
        <w:shd w:val="clear" w:color="auto" w:fill="1E1E1E"/>
        <w:spacing w:line="285" w:lineRule="atLeast"/>
        <w:rPr>
          <w:rFonts w:ascii="Consolas" w:hAnsi="Consolas" w:cs="Consolas"/>
          <w:color w:val="D4D4D4"/>
          <w:sz w:val="21"/>
          <w:szCs w:val="21"/>
        </w:rPr>
      </w:pPr>
    </w:p>
    <w:p w14:paraId="2E4A9ED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w:t>
      </w:r>
    </w:p>
    <w:p w14:paraId="7FBBDEA3" w14:textId="77777777" w:rsidR="0029756F" w:rsidRDefault="00EE184F" w:rsidP="00423FD0">
      <w:pPr>
        <w:rPr>
          <w:b/>
          <w:bCs/>
          <w:sz w:val="26"/>
          <w:szCs w:val="26"/>
        </w:rPr>
      </w:pPr>
      <w:r>
        <w:rPr>
          <w:b/>
          <w:bCs/>
          <w:sz w:val="26"/>
          <w:szCs w:val="26"/>
        </w:rPr>
        <w:t> </w:t>
      </w:r>
    </w:p>
    <w:p w14:paraId="6559192F" w14:textId="77777777" w:rsidR="00423FD0" w:rsidRDefault="00423FD0" w:rsidP="00423FD0">
      <w:pPr>
        <w:pStyle w:val="ListParagraph"/>
        <w:numPr>
          <w:ilvl w:val="0"/>
          <w:numId w:val="29"/>
        </w:numPr>
        <w:rPr>
          <w:b/>
          <w:bCs/>
          <w:sz w:val="26"/>
          <w:szCs w:val="26"/>
        </w:rPr>
      </w:pPr>
      <w:r>
        <w:rPr>
          <w:b/>
          <w:bCs/>
          <w:sz w:val="26"/>
          <w:szCs w:val="26"/>
        </w:rPr>
        <w:t>Sign-Up:</w:t>
      </w:r>
    </w:p>
    <w:p w14:paraId="26281796" w14:textId="77777777" w:rsidR="00423FD0" w:rsidRDefault="00423FD0" w:rsidP="00423FD0">
      <w:pPr>
        <w:ind w:left="720"/>
        <w:rPr>
          <w:sz w:val="20"/>
          <w:szCs w:val="20"/>
        </w:rPr>
      </w:pPr>
      <w:r>
        <w:rPr>
          <w:sz w:val="20"/>
          <w:szCs w:val="20"/>
        </w:rPr>
        <w:t>Sign up in enter username and email and password  and after all this procsess to click save button</w:t>
      </w:r>
    </w:p>
    <w:p w14:paraId="6B1DA477" w14:textId="77777777" w:rsidR="00423FD0" w:rsidRDefault="00423FD0" w:rsidP="00423FD0">
      <w:pPr>
        <w:ind w:left="720"/>
        <w:rPr>
          <w:sz w:val="20"/>
          <w:szCs w:val="20"/>
        </w:rPr>
      </w:pPr>
    </w:p>
    <w:p w14:paraId="6B3B544D" w14:textId="77777777" w:rsidR="00423FD0" w:rsidRDefault="00423FD0" w:rsidP="00423FD0">
      <w:pPr>
        <w:ind w:left="720"/>
        <w:rPr>
          <w:sz w:val="20"/>
          <w:szCs w:val="20"/>
        </w:rPr>
      </w:pPr>
    </w:p>
    <w:p w14:paraId="5E1DFD8A" w14:textId="77777777" w:rsidR="00423FD0" w:rsidRDefault="00423FD0" w:rsidP="00423FD0">
      <w:pPr>
        <w:ind w:left="720"/>
        <w:rPr>
          <w:sz w:val="20"/>
          <w:szCs w:val="20"/>
        </w:rPr>
      </w:pPr>
    </w:p>
    <w:p w14:paraId="3F9482CE" w14:textId="77777777" w:rsidR="00423FD0" w:rsidRDefault="00423FD0" w:rsidP="00423FD0">
      <w:pPr>
        <w:ind w:left="720"/>
        <w:rPr>
          <w:sz w:val="20"/>
          <w:szCs w:val="20"/>
        </w:rPr>
      </w:pPr>
    </w:p>
    <w:p w14:paraId="3F6AF35A" w14:textId="77777777" w:rsidR="00423FD0" w:rsidRDefault="00423FD0" w:rsidP="00423FD0">
      <w:pPr>
        <w:ind w:left="720"/>
        <w:rPr>
          <w:sz w:val="20"/>
          <w:szCs w:val="20"/>
        </w:rPr>
      </w:pPr>
    </w:p>
    <w:p w14:paraId="0506875C" w14:textId="77777777" w:rsidR="00423FD0" w:rsidRDefault="00423FD0" w:rsidP="00423FD0">
      <w:pPr>
        <w:ind w:left="720"/>
        <w:rPr>
          <w:sz w:val="20"/>
          <w:szCs w:val="20"/>
        </w:rPr>
      </w:pPr>
      <w:r>
        <w:rPr>
          <w:noProof/>
          <w:sz w:val="20"/>
          <w:szCs w:val="20"/>
        </w:rPr>
        <w:drawing>
          <wp:inline distT="0" distB="0" distL="0" distR="0" wp14:anchorId="7CA8EC64" wp14:editId="7781BAA0">
            <wp:extent cx="5848350" cy="4381500"/>
            <wp:effectExtent l="19050" t="0" r="0" b="0"/>
            <wp:docPr id="7" name="Picture 5" descr="C:\Users\kishan\Picture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shan\Pictures\signup.png"/>
                    <pic:cNvPicPr>
                      <a:picLocks noChangeAspect="1" noChangeArrowheads="1"/>
                    </pic:cNvPicPr>
                  </pic:nvPicPr>
                  <pic:blipFill>
                    <a:blip r:embed="rId39"/>
                    <a:srcRect/>
                    <a:stretch>
                      <a:fillRect/>
                    </a:stretch>
                  </pic:blipFill>
                  <pic:spPr bwMode="auto">
                    <a:xfrm>
                      <a:off x="0" y="0"/>
                      <a:ext cx="5848350" cy="4381500"/>
                    </a:xfrm>
                    <a:prstGeom prst="rect">
                      <a:avLst/>
                    </a:prstGeom>
                    <a:noFill/>
                    <a:ln w="9525">
                      <a:noFill/>
                      <a:miter lim="800000"/>
                      <a:headEnd/>
                      <a:tailEnd/>
                    </a:ln>
                  </pic:spPr>
                </pic:pic>
              </a:graphicData>
            </a:graphic>
          </wp:inline>
        </w:drawing>
      </w:r>
    </w:p>
    <w:p w14:paraId="668388B8" w14:textId="77777777" w:rsidR="00423FD0" w:rsidRDefault="00423FD0" w:rsidP="00423FD0">
      <w:pPr>
        <w:ind w:left="720"/>
        <w:rPr>
          <w:sz w:val="20"/>
          <w:szCs w:val="20"/>
        </w:rPr>
      </w:pPr>
    </w:p>
    <w:p w14:paraId="5F20F2CD" w14:textId="77777777" w:rsidR="00423FD0" w:rsidRDefault="00423FD0" w:rsidP="00423FD0">
      <w:pPr>
        <w:ind w:left="720"/>
        <w:rPr>
          <w:sz w:val="20"/>
          <w:szCs w:val="20"/>
        </w:rPr>
      </w:pPr>
    </w:p>
    <w:p w14:paraId="0E0F9B43" w14:textId="77777777" w:rsidR="00423FD0" w:rsidRDefault="00423FD0" w:rsidP="00423FD0">
      <w:pPr>
        <w:ind w:left="720"/>
        <w:rPr>
          <w:sz w:val="20"/>
          <w:szCs w:val="20"/>
        </w:rPr>
      </w:pPr>
    </w:p>
    <w:p w14:paraId="07C40554" w14:textId="77777777" w:rsidR="00423FD0" w:rsidRDefault="00423FD0" w:rsidP="00423FD0">
      <w:pPr>
        <w:ind w:left="720"/>
        <w:rPr>
          <w:sz w:val="20"/>
          <w:szCs w:val="20"/>
        </w:rPr>
      </w:pPr>
    </w:p>
    <w:p w14:paraId="060D0C89" w14:textId="77777777" w:rsidR="00423FD0" w:rsidRDefault="00423FD0" w:rsidP="00423FD0">
      <w:pPr>
        <w:ind w:left="720"/>
        <w:rPr>
          <w:sz w:val="20"/>
          <w:szCs w:val="20"/>
        </w:rPr>
      </w:pPr>
    </w:p>
    <w:p w14:paraId="3DA68CE8" w14:textId="77777777" w:rsidR="00423FD0" w:rsidRDefault="00423FD0" w:rsidP="00423FD0">
      <w:pPr>
        <w:ind w:left="720"/>
        <w:rPr>
          <w:sz w:val="20"/>
          <w:szCs w:val="20"/>
        </w:rPr>
      </w:pPr>
    </w:p>
    <w:p w14:paraId="39786F68" w14:textId="77777777" w:rsidR="00423FD0" w:rsidRDefault="00423FD0" w:rsidP="00423FD0">
      <w:pPr>
        <w:ind w:left="720"/>
        <w:rPr>
          <w:sz w:val="20"/>
          <w:szCs w:val="20"/>
        </w:rPr>
      </w:pPr>
    </w:p>
    <w:p w14:paraId="5C56BB6D" w14:textId="77777777" w:rsidR="00423FD0" w:rsidRDefault="00423FD0" w:rsidP="00423FD0">
      <w:pPr>
        <w:ind w:left="720"/>
        <w:rPr>
          <w:sz w:val="20"/>
          <w:szCs w:val="20"/>
        </w:rPr>
      </w:pPr>
    </w:p>
    <w:p w14:paraId="06612BDA" w14:textId="77777777" w:rsidR="00423FD0" w:rsidRDefault="00423FD0" w:rsidP="00423FD0">
      <w:pPr>
        <w:ind w:left="720"/>
        <w:rPr>
          <w:sz w:val="20"/>
          <w:szCs w:val="20"/>
        </w:rPr>
      </w:pPr>
    </w:p>
    <w:p w14:paraId="58DC0935" w14:textId="77777777" w:rsidR="00423FD0" w:rsidRDefault="00423FD0" w:rsidP="00423FD0">
      <w:pPr>
        <w:ind w:left="720"/>
        <w:rPr>
          <w:sz w:val="20"/>
          <w:szCs w:val="20"/>
        </w:rPr>
      </w:pPr>
    </w:p>
    <w:p w14:paraId="0C5A2D3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package</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example</w:t>
      </w:r>
      <w:r>
        <w:rPr>
          <w:rFonts w:ascii="Consolas" w:hAnsi="Consolas" w:cs="Consolas"/>
          <w:color w:val="D4D4D4"/>
          <w:sz w:val="21"/>
          <w:szCs w:val="21"/>
        </w:rPr>
        <w:t>.</w:t>
      </w:r>
      <w:r>
        <w:rPr>
          <w:rFonts w:ascii="Consolas" w:hAnsi="Consolas" w:cs="Consolas"/>
          <w:color w:val="4EC9B0"/>
          <w:sz w:val="21"/>
          <w:szCs w:val="21"/>
        </w:rPr>
        <w:t>hgcalling</w:t>
      </w:r>
      <w:r>
        <w:rPr>
          <w:rFonts w:ascii="Consolas" w:hAnsi="Consolas" w:cs="Consolas"/>
          <w:color w:val="D4D4D4"/>
          <w:sz w:val="21"/>
          <w:szCs w:val="21"/>
        </w:rPr>
        <w:t>;</w:t>
      </w:r>
    </w:p>
    <w:p w14:paraId="7A866814" w14:textId="77777777" w:rsidR="00423FD0" w:rsidRDefault="00423FD0" w:rsidP="00423FD0">
      <w:pPr>
        <w:shd w:val="clear" w:color="auto" w:fill="1E1E1E"/>
        <w:spacing w:line="285" w:lineRule="atLeast"/>
        <w:rPr>
          <w:rFonts w:ascii="Consolas" w:hAnsi="Consolas" w:cs="Consolas"/>
          <w:color w:val="D4D4D4"/>
          <w:sz w:val="21"/>
          <w:szCs w:val="21"/>
        </w:rPr>
      </w:pPr>
    </w:p>
    <w:p w14:paraId="1153CF3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androidx</w:t>
      </w:r>
      <w:r>
        <w:rPr>
          <w:rFonts w:ascii="Consolas" w:hAnsi="Consolas" w:cs="Consolas"/>
          <w:color w:val="D4D4D4"/>
          <w:sz w:val="21"/>
          <w:szCs w:val="21"/>
        </w:rPr>
        <w:t>.</w:t>
      </w:r>
      <w:r>
        <w:rPr>
          <w:rFonts w:ascii="Consolas" w:hAnsi="Consolas" w:cs="Consolas"/>
          <w:color w:val="4EC9B0"/>
          <w:sz w:val="21"/>
          <w:szCs w:val="21"/>
        </w:rPr>
        <w:t>annotation</w:t>
      </w:r>
      <w:r>
        <w:rPr>
          <w:rFonts w:ascii="Consolas" w:hAnsi="Consolas" w:cs="Consolas"/>
          <w:color w:val="D4D4D4"/>
          <w:sz w:val="21"/>
          <w:szCs w:val="21"/>
        </w:rPr>
        <w:t>.</w:t>
      </w:r>
      <w:r>
        <w:rPr>
          <w:rFonts w:ascii="Consolas" w:hAnsi="Consolas" w:cs="Consolas"/>
          <w:color w:val="4EC9B0"/>
          <w:sz w:val="21"/>
          <w:szCs w:val="21"/>
        </w:rPr>
        <w:t>NonNull</w:t>
      </w:r>
      <w:r>
        <w:rPr>
          <w:rFonts w:ascii="Consolas" w:hAnsi="Consolas" w:cs="Consolas"/>
          <w:color w:val="D4D4D4"/>
          <w:sz w:val="21"/>
          <w:szCs w:val="21"/>
        </w:rPr>
        <w:t>;</w:t>
      </w:r>
    </w:p>
    <w:p w14:paraId="57402B1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androidx</w:t>
      </w:r>
      <w:r>
        <w:rPr>
          <w:rFonts w:ascii="Consolas" w:hAnsi="Consolas" w:cs="Consolas"/>
          <w:color w:val="D4D4D4"/>
          <w:sz w:val="21"/>
          <w:szCs w:val="21"/>
        </w:rPr>
        <w:t>.</w:t>
      </w:r>
      <w:r>
        <w:rPr>
          <w:rFonts w:ascii="Consolas" w:hAnsi="Consolas" w:cs="Consolas"/>
          <w:color w:val="4EC9B0"/>
          <w:sz w:val="21"/>
          <w:szCs w:val="21"/>
        </w:rPr>
        <w:t>appcompat</w:t>
      </w:r>
      <w:r>
        <w:rPr>
          <w:rFonts w:ascii="Consolas" w:hAnsi="Consolas" w:cs="Consolas"/>
          <w:color w:val="D4D4D4"/>
          <w:sz w:val="21"/>
          <w:szCs w:val="21"/>
        </w:rPr>
        <w:t>.</w:t>
      </w:r>
      <w:r>
        <w:rPr>
          <w:rFonts w:ascii="Consolas" w:hAnsi="Consolas" w:cs="Consolas"/>
          <w:color w:val="4EC9B0"/>
          <w:sz w:val="21"/>
          <w:szCs w:val="21"/>
        </w:rPr>
        <w:t>app</w:t>
      </w:r>
      <w:r>
        <w:rPr>
          <w:rFonts w:ascii="Consolas" w:hAnsi="Consolas" w:cs="Consolas"/>
          <w:color w:val="D4D4D4"/>
          <w:sz w:val="21"/>
          <w:szCs w:val="21"/>
        </w:rPr>
        <w:t>.</w:t>
      </w:r>
      <w:r>
        <w:rPr>
          <w:rFonts w:ascii="Consolas" w:hAnsi="Consolas" w:cs="Consolas"/>
          <w:color w:val="4EC9B0"/>
          <w:sz w:val="21"/>
          <w:szCs w:val="21"/>
        </w:rPr>
        <w:t>AppCompatActivity</w:t>
      </w:r>
      <w:r>
        <w:rPr>
          <w:rFonts w:ascii="Consolas" w:hAnsi="Consolas" w:cs="Consolas"/>
          <w:color w:val="D4D4D4"/>
          <w:sz w:val="21"/>
          <w:szCs w:val="21"/>
        </w:rPr>
        <w:t>;</w:t>
      </w:r>
    </w:p>
    <w:p w14:paraId="53C21C92" w14:textId="77777777" w:rsidR="00423FD0" w:rsidRDefault="00423FD0" w:rsidP="00423FD0">
      <w:pPr>
        <w:shd w:val="clear" w:color="auto" w:fill="1E1E1E"/>
        <w:spacing w:line="285" w:lineRule="atLeast"/>
        <w:rPr>
          <w:rFonts w:ascii="Consolas" w:hAnsi="Consolas" w:cs="Consolas"/>
          <w:color w:val="D4D4D4"/>
          <w:sz w:val="21"/>
          <w:szCs w:val="21"/>
        </w:rPr>
      </w:pPr>
    </w:p>
    <w:p w14:paraId="58CEF99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lastRenderedPageBreak/>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content</w:t>
      </w:r>
      <w:r>
        <w:rPr>
          <w:rFonts w:ascii="Consolas" w:hAnsi="Consolas" w:cs="Consolas"/>
          <w:color w:val="D4D4D4"/>
          <w:sz w:val="21"/>
          <w:szCs w:val="21"/>
        </w:rPr>
        <w:t>.</w:t>
      </w:r>
      <w:r>
        <w:rPr>
          <w:rFonts w:ascii="Consolas" w:hAnsi="Consolas" w:cs="Consolas"/>
          <w:color w:val="4EC9B0"/>
          <w:sz w:val="21"/>
          <w:szCs w:val="21"/>
        </w:rPr>
        <w:t>Intent</w:t>
      </w:r>
      <w:r>
        <w:rPr>
          <w:rFonts w:ascii="Consolas" w:hAnsi="Consolas" w:cs="Consolas"/>
          <w:color w:val="D4D4D4"/>
          <w:sz w:val="21"/>
          <w:szCs w:val="21"/>
        </w:rPr>
        <w:t>;</w:t>
      </w:r>
    </w:p>
    <w:p w14:paraId="174AB71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os</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w:t>
      </w:r>
    </w:p>
    <w:p w14:paraId="285E593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w:t>
      </w:r>
    </w:p>
    <w:p w14:paraId="4690D8B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Button</w:t>
      </w:r>
      <w:r>
        <w:rPr>
          <w:rFonts w:ascii="Consolas" w:hAnsi="Consolas" w:cs="Consolas"/>
          <w:color w:val="D4D4D4"/>
          <w:sz w:val="21"/>
          <w:szCs w:val="21"/>
        </w:rPr>
        <w:t>;</w:t>
      </w:r>
    </w:p>
    <w:p w14:paraId="3DD5A5A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TextView</w:t>
      </w:r>
      <w:r>
        <w:rPr>
          <w:rFonts w:ascii="Consolas" w:hAnsi="Consolas" w:cs="Consolas"/>
          <w:color w:val="D4D4D4"/>
          <w:sz w:val="21"/>
          <w:szCs w:val="21"/>
        </w:rPr>
        <w:t>;</w:t>
      </w:r>
    </w:p>
    <w:p w14:paraId="484045E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Toast</w:t>
      </w:r>
      <w:r>
        <w:rPr>
          <w:rFonts w:ascii="Consolas" w:hAnsi="Consolas" w:cs="Consolas"/>
          <w:color w:val="D4D4D4"/>
          <w:sz w:val="21"/>
          <w:szCs w:val="21"/>
        </w:rPr>
        <w:t>;</w:t>
      </w:r>
    </w:p>
    <w:p w14:paraId="64C70AD5" w14:textId="77777777" w:rsidR="00423FD0" w:rsidRDefault="00423FD0" w:rsidP="00423FD0">
      <w:pPr>
        <w:shd w:val="clear" w:color="auto" w:fill="1E1E1E"/>
        <w:spacing w:line="285" w:lineRule="atLeast"/>
        <w:rPr>
          <w:rFonts w:ascii="Consolas" w:hAnsi="Consolas" w:cs="Consolas"/>
          <w:color w:val="D4D4D4"/>
          <w:sz w:val="21"/>
          <w:szCs w:val="21"/>
        </w:rPr>
      </w:pPr>
    </w:p>
    <w:p w14:paraId="42F76BA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gms</w:t>
      </w:r>
      <w:r>
        <w:rPr>
          <w:rFonts w:ascii="Consolas" w:hAnsi="Consolas" w:cs="Consolas"/>
          <w:color w:val="D4D4D4"/>
          <w:sz w:val="21"/>
          <w:szCs w:val="21"/>
        </w:rPr>
        <w:t>.</w:t>
      </w:r>
      <w:r>
        <w:rPr>
          <w:rFonts w:ascii="Consolas" w:hAnsi="Consolas" w:cs="Consolas"/>
          <w:color w:val="4EC9B0"/>
          <w:sz w:val="21"/>
          <w:szCs w:val="21"/>
        </w:rPr>
        <w:t>tasks</w:t>
      </w:r>
      <w:r>
        <w:rPr>
          <w:rFonts w:ascii="Consolas" w:hAnsi="Consolas" w:cs="Consolas"/>
          <w:color w:val="D4D4D4"/>
          <w:sz w:val="21"/>
          <w:szCs w:val="21"/>
        </w:rPr>
        <w:t>.</w:t>
      </w:r>
      <w:r>
        <w:rPr>
          <w:rFonts w:ascii="Consolas" w:hAnsi="Consolas" w:cs="Consolas"/>
          <w:color w:val="4EC9B0"/>
          <w:sz w:val="21"/>
          <w:szCs w:val="21"/>
        </w:rPr>
        <w:t>OnCompleteListener</w:t>
      </w:r>
      <w:r>
        <w:rPr>
          <w:rFonts w:ascii="Consolas" w:hAnsi="Consolas" w:cs="Consolas"/>
          <w:color w:val="D4D4D4"/>
          <w:sz w:val="21"/>
          <w:szCs w:val="21"/>
        </w:rPr>
        <w:t>;</w:t>
      </w:r>
    </w:p>
    <w:p w14:paraId="28E9396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gms</w:t>
      </w:r>
      <w:r>
        <w:rPr>
          <w:rFonts w:ascii="Consolas" w:hAnsi="Consolas" w:cs="Consolas"/>
          <w:color w:val="D4D4D4"/>
          <w:sz w:val="21"/>
          <w:szCs w:val="21"/>
        </w:rPr>
        <w:t>.</w:t>
      </w:r>
      <w:r>
        <w:rPr>
          <w:rFonts w:ascii="Consolas" w:hAnsi="Consolas" w:cs="Consolas"/>
          <w:color w:val="4EC9B0"/>
          <w:sz w:val="21"/>
          <w:szCs w:val="21"/>
        </w:rPr>
        <w:t>tasks</w:t>
      </w:r>
      <w:r>
        <w:rPr>
          <w:rFonts w:ascii="Consolas" w:hAnsi="Consolas" w:cs="Consolas"/>
          <w:color w:val="D4D4D4"/>
          <w:sz w:val="21"/>
          <w:szCs w:val="21"/>
        </w:rPr>
        <w:t>.</w:t>
      </w:r>
      <w:r>
        <w:rPr>
          <w:rFonts w:ascii="Consolas" w:hAnsi="Consolas" w:cs="Consolas"/>
          <w:color w:val="4EC9B0"/>
          <w:sz w:val="21"/>
          <w:szCs w:val="21"/>
        </w:rPr>
        <w:t>OnSuccessListener</w:t>
      </w:r>
      <w:r>
        <w:rPr>
          <w:rFonts w:ascii="Consolas" w:hAnsi="Consolas" w:cs="Consolas"/>
          <w:color w:val="D4D4D4"/>
          <w:sz w:val="21"/>
          <w:szCs w:val="21"/>
        </w:rPr>
        <w:t>;</w:t>
      </w:r>
    </w:p>
    <w:p w14:paraId="164B576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gms</w:t>
      </w:r>
      <w:r>
        <w:rPr>
          <w:rFonts w:ascii="Consolas" w:hAnsi="Consolas" w:cs="Consolas"/>
          <w:color w:val="D4D4D4"/>
          <w:sz w:val="21"/>
          <w:szCs w:val="21"/>
        </w:rPr>
        <w:t>.</w:t>
      </w:r>
      <w:r>
        <w:rPr>
          <w:rFonts w:ascii="Consolas" w:hAnsi="Consolas" w:cs="Consolas"/>
          <w:color w:val="4EC9B0"/>
          <w:sz w:val="21"/>
          <w:szCs w:val="21"/>
        </w:rPr>
        <w:t>tasks</w:t>
      </w:r>
      <w:r>
        <w:rPr>
          <w:rFonts w:ascii="Consolas" w:hAnsi="Consolas" w:cs="Consolas"/>
          <w:color w:val="D4D4D4"/>
          <w:sz w:val="21"/>
          <w:szCs w:val="21"/>
        </w:rPr>
        <w:t>.</w:t>
      </w:r>
      <w:r>
        <w:rPr>
          <w:rFonts w:ascii="Consolas" w:hAnsi="Consolas" w:cs="Consolas"/>
          <w:color w:val="4EC9B0"/>
          <w:sz w:val="21"/>
          <w:szCs w:val="21"/>
        </w:rPr>
        <w:t>Task</w:t>
      </w:r>
      <w:r>
        <w:rPr>
          <w:rFonts w:ascii="Consolas" w:hAnsi="Consolas" w:cs="Consolas"/>
          <w:color w:val="D4D4D4"/>
          <w:sz w:val="21"/>
          <w:szCs w:val="21"/>
        </w:rPr>
        <w:t>;</w:t>
      </w:r>
    </w:p>
    <w:p w14:paraId="63647BA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firebase</w:t>
      </w:r>
      <w:r>
        <w:rPr>
          <w:rFonts w:ascii="Consolas" w:hAnsi="Consolas" w:cs="Consolas"/>
          <w:color w:val="D4D4D4"/>
          <w:sz w:val="21"/>
          <w:szCs w:val="21"/>
        </w:rPr>
        <w:t>.</w:t>
      </w:r>
      <w:r>
        <w:rPr>
          <w:rFonts w:ascii="Consolas" w:hAnsi="Consolas" w:cs="Consolas"/>
          <w:color w:val="4EC9B0"/>
          <w:sz w:val="21"/>
          <w:szCs w:val="21"/>
        </w:rPr>
        <w:t>auth</w:t>
      </w:r>
      <w:r>
        <w:rPr>
          <w:rFonts w:ascii="Consolas" w:hAnsi="Consolas" w:cs="Consolas"/>
          <w:color w:val="D4D4D4"/>
          <w:sz w:val="21"/>
          <w:szCs w:val="21"/>
        </w:rPr>
        <w:t>.</w:t>
      </w:r>
      <w:r>
        <w:rPr>
          <w:rFonts w:ascii="Consolas" w:hAnsi="Consolas" w:cs="Consolas"/>
          <w:color w:val="4EC9B0"/>
          <w:sz w:val="21"/>
          <w:szCs w:val="21"/>
        </w:rPr>
        <w:t>AuthResult</w:t>
      </w:r>
      <w:r>
        <w:rPr>
          <w:rFonts w:ascii="Consolas" w:hAnsi="Consolas" w:cs="Consolas"/>
          <w:color w:val="D4D4D4"/>
          <w:sz w:val="21"/>
          <w:szCs w:val="21"/>
        </w:rPr>
        <w:t>;</w:t>
      </w:r>
    </w:p>
    <w:p w14:paraId="20E8BE3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firebase</w:t>
      </w:r>
      <w:r>
        <w:rPr>
          <w:rFonts w:ascii="Consolas" w:hAnsi="Consolas" w:cs="Consolas"/>
          <w:color w:val="D4D4D4"/>
          <w:sz w:val="21"/>
          <w:szCs w:val="21"/>
        </w:rPr>
        <w:t>.</w:t>
      </w:r>
      <w:r>
        <w:rPr>
          <w:rFonts w:ascii="Consolas" w:hAnsi="Consolas" w:cs="Consolas"/>
          <w:color w:val="4EC9B0"/>
          <w:sz w:val="21"/>
          <w:szCs w:val="21"/>
        </w:rPr>
        <w:t>auth</w:t>
      </w:r>
      <w:r>
        <w:rPr>
          <w:rFonts w:ascii="Consolas" w:hAnsi="Consolas" w:cs="Consolas"/>
          <w:color w:val="D4D4D4"/>
          <w:sz w:val="21"/>
          <w:szCs w:val="21"/>
        </w:rPr>
        <w:t>.</w:t>
      </w:r>
      <w:r>
        <w:rPr>
          <w:rFonts w:ascii="Consolas" w:hAnsi="Consolas" w:cs="Consolas"/>
          <w:color w:val="4EC9B0"/>
          <w:sz w:val="21"/>
          <w:szCs w:val="21"/>
        </w:rPr>
        <w:t>FirebaseAuth</w:t>
      </w:r>
      <w:r>
        <w:rPr>
          <w:rFonts w:ascii="Consolas" w:hAnsi="Consolas" w:cs="Consolas"/>
          <w:color w:val="D4D4D4"/>
          <w:sz w:val="21"/>
          <w:szCs w:val="21"/>
        </w:rPr>
        <w:t>;</w:t>
      </w:r>
    </w:p>
    <w:p w14:paraId="1BD50F5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google</w:t>
      </w:r>
      <w:r>
        <w:rPr>
          <w:rFonts w:ascii="Consolas" w:hAnsi="Consolas" w:cs="Consolas"/>
          <w:color w:val="D4D4D4"/>
          <w:sz w:val="21"/>
          <w:szCs w:val="21"/>
        </w:rPr>
        <w:t>.</w:t>
      </w:r>
      <w:r>
        <w:rPr>
          <w:rFonts w:ascii="Consolas" w:hAnsi="Consolas" w:cs="Consolas"/>
          <w:color w:val="4EC9B0"/>
          <w:sz w:val="21"/>
          <w:szCs w:val="21"/>
        </w:rPr>
        <w:t>firebase</w:t>
      </w:r>
      <w:r>
        <w:rPr>
          <w:rFonts w:ascii="Consolas" w:hAnsi="Consolas" w:cs="Consolas"/>
          <w:color w:val="D4D4D4"/>
          <w:sz w:val="21"/>
          <w:szCs w:val="21"/>
        </w:rPr>
        <w:t>.</w:t>
      </w:r>
      <w:r>
        <w:rPr>
          <w:rFonts w:ascii="Consolas" w:hAnsi="Consolas" w:cs="Consolas"/>
          <w:color w:val="4EC9B0"/>
          <w:sz w:val="21"/>
          <w:szCs w:val="21"/>
        </w:rPr>
        <w:t>firestore</w:t>
      </w:r>
      <w:r>
        <w:rPr>
          <w:rFonts w:ascii="Consolas" w:hAnsi="Consolas" w:cs="Consolas"/>
          <w:color w:val="D4D4D4"/>
          <w:sz w:val="21"/>
          <w:szCs w:val="21"/>
        </w:rPr>
        <w:t>.</w:t>
      </w:r>
      <w:r>
        <w:rPr>
          <w:rFonts w:ascii="Consolas" w:hAnsi="Consolas" w:cs="Consolas"/>
          <w:color w:val="4EC9B0"/>
          <w:sz w:val="21"/>
          <w:szCs w:val="21"/>
        </w:rPr>
        <w:t>FirebaseFirestore</w:t>
      </w:r>
      <w:r>
        <w:rPr>
          <w:rFonts w:ascii="Consolas" w:hAnsi="Consolas" w:cs="Consolas"/>
          <w:color w:val="D4D4D4"/>
          <w:sz w:val="21"/>
          <w:szCs w:val="21"/>
        </w:rPr>
        <w:t>;</w:t>
      </w:r>
    </w:p>
    <w:p w14:paraId="57B9E5D3" w14:textId="77777777" w:rsidR="00423FD0" w:rsidRDefault="00423FD0" w:rsidP="00423FD0">
      <w:pPr>
        <w:shd w:val="clear" w:color="auto" w:fill="1E1E1E"/>
        <w:spacing w:line="285" w:lineRule="atLeast"/>
        <w:rPr>
          <w:rFonts w:ascii="Consolas" w:hAnsi="Consolas" w:cs="Consolas"/>
          <w:color w:val="D4D4D4"/>
          <w:sz w:val="21"/>
          <w:szCs w:val="21"/>
        </w:rPr>
      </w:pPr>
    </w:p>
    <w:p w14:paraId="11B2C77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569CD6"/>
          <w:sz w:val="21"/>
          <w:szCs w:val="21"/>
        </w:rPr>
        <w:t>class</w:t>
      </w:r>
      <w:r>
        <w:rPr>
          <w:rFonts w:ascii="Consolas" w:hAnsi="Consolas" w:cs="Consolas"/>
          <w:color w:val="D4D4D4"/>
          <w:sz w:val="21"/>
          <w:szCs w:val="21"/>
        </w:rPr>
        <w:t xml:space="preserve"> </w:t>
      </w:r>
      <w:r>
        <w:rPr>
          <w:rFonts w:ascii="Consolas" w:hAnsi="Consolas" w:cs="Consolas"/>
          <w:color w:val="4EC9B0"/>
          <w:sz w:val="21"/>
          <w:szCs w:val="21"/>
        </w:rPr>
        <w:t>signup</w:t>
      </w:r>
      <w:r>
        <w:rPr>
          <w:rFonts w:ascii="Consolas" w:hAnsi="Consolas" w:cs="Consolas"/>
          <w:color w:val="D4D4D4"/>
          <w:sz w:val="21"/>
          <w:szCs w:val="21"/>
        </w:rPr>
        <w:t xml:space="preserve"> </w:t>
      </w:r>
      <w:r>
        <w:rPr>
          <w:rFonts w:ascii="Consolas" w:hAnsi="Consolas" w:cs="Consolas"/>
          <w:color w:val="569CD6"/>
          <w:sz w:val="21"/>
          <w:szCs w:val="21"/>
        </w:rPr>
        <w:t>extends</w:t>
      </w:r>
      <w:r>
        <w:rPr>
          <w:rFonts w:ascii="Consolas" w:hAnsi="Consolas" w:cs="Consolas"/>
          <w:color w:val="D4D4D4"/>
          <w:sz w:val="21"/>
          <w:szCs w:val="21"/>
        </w:rPr>
        <w:t xml:space="preserve"> </w:t>
      </w:r>
      <w:r>
        <w:rPr>
          <w:rFonts w:ascii="Consolas" w:hAnsi="Consolas" w:cs="Consolas"/>
          <w:color w:val="4EC9B0"/>
          <w:sz w:val="21"/>
          <w:szCs w:val="21"/>
        </w:rPr>
        <w:t>AppCompatActivity</w:t>
      </w:r>
      <w:r>
        <w:rPr>
          <w:rFonts w:ascii="Consolas" w:hAnsi="Consolas" w:cs="Consolas"/>
          <w:color w:val="D4D4D4"/>
          <w:sz w:val="21"/>
          <w:szCs w:val="21"/>
        </w:rPr>
        <w:t xml:space="preserve"> {</w:t>
      </w:r>
    </w:p>
    <w:p w14:paraId="129AE4B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FirebaseFirestore</w:t>
      </w:r>
      <w:r>
        <w:rPr>
          <w:rFonts w:ascii="Consolas" w:hAnsi="Consolas" w:cs="Consolas"/>
          <w:color w:val="D4D4D4"/>
          <w:sz w:val="21"/>
          <w:szCs w:val="21"/>
        </w:rPr>
        <w:t xml:space="preserve"> </w:t>
      </w:r>
      <w:r>
        <w:rPr>
          <w:rFonts w:ascii="Consolas" w:hAnsi="Consolas" w:cs="Consolas"/>
          <w:color w:val="9CDCFE"/>
          <w:sz w:val="21"/>
          <w:szCs w:val="21"/>
        </w:rPr>
        <w:t>database</w:t>
      </w:r>
      <w:r>
        <w:rPr>
          <w:rFonts w:ascii="Consolas" w:hAnsi="Consolas" w:cs="Consolas"/>
          <w:color w:val="D4D4D4"/>
          <w:sz w:val="21"/>
          <w:szCs w:val="21"/>
        </w:rPr>
        <w:t>;</w:t>
      </w:r>
    </w:p>
    <w:p w14:paraId="5B451B1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FirebaseAuth</w:t>
      </w:r>
      <w:r>
        <w:rPr>
          <w:rFonts w:ascii="Consolas" w:hAnsi="Consolas" w:cs="Consolas"/>
          <w:color w:val="D4D4D4"/>
          <w:sz w:val="21"/>
          <w:szCs w:val="21"/>
        </w:rPr>
        <w:t xml:space="preserve"> </w:t>
      </w:r>
      <w:r>
        <w:rPr>
          <w:rFonts w:ascii="Consolas" w:hAnsi="Consolas" w:cs="Consolas"/>
          <w:color w:val="9CDCFE"/>
          <w:sz w:val="21"/>
          <w:szCs w:val="21"/>
        </w:rPr>
        <w:t>auth</w:t>
      </w:r>
      <w:r>
        <w:rPr>
          <w:rFonts w:ascii="Consolas" w:hAnsi="Consolas" w:cs="Consolas"/>
          <w:color w:val="D4D4D4"/>
          <w:sz w:val="21"/>
          <w:szCs w:val="21"/>
        </w:rPr>
        <w:t>;</w:t>
      </w:r>
    </w:p>
    <w:p w14:paraId="052C4C2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TextView</w:t>
      </w: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9CDCFE"/>
          <w:sz w:val="21"/>
          <w:szCs w:val="21"/>
        </w:rPr>
        <w:t>nam</w:t>
      </w:r>
      <w:r>
        <w:rPr>
          <w:rFonts w:ascii="Consolas" w:hAnsi="Consolas" w:cs="Consolas"/>
          <w:color w:val="D4D4D4"/>
          <w:sz w:val="21"/>
          <w:szCs w:val="21"/>
        </w:rPr>
        <w:t>;</w:t>
      </w:r>
    </w:p>
    <w:p w14:paraId="0F72E42B"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Button</w:t>
      </w:r>
      <w:r>
        <w:rPr>
          <w:rFonts w:ascii="Consolas" w:hAnsi="Consolas" w:cs="Consolas"/>
          <w:color w:val="D4D4D4"/>
          <w:sz w:val="21"/>
          <w:szCs w:val="21"/>
        </w:rPr>
        <w:t xml:space="preserve"> </w:t>
      </w:r>
      <w:r>
        <w:rPr>
          <w:rFonts w:ascii="Consolas" w:hAnsi="Consolas" w:cs="Consolas"/>
          <w:color w:val="9CDCFE"/>
          <w:sz w:val="21"/>
          <w:szCs w:val="21"/>
        </w:rPr>
        <w:t>lgn</w:t>
      </w:r>
      <w:r>
        <w:rPr>
          <w:rFonts w:ascii="Consolas" w:hAnsi="Consolas" w:cs="Consolas"/>
          <w:color w:val="D4D4D4"/>
          <w:sz w:val="21"/>
          <w:szCs w:val="21"/>
        </w:rPr>
        <w:t>,</w:t>
      </w:r>
      <w:r>
        <w:rPr>
          <w:rFonts w:ascii="Consolas" w:hAnsi="Consolas" w:cs="Consolas"/>
          <w:color w:val="9CDCFE"/>
          <w:sz w:val="21"/>
          <w:szCs w:val="21"/>
        </w:rPr>
        <w:t>crt</w:t>
      </w:r>
      <w:r>
        <w:rPr>
          <w:rFonts w:ascii="Consolas" w:hAnsi="Consolas" w:cs="Consolas"/>
          <w:color w:val="D4D4D4"/>
          <w:sz w:val="21"/>
          <w:szCs w:val="21"/>
        </w:rPr>
        <w:t>;</w:t>
      </w:r>
    </w:p>
    <w:p w14:paraId="45A7F13B"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56DE335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protected</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 xml:space="preserve"> </w:t>
      </w:r>
      <w:r>
        <w:rPr>
          <w:rFonts w:ascii="Consolas" w:hAnsi="Consolas" w:cs="Consolas"/>
          <w:color w:val="9CDCFE"/>
          <w:sz w:val="21"/>
          <w:szCs w:val="21"/>
        </w:rPr>
        <w:t>savedInstanceState</w:t>
      </w:r>
      <w:r>
        <w:rPr>
          <w:rFonts w:ascii="Consolas" w:hAnsi="Consolas" w:cs="Consolas"/>
          <w:color w:val="D4D4D4"/>
          <w:sz w:val="21"/>
          <w:szCs w:val="21"/>
        </w:rPr>
        <w:t>) {</w:t>
      </w:r>
    </w:p>
    <w:p w14:paraId="256427F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super</w:t>
      </w:r>
      <w:r>
        <w:rPr>
          <w:rFonts w:ascii="Consolas" w:hAnsi="Consolas" w:cs="Consolas"/>
          <w:color w:val="D4D4D4"/>
          <w:sz w:val="21"/>
          <w:szCs w:val="21"/>
        </w:rPr>
        <w:t>.</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9CDCFE"/>
          <w:sz w:val="21"/>
          <w:szCs w:val="21"/>
        </w:rPr>
        <w:t>savedInstanceState</w:t>
      </w:r>
      <w:r>
        <w:rPr>
          <w:rFonts w:ascii="Consolas" w:hAnsi="Consolas" w:cs="Consolas"/>
          <w:color w:val="D4D4D4"/>
          <w:sz w:val="21"/>
          <w:szCs w:val="21"/>
        </w:rPr>
        <w:t>);</w:t>
      </w:r>
    </w:p>
    <w:p w14:paraId="0E5EBBC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setContentView</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layout</w:t>
      </w:r>
      <w:r>
        <w:rPr>
          <w:rFonts w:ascii="Consolas" w:hAnsi="Consolas" w:cs="Consolas"/>
          <w:color w:val="D4D4D4"/>
          <w:sz w:val="21"/>
          <w:szCs w:val="21"/>
        </w:rPr>
        <w:t>.</w:t>
      </w:r>
      <w:r>
        <w:rPr>
          <w:rFonts w:ascii="Consolas" w:hAnsi="Consolas" w:cs="Consolas"/>
          <w:color w:val="9CDCFE"/>
          <w:sz w:val="21"/>
          <w:szCs w:val="21"/>
        </w:rPr>
        <w:t>activity_signup</w:t>
      </w:r>
      <w:r>
        <w:rPr>
          <w:rFonts w:ascii="Consolas" w:hAnsi="Consolas" w:cs="Consolas"/>
          <w:color w:val="D4D4D4"/>
          <w:sz w:val="21"/>
          <w:szCs w:val="21"/>
        </w:rPr>
        <w:t>);</w:t>
      </w:r>
    </w:p>
    <w:p w14:paraId="6357655D" w14:textId="77777777" w:rsidR="00423FD0" w:rsidRDefault="00423FD0" w:rsidP="00423FD0">
      <w:pPr>
        <w:shd w:val="clear" w:color="auto" w:fill="1E1E1E"/>
        <w:spacing w:line="285" w:lineRule="atLeast"/>
        <w:rPr>
          <w:rFonts w:ascii="Consolas" w:hAnsi="Consolas" w:cs="Consolas"/>
          <w:color w:val="D4D4D4"/>
          <w:sz w:val="21"/>
          <w:szCs w:val="21"/>
        </w:rPr>
      </w:pPr>
    </w:p>
    <w:p w14:paraId="2AD87BF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gmail</w:t>
      </w:r>
      <w:r>
        <w:rPr>
          <w:rFonts w:ascii="Consolas" w:hAnsi="Consolas" w:cs="Consolas"/>
          <w:color w:val="D4D4D4"/>
          <w:sz w:val="21"/>
          <w:szCs w:val="21"/>
        </w:rPr>
        <w:t>);</w:t>
      </w:r>
    </w:p>
    <w:p w14:paraId="4E18DB7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passwordsign</w:t>
      </w:r>
      <w:r>
        <w:rPr>
          <w:rFonts w:ascii="Consolas" w:hAnsi="Consolas" w:cs="Consolas"/>
          <w:color w:val="D4D4D4"/>
          <w:sz w:val="21"/>
          <w:szCs w:val="21"/>
        </w:rPr>
        <w:t>);</w:t>
      </w:r>
    </w:p>
    <w:p w14:paraId="2AA8668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nam</w:t>
      </w:r>
      <w:r>
        <w:rPr>
          <w:rFonts w:ascii="Consolas" w:hAnsi="Consolas" w:cs="Consolas"/>
          <w:color w:val="D4D4D4"/>
          <w:sz w:val="21"/>
          <w:szCs w:val="21"/>
        </w:rPr>
        <w:t>=</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nm</w:t>
      </w:r>
      <w:r>
        <w:rPr>
          <w:rFonts w:ascii="Consolas" w:hAnsi="Consolas" w:cs="Consolas"/>
          <w:color w:val="D4D4D4"/>
          <w:sz w:val="21"/>
          <w:szCs w:val="21"/>
        </w:rPr>
        <w:t>);</w:t>
      </w:r>
    </w:p>
    <w:p w14:paraId="19724461" w14:textId="77777777" w:rsidR="00423FD0" w:rsidRDefault="00423FD0" w:rsidP="00423FD0">
      <w:pPr>
        <w:shd w:val="clear" w:color="auto" w:fill="1E1E1E"/>
        <w:spacing w:line="285" w:lineRule="atLeast"/>
        <w:rPr>
          <w:rFonts w:ascii="Consolas" w:hAnsi="Consolas" w:cs="Consolas"/>
          <w:color w:val="D4D4D4"/>
          <w:sz w:val="21"/>
          <w:szCs w:val="21"/>
        </w:rPr>
      </w:pPr>
    </w:p>
    <w:p w14:paraId="4FB5EFF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database</w:t>
      </w:r>
      <w:r>
        <w:rPr>
          <w:rFonts w:ascii="Consolas" w:hAnsi="Consolas" w:cs="Consolas"/>
          <w:color w:val="D4D4D4"/>
          <w:sz w:val="21"/>
          <w:szCs w:val="21"/>
        </w:rPr>
        <w:t>=</w:t>
      </w:r>
      <w:r>
        <w:rPr>
          <w:rFonts w:ascii="Consolas" w:hAnsi="Consolas" w:cs="Consolas"/>
          <w:color w:val="9CDCFE"/>
          <w:sz w:val="21"/>
          <w:szCs w:val="21"/>
        </w:rPr>
        <w:t>FirebaseFirestore</w:t>
      </w:r>
      <w:r>
        <w:rPr>
          <w:rFonts w:ascii="Consolas" w:hAnsi="Consolas" w:cs="Consolas"/>
          <w:color w:val="D4D4D4"/>
          <w:sz w:val="21"/>
          <w:szCs w:val="21"/>
        </w:rPr>
        <w:t>.</w:t>
      </w:r>
      <w:r>
        <w:rPr>
          <w:rFonts w:ascii="Consolas" w:hAnsi="Consolas" w:cs="Consolas"/>
          <w:color w:val="DCDCAA"/>
          <w:sz w:val="21"/>
          <w:szCs w:val="21"/>
        </w:rPr>
        <w:t>getInstance</w:t>
      </w:r>
      <w:r>
        <w:rPr>
          <w:rFonts w:ascii="Consolas" w:hAnsi="Consolas" w:cs="Consolas"/>
          <w:color w:val="D4D4D4"/>
          <w:sz w:val="21"/>
          <w:szCs w:val="21"/>
        </w:rPr>
        <w:t>();</w:t>
      </w:r>
    </w:p>
    <w:p w14:paraId="11C3AF73"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auth</w:t>
      </w:r>
      <w:r>
        <w:rPr>
          <w:rFonts w:ascii="Consolas" w:hAnsi="Consolas" w:cs="Consolas"/>
          <w:color w:val="D4D4D4"/>
          <w:sz w:val="21"/>
          <w:szCs w:val="21"/>
        </w:rPr>
        <w:t>=</w:t>
      </w:r>
      <w:r>
        <w:rPr>
          <w:rFonts w:ascii="Consolas" w:hAnsi="Consolas" w:cs="Consolas"/>
          <w:color w:val="9CDCFE"/>
          <w:sz w:val="21"/>
          <w:szCs w:val="21"/>
        </w:rPr>
        <w:t>FirebaseAuth</w:t>
      </w:r>
      <w:r>
        <w:rPr>
          <w:rFonts w:ascii="Consolas" w:hAnsi="Consolas" w:cs="Consolas"/>
          <w:color w:val="D4D4D4"/>
          <w:sz w:val="21"/>
          <w:szCs w:val="21"/>
        </w:rPr>
        <w:t>.</w:t>
      </w:r>
      <w:r>
        <w:rPr>
          <w:rFonts w:ascii="Consolas" w:hAnsi="Consolas" w:cs="Consolas"/>
          <w:color w:val="DCDCAA"/>
          <w:sz w:val="21"/>
          <w:szCs w:val="21"/>
        </w:rPr>
        <w:t>getInstance</w:t>
      </w:r>
      <w:r>
        <w:rPr>
          <w:rFonts w:ascii="Consolas" w:hAnsi="Consolas" w:cs="Consolas"/>
          <w:color w:val="D4D4D4"/>
          <w:sz w:val="21"/>
          <w:szCs w:val="21"/>
        </w:rPr>
        <w:t>();</w:t>
      </w:r>
    </w:p>
    <w:p w14:paraId="1B2E84A7" w14:textId="77777777" w:rsidR="00423FD0" w:rsidRDefault="00423FD0" w:rsidP="00423FD0">
      <w:pPr>
        <w:shd w:val="clear" w:color="auto" w:fill="1E1E1E"/>
        <w:spacing w:line="285" w:lineRule="atLeast"/>
        <w:rPr>
          <w:rFonts w:ascii="Consolas" w:hAnsi="Consolas" w:cs="Consolas"/>
          <w:color w:val="D4D4D4"/>
          <w:sz w:val="21"/>
          <w:szCs w:val="21"/>
        </w:rPr>
      </w:pPr>
    </w:p>
    <w:p w14:paraId="62A3C52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lgn</w:t>
      </w:r>
      <w:r>
        <w:rPr>
          <w:rFonts w:ascii="Consolas" w:hAnsi="Consolas" w:cs="Consolas"/>
          <w:color w:val="D4D4D4"/>
          <w:sz w:val="21"/>
          <w:szCs w:val="21"/>
        </w:rPr>
        <w:t>=</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loginbtn</w:t>
      </w:r>
      <w:r>
        <w:rPr>
          <w:rFonts w:ascii="Consolas" w:hAnsi="Consolas" w:cs="Consolas"/>
          <w:color w:val="D4D4D4"/>
          <w:sz w:val="21"/>
          <w:szCs w:val="21"/>
        </w:rPr>
        <w:t>);</w:t>
      </w:r>
    </w:p>
    <w:p w14:paraId="3FCF0B6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crt</w:t>
      </w:r>
      <w:r>
        <w:rPr>
          <w:rFonts w:ascii="Consolas" w:hAnsi="Consolas" w:cs="Consolas"/>
          <w:color w:val="D4D4D4"/>
          <w:sz w:val="21"/>
          <w:szCs w:val="21"/>
        </w:rPr>
        <w:t>=</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createbtn</w:t>
      </w:r>
      <w:r>
        <w:rPr>
          <w:rFonts w:ascii="Consolas" w:hAnsi="Consolas" w:cs="Consolas"/>
          <w:color w:val="D4D4D4"/>
          <w:sz w:val="21"/>
          <w:szCs w:val="21"/>
        </w:rPr>
        <w:t>);</w:t>
      </w:r>
    </w:p>
    <w:p w14:paraId="04F5955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try</w:t>
      </w:r>
      <w:r>
        <w:rPr>
          <w:rFonts w:ascii="Consolas" w:hAnsi="Consolas" w:cs="Consolas"/>
          <w:color w:val="D4D4D4"/>
          <w:sz w:val="21"/>
          <w:szCs w:val="21"/>
        </w:rPr>
        <w:t xml:space="preserve"> {</w:t>
      </w:r>
    </w:p>
    <w:p w14:paraId="5C6FB892" w14:textId="77777777" w:rsidR="00423FD0" w:rsidRDefault="00423FD0" w:rsidP="00423FD0">
      <w:pPr>
        <w:shd w:val="clear" w:color="auto" w:fill="1E1E1E"/>
        <w:spacing w:after="240" w:line="285" w:lineRule="atLeast"/>
        <w:rPr>
          <w:rFonts w:ascii="Consolas" w:hAnsi="Consolas" w:cs="Consolas"/>
          <w:color w:val="D4D4D4"/>
          <w:sz w:val="21"/>
          <w:szCs w:val="21"/>
        </w:rPr>
      </w:pPr>
    </w:p>
    <w:p w14:paraId="4508A43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lgn</w:t>
      </w:r>
      <w:r>
        <w:rPr>
          <w:rFonts w:ascii="Consolas" w:hAnsi="Consolas" w:cs="Consolas"/>
          <w:color w:val="D4D4D4"/>
          <w:sz w:val="21"/>
          <w:szCs w:val="21"/>
        </w:rPr>
        <w:t>.</w:t>
      </w:r>
      <w:r>
        <w:rPr>
          <w:rFonts w:ascii="Consolas" w:hAnsi="Consolas" w:cs="Consolas"/>
          <w:color w:val="DCDCAA"/>
          <w:sz w:val="21"/>
          <w:szCs w:val="21"/>
        </w:rPr>
        <w:t>setOnClickListener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DCDCAA"/>
          <w:sz w:val="21"/>
          <w:szCs w:val="21"/>
        </w:rPr>
        <w:t>OnClickListener</w:t>
      </w:r>
      <w:r>
        <w:rPr>
          <w:rFonts w:ascii="Consolas" w:hAnsi="Consolas" w:cs="Consolas"/>
          <w:color w:val="D4D4D4"/>
          <w:sz w:val="21"/>
          <w:szCs w:val="21"/>
        </w:rPr>
        <w:t>() {</w:t>
      </w:r>
    </w:p>
    <w:p w14:paraId="778F958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5A68894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onClick</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 xml:space="preserve"> </w:t>
      </w:r>
      <w:r>
        <w:rPr>
          <w:rFonts w:ascii="Consolas" w:hAnsi="Consolas" w:cs="Consolas"/>
          <w:color w:val="9CDCFE"/>
          <w:sz w:val="21"/>
          <w:szCs w:val="21"/>
        </w:rPr>
        <w:t>v</w:t>
      </w:r>
      <w:r>
        <w:rPr>
          <w:rFonts w:ascii="Consolas" w:hAnsi="Consolas" w:cs="Consolas"/>
          <w:color w:val="D4D4D4"/>
          <w:sz w:val="21"/>
          <w:szCs w:val="21"/>
        </w:rPr>
        <w:t>) {</w:t>
      </w:r>
    </w:p>
    <w:p w14:paraId="776740D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startActivity</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Intent</w:t>
      </w:r>
      <w:r>
        <w:rPr>
          <w:rFonts w:ascii="Consolas" w:hAnsi="Consolas" w:cs="Consolas"/>
          <w:color w:val="D4D4D4"/>
          <w:sz w:val="21"/>
          <w:szCs w:val="21"/>
        </w:rPr>
        <w:t>(</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C586C0"/>
          <w:sz w:val="21"/>
          <w:szCs w:val="21"/>
        </w:rPr>
        <w:t>class</w:t>
      </w:r>
      <w:r>
        <w:rPr>
          <w:rFonts w:ascii="Consolas" w:hAnsi="Consolas" w:cs="Consolas"/>
          <w:color w:val="D4D4D4"/>
          <w:sz w:val="21"/>
          <w:szCs w:val="21"/>
        </w:rPr>
        <w:t>));</w:t>
      </w:r>
    </w:p>
    <w:p w14:paraId="4F2F15A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5C5D8AD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0BA453A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crt</w:t>
      </w:r>
      <w:r>
        <w:rPr>
          <w:rFonts w:ascii="Consolas" w:hAnsi="Consolas" w:cs="Consolas"/>
          <w:color w:val="D4D4D4"/>
          <w:sz w:val="21"/>
          <w:szCs w:val="21"/>
        </w:rPr>
        <w:t>.</w:t>
      </w:r>
      <w:r>
        <w:rPr>
          <w:rFonts w:ascii="Consolas" w:hAnsi="Consolas" w:cs="Consolas"/>
          <w:color w:val="DCDCAA"/>
          <w:sz w:val="21"/>
          <w:szCs w:val="21"/>
        </w:rPr>
        <w:t>setOnClickListener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DCDCAA"/>
          <w:sz w:val="21"/>
          <w:szCs w:val="21"/>
        </w:rPr>
        <w:t>OnClickListener</w:t>
      </w:r>
      <w:r>
        <w:rPr>
          <w:rFonts w:ascii="Consolas" w:hAnsi="Consolas" w:cs="Consolas"/>
          <w:color w:val="D4D4D4"/>
          <w:sz w:val="21"/>
          <w:szCs w:val="21"/>
        </w:rPr>
        <w:t>() {</w:t>
      </w:r>
    </w:p>
    <w:p w14:paraId="3A2985E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6601F7A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onClick</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 xml:space="preserve"> </w:t>
      </w:r>
      <w:r>
        <w:rPr>
          <w:rFonts w:ascii="Consolas" w:hAnsi="Consolas" w:cs="Consolas"/>
          <w:color w:val="9CDCFE"/>
          <w:sz w:val="21"/>
          <w:szCs w:val="21"/>
        </w:rPr>
        <w:t>v</w:t>
      </w:r>
      <w:r>
        <w:rPr>
          <w:rFonts w:ascii="Consolas" w:hAnsi="Consolas" w:cs="Consolas"/>
          <w:color w:val="D4D4D4"/>
          <w:sz w:val="21"/>
          <w:szCs w:val="21"/>
        </w:rPr>
        <w:t>) {</w:t>
      </w:r>
    </w:p>
    <w:p w14:paraId="7485D51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r>
        <w:rPr>
          <w:rFonts w:ascii="Consolas" w:hAnsi="Consolas" w:cs="Consolas"/>
          <w:color w:val="4EC9B0"/>
          <w:sz w:val="21"/>
          <w:szCs w:val="21"/>
        </w:rPr>
        <w:t>String</w:t>
      </w:r>
      <w:r>
        <w:rPr>
          <w:rFonts w:ascii="Consolas" w:hAnsi="Consolas" w:cs="Consolas"/>
          <w:color w:val="D4D4D4"/>
          <w:sz w:val="21"/>
          <w:szCs w:val="21"/>
        </w:rPr>
        <w:t xml:space="preserve"> </w:t>
      </w:r>
      <w:r>
        <w:rPr>
          <w:rFonts w:ascii="Consolas" w:hAnsi="Consolas" w:cs="Consolas"/>
          <w:color w:val="9CDCFE"/>
          <w:sz w:val="21"/>
          <w:szCs w:val="21"/>
        </w:rPr>
        <w:t>name</w:t>
      </w:r>
      <w:r>
        <w:rPr>
          <w:rFonts w:ascii="Consolas" w:hAnsi="Consolas" w:cs="Consolas"/>
          <w:color w:val="D4D4D4"/>
          <w:sz w:val="21"/>
          <w:szCs w:val="21"/>
        </w:rPr>
        <w:t xml:space="preserve">, </w:t>
      </w:r>
      <w:r>
        <w:rPr>
          <w:rFonts w:ascii="Consolas" w:hAnsi="Consolas" w:cs="Consolas"/>
          <w:color w:val="9CDCFE"/>
          <w:sz w:val="21"/>
          <w:szCs w:val="21"/>
        </w:rPr>
        <w:t>eml</w:t>
      </w:r>
      <w:r>
        <w:rPr>
          <w:rFonts w:ascii="Consolas" w:hAnsi="Consolas" w:cs="Consolas"/>
          <w:color w:val="D4D4D4"/>
          <w:sz w:val="21"/>
          <w:szCs w:val="21"/>
        </w:rPr>
        <w:t xml:space="preserve">, </w:t>
      </w:r>
      <w:r>
        <w:rPr>
          <w:rFonts w:ascii="Consolas" w:hAnsi="Consolas" w:cs="Consolas"/>
          <w:color w:val="9CDCFE"/>
          <w:sz w:val="21"/>
          <w:szCs w:val="21"/>
        </w:rPr>
        <w:t>ps</w:t>
      </w:r>
      <w:r>
        <w:rPr>
          <w:rFonts w:ascii="Consolas" w:hAnsi="Consolas" w:cs="Consolas"/>
          <w:color w:val="D4D4D4"/>
          <w:sz w:val="21"/>
          <w:szCs w:val="21"/>
        </w:rPr>
        <w:t>;</w:t>
      </w:r>
    </w:p>
    <w:p w14:paraId="4D4CF25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eml</w:t>
      </w:r>
      <w:r>
        <w:rPr>
          <w:rFonts w:ascii="Consolas" w:hAnsi="Consolas" w:cs="Consolas"/>
          <w:color w:val="D4D4D4"/>
          <w:sz w:val="21"/>
          <w:szCs w:val="21"/>
        </w:rPr>
        <w:t xml:space="preserve"> =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p>
    <w:p w14:paraId="1BFA519F"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ps</w:t>
      </w:r>
      <w:r>
        <w:rPr>
          <w:rFonts w:ascii="Consolas" w:hAnsi="Consolas" w:cs="Consolas"/>
          <w:color w:val="D4D4D4"/>
          <w:sz w:val="21"/>
          <w:szCs w:val="21"/>
        </w:rPr>
        <w:t xml:space="preserve"> = </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p>
    <w:p w14:paraId="6D19FBF4" w14:textId="77777777" w:rsidR="00423FD0" w:rsidRDefault="00423FD0" w:rsidP="00423FD0">
      <w:pPr>
        <w:shd w:val="clear" w:color="auto" w:fill="1E1E1E"/>
        <w:spacing w:line="285" w:lineRule="atLeast"/>
        <w:rPr>
          <w:rFonts w:ascii="Consolas" w:hAnsi="Consolas" w:cs="Consolas"/>
          <w:color w:val="D4D4D4"/>
          <w:sz w:val="21"/>
          <w:szCs w:val="21"/>
        </w:rPr>
      </w:pPr>
    </w:p>
    <w:p w14:paraId="18E3AC8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r>
        <w:rPr>
          <w:rFonts w:ascii="Consolas" w:hAnsi="Consolas" w:cs="Consolas"/>
          <w:color w:val="DCDCAA"/>
          <w:sz w:val="21"/>
          <w:szCs w:val="21"/>
        </w:rPr>
        <w:t>equals</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 xml:space="preserve">) || </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r>
        <w:rPr>
          <w:rFonts w:ascii="Consolas" w:hAnsi="Consolas" w:cs="Consolas"/>
          <w:color w:val="DCDCAA"/>
          <w:sz w:val="21"/>
          <w:szCs w:val="21"/>
        </w:rPr>
        <w:t>equals</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 {</w:t>
      </w:r>
    </w:p>
    <w:p w14:paraId="715DF494" w14:textId="77777777" w:rsidR="00423FD0" w:rsidRDefault="00423FD0" w:rsidP="00423FD0">
      <w:pPr>
        <w:shd w:val="clear" w:color="auto" w:fill="1E1E1E"/>
        <w:spacing w:line="285" w:lineRule="atLeast"/>
        <w:rPr>
          <w:rFonts w:ascii="Consolas" w:hAnsi="Consolas" w:cs="Consolas"/>
          <w:color w:val="D4D4D4"/>
          <w:sz w:val="21"/>
          <w:szCs w:val="21"/>
        </w:rPr>
      </w:pPr>
    </w:p>
    <w:p w14:paraId="3C7CCD8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w:t>
      </w:r>
      <w:r>
        <w:rPr>
          <w:rFonts w:ascii="Consolas" w:hAnsi="Consolas" w:cs="Consolas"/>
          <w:color w:val="CE9178"/>
          <w:sz w:val="21"/>
          <w:szCs w:val="21"/>
        </w:rPr>
        <w:t>"Plase Fill Blank value"</w:t>
      </w:r>
      <w:r>
        <w:rPr>
          <w:rFonts w:ascii="Consolas" w:hAnsi="Consolas" w:cs="Consolas"/>
          <w:color w:val="D4D4D4"/>
          <w:sz w:val="21"/>
          <w:szCs w:val="21"/>
        </w:rPr>
        <w:t>,</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LENGTH_LONG</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1AE6506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setText</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p>
    <w:p w14:paraId="10A7190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pass</w:t>
      </w:r>
      <w:r>
        <w:rPr>
          <w:rFonts w:ascii="Consolas" w:hAnsi="Consolas" w:cs="Consolas"/>
          <w:color w:val="D4D4D4"/>
          <w:sz w:val="21"/>
          <w:szCs w:val="21"/>
        </w:rPr>
        <w:t>.</w:t>
      </w:r>
      <w:r>
        <w:rPr>
          <w:rFonts w:ascii="Consolas" w:hAnsi="Consolas" w:cs="Consolas"/>
          <w:color w:val="DCDCAA"/>
          <w:sz w:val="21"/>
          <w:szCs w:val="21"/>
        </w:rPr>
        <w:t>setText</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p>
    <w:p w14:paraId="7578997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email</w:t>
      </w:r>
      <w:r>
        <w:rPr>
          <w:rFonts w:ascii="Consolas" w:hAnsi="Consolas" w:cs="Consolas"/>
          <w:color w:val="D4D4D4"/>
          <w:sz w:val="21"/>
          <w:szCs w:val="21"/>
        </w:rPr>
        <w:t>.</w:t>
      </w:r>
      <w:r>
        <w:rPr>
          <w:rFonts w:ascii="Consolas" w:hAnsi="Consolas" w:cs="Consolas"/>
          <w:color w:val="DCDCAA"/>
          <w:sz w:val="21"/>
          <w:szCs w:val="21"/>
        </w:rPr>
        <w:t>requestFocus</w:t>
      </w:r>
      <w:r>
        <w:rPr>
          <w:rFonts w:ascii="Consolas" w:hAnsi="Consolas" w:cs="Consolas"/>
          <w:color w:val="D4D4D4"/>
          <w:sz w:val="21"/>
          <w:szCs w:val="21"/>
        </w:rPr>
        <w:t>();</w:t>
      </w:r>
    </w:p>
    <w:p w14:paraId="2EA4DF6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061B0C1F"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else</w:t>
      </w:r>
    </w:p>
    <w:p w14:paraId="56ACC05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3C5C1449"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user</w:t>
      </w:r>
      <w:r>
        <w:rPr>
          <w:rFonts w:ascii="Consolas" w:hAnsi="Consolas" w:cs="Consolas"/>
          <w:color w:val="D4D4D4"/>
          <w:sz w:val="21"/>
          <w:szCs w:val="21"/>
        </w:rPr>
        <w:t xml:space="preserve"> </w:t>
      </w:r>
      <w:r>
        <w:rPr>
          <w:rFonts w:ascii="Consolas" w:hAnsi="Consolas" w:cs="Consolas"/>
          <w:color w:val="9CDCFE"/>
          <w:sz w:val="21"/>
          <w:szCs w:val="21"/>
        </w:rPr>
        <w:t>us</w:t>
      </w:r>
      <w:r>
        <w:rPr>
          <w:rFonts w:ascii="Consolas" w:hAnsi="Consolas" w:cs="Consolas"/>
          <w:color w:val="D4D4D4"/>
          <w:sz w:val="21"/>
          <w:szCs w:val="21"/>
        </w:rPr>
        <w:t xml:space="preserve"> = </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user</w:t>
      </w:r>
      <w:r>
        <w:rPr>
          <w:rFonts w:ascii="Consolas" w:hAnsi="Consolas" w:cs="Consolas"/>
          <w:color w:val="D4D4D4"/>
          <w:sz w:val="21"/>
          <w:szCs w:val="21"/>
        </w:rPr>
        <w:t>();</w:t>
      </w:r>
    </w:p>
    <w:p w14:paraId="33831B52" w14:textId="77777777" w:rsidR="00423FD0" w:rsidRDefault="00423FD0" w:rsidP="00423FD0">
      <w:pPr>
        <w:shd w:val="clear" w:color="auto" w:fill="1E1E1E"/>
        <w:spacing w:line="285" w:lineRule="atLeast"/>
        <w:rPr>
          <w:rFonts w:ascii="Consolas" w:hAnsi="Consolas" w:cs="Consolas"/>
          <w:color w:val="D4D4D4"/>
          <w:sz w:val="21"/>
          <w:szCs w:val="21"/>
        </w:rPr>
      </w:pPr>
    </w:p>
    <w:p w14:paraId="47BBFAB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us</w:t>
      </w:r>
      <w:r>
        <w:rPr>
          <w:rFonts w:ascii="Consolas" w:hAnsi="Consolas" w:cs="Consolas"/>
          <w:color w:val="D4D4D4"/>
          <w:sz w:val="21"/>
          <w:szCs w:val="21"/>
        </w:rPr>
        <w:t>.</w:t>
      </w:r>
      <w:r>
        <w:rPr>
          <w:rFonts w:ascii="Consolas" w:hAnsi="Consolas" w:cs="Consolas"/>
          <w:color w:val="DCDCAA"/>
          <w:sz w:val="21"/>
          <w:szCs w:val="21"/>
        </w:rPr>
        <w:t>setEmail</w:t>
      </w:r>
      <w:r>
        <w:rPr>
          <w:rFonts w:ascii="Consolas" w:hAnsi="Consolas" w:cs="Consolas"/>
          <w:color w:val="D4D4D4"/>
          <w:sz w:val="21"/>
          <w:szCs w:val="21"/>
        </w:rPr>
        <w:t>(</w:t>
      </w:r>
      <w:r>
        <w:rPr>
          <w:rFonts w:ascii="Consolas" w:hAnsi="Consolas" w:cs="Consolas"/>
          <w:color w:val="9CDCFE"/>
          <w:sz w:val="21"/>
          <w:szCs w:val="21"/>
        </w:rPr>
        <w:t>eml</w:t>
      </w:r>
      <w:r>
        <w:rPr>
          <w:rFonts w:ascii="Consolas" w:hAnsi="Consolas" w:cs="Consolas"/>
          <w:color w:val="D4D4D4"/>
          <w:sz w:val="21"/>
          <w:szCs w:val="21"/>
        </w:rPr>
        <w:t>);</w:t>
      </w:r>
    </w:p>
    <w:p w14:paraId="118E4E3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us</w:t>
      </w:r>
      <w:r>
        <w:rPr>
          <w:rFonts w:ascii="Consolas" w:hAnsi="Consolas" w:cs="Consolas"/>
          <w:color w:val="D4D4D4"/>
          <w:sz w:val="21"/>
          <w:szCs w:val="21"/>
        </w:rPr>
        <w:t>.</w:t>
      </w:r>
      <w:r>
        <w:rPr>
          <w:rFonts w:ascii="Consolas" w:hAnsi="Consolas" w:cs="Consolas"/>
          <w:color w:val="DCDCAA"/>
          <w:sz w:val="21"/>
          <w:szCs w:val="21"/>
        </w:rPr>
        <w:t>setPass</w:t>
      </w:r>
      <w:r>
        <w:rPr>
          <w:rFonts w:ascii="Consolas" w:hAnsi="Consolas" w:cs="Consolas"/>
          <w:color w:val="D4D4D4"/>
          <w:sz w:val="21"/>
          <w:szCs w:val="21"/>
        </w:rPr>
        <w:t>(</w:t>
      </w:r>
      <w:r>
        <w:rPr>
          <w:rFonts w:ascii="Consolas" w:hAnsi="Consolas" w:cs="Consolas"/>
          <w:color w:val="9CDCFE"/>
          <w:sz w:val="21"/>
          <w:szCs w:val="21"/>
        </w:rPr>
        <w:t>ps</w:t>
      </w:r>
      <w:r>
        <w:rPr>
          <w:rFonts w:ascii="Consolas" w:hAnsi="Consolas" w:cs="Consolas"/>
          <w:color w:val="D4D4D4"/>
          <w:sz w:val="21"/>
          <w:szCs w:val="21"/>
        </w:rPr>
        <w:t>);</w:t>
      </w:r>
    </w:p>
    <w:p w14:paraId="1B5A967A" w14:textId="77777777" w:rsidR="00423FD0" w:rsidRDefault="00423FD0" w:rsidP="00423FD0">
      <w:pPr>
        <w:shd w:val="clear" w:color="auto" w:fill="1E1E1E"/>
        <w:spacing w:after="240" w:line="285" w:lineRule="atLeast"/>
        <w:rPr>
          <w:rFonts w:ascii="Consolas" w:hAnsi="Consolas" w:cs="Consolas"/>
          <w:color w:val="D4D4D4"/>
          <w:sz w:val="21"/>
          <w:szCs w:val="21"/>
        </w:rPr>
      </w:pPr>
    </w:p>
    <w:p w14:paraId="7D4B96A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auth</w:t>
      </w:r>
      <w:r>
        <w:rPr>
          <w:rFonts w:ascii="Consolas" w:hAnsi="Consolas" w:cs="Consolas"/>
          <w:color w:val="D4D4D4"/>
          <w:sz w:val="21"/>
          <w:szCs w:val="21"/>
        </w:rPr>
        <w:t>.</w:t>
      </w:r>
      <w:r>
        <w:rPr>
          <w:rFonts w:ascii="Consolas" w:hAnsi="Consolas" w:cs="Consolas"/>
          <w:color w:val="DCDCAA"/>
          <w:sz w:val="21"/>
          <w:szCs w:val="21"/>
        </w:rPr>
        <w:t>createUserWithEmailAndPassword</w:t>
      </w:r>
      <w:r>
        <w:rPr>
          <w:rFonts w:ascii="Consolas" w:hAnsi="Consolas" w:cs="Consolas"/>
          <w:color w:val="D4D4D4"/>
          <w:sz w:val="21"/>
          <w:szCs w:val="21"/>
        </w:rPr>
        <w:t>(</w:t>
      </w:r>
      <w:r>
        <w:rPr>
          <w:rFonts w:ascii="Consolas" w:hAnsi="Consolas" w:cs="Consolas"/>
          <w:color w:val="9CDCFE"/>
          <w:sz w:val="21"/>
          <w:szCs w:val="21"/>
        </w:rPr>
        <w:t>eml</w:t>
      </w:r>
      <w:r>
        <w:rPr>
          <w:rFonts w:ascii="Consolas" w:hAnsi="Consolas" w:cs="Consolas"/>
          <w:color w:val="D4D4D4"/>
          <w:sz w:val="21"/>
          <w:szCs w:val="21"/>
        </w:rPr>
        <w:t xml:space="preserve">, </w:t>
      </w:r>
      <w:r>
        <w:rPr>
          <w:rFonts w:ascii="Consolas" w:hAnsi="Consolas" w:cs="Consolas"/>
          <w:color w:val="9CDCFE"/>
          <w:sz w:val="21"/>
          <w:szCs w:val="21"/>
        </w:rPr>
        <w:t>ps</w:t>
      </w:r>
      <w:r>
        <w:rPr>
          <w:rFonts w:ascii="Consolas" w:hAnsi="Consolas" w:cs="Consolas"/>
          <w:color w:val="D4D4D4"/>
          <w:sz w:val="21"/>
          <w:szCs w:val="21"/>
        </w:rPr>
        <w:t>).</w:t>
      </w:r>
      <w:r>
        <w:rPr>
          <w:rFonts w:ascii="Consolas" w:hAnsi="Consolas" w:cs="Consolas"/>
          <w:color w:val="DCDCAA"/>
          <w:sz w:val="21"/>
          <w:szCs w:val="21"/>
        </w:rPr>
        <w:t>addOnCompleteListener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OnCompleteListener</w:t>
      </w:r>
      <w:r>
        <w:rPr>
          <w:rFonts w:ascii="Consolas" w:hAnsi="Consolas" w:cs="Consolas"/>
          <w:color w:val="D4D4D4"/>
          <w:sz w:val="21"/>
          <w:szCs w:val="21"/>
        </w:rPr>
        <w:t>&lt;</w:t>
      </w:r>
      <w:r>
        <w:rPr>
          <w:rFonts w:ascii="Consolas" w:hAnsi="Consolas" w:cs="Consolas"/>
          <w:color w:val="4EC9B0"/>
          <w:sz w:val="21"/>
          <w:szCs w:val="21"/>
        </w:rPr>
        <w:t>AuthResult</w:t>
      </w:r>
      <w:r>
        <w:rPr>
          <w:rFonts w:ascii="Consolas" w:hAnsi="Consolas" w:cs="Consolas"/>
          <w:color w:val="D4D4D4"/>
          <w:sz w:val="21"/>
          <w:szCs w:val="21"/>
        </w:rPr>
        <w:t>&gt;() {</w:t>
      </w:r>
    </w:p>
    <w:p w14:paraId="57DF06F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221C0A07"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onComplete</w:t>
      </w:r>
      <w:r>
        <w:rPr>
          <w:rFonts w:ascii="Consolas" w:hAnsi="Consolas" w:cs="Consolas"/>
          <w:color w:val="D4D4D4"/>
          <w:sz w:val="21"/>
          <w:szCs w:val="21"/>
        </w:rPr>
        <w:t>(@</w:t>
      </w:r>
      <w:r>
        <w:rPr>
          <w:rFonts w:ascii="Consolas" w:hAnsi="Consolas" w:cs="Consolas"/>
          <w:color w:val="4EC9B0"/>
          <w:sz w:val="21"/>
          <w:szCs w:val="21"/>
        </w:rPr>
        <w:t>NonNull</w:t>
      </w:r>
      <w:r>
        <w:rPr>
          <w:rFonts w:ascii="Consolas" w:hAnsi="Consolas" w:cs="Consolas"/>
          <w:color w:val="D4D4D4"/>
          <w:sz w:val="21"/>
          <w:szCs w:val="21"/>
        </w:rPr>
        <w:t xml:space="preserve"> </w:t>
      </w:r>
      <w:r>
        <w:rPr>
          <w:rFonts w:ascii="Consolas" w:hAnsi="Consolas" w:cs="Consolas"/>
          <w:color w:val="4EC9B0"/>
          <w:sz w:val="21"/>
          <w:szCs w:val="21"/>
        </w:rPr>
        <w:t>Task</w:t>
      </w:r>
      <w:r>
        <w:rPr>
          <w:rFonts w:ascii="Consolas" w:hAnsi="Consolas" w:cs="Consolas"/>
          <w:color w:val="D4D4D4"/>
          <w:sz w:val="21"/>
          <w:szCs w:val="21"/>
        </w:rPr>
        <w:t>&lt;</w:t>
      </w:r>
      <w:r>
        <w:rPr>
          <w:rFonts w:ascii="Consolas" w:hAnsi="Consolas" w:cs="Consolas"/>
          <w:color w:val="4EC9B0"/>
          <w:sz w:val="21"/>
          <w:szCs w:val="21"/>
        </w:rPr>
        <w:t>AuthResult</w:t>
      </w:r>
      <w:r>
        <w:rPr>
          <w:rFonts w:ascii="Consolas" w:hAnsi="Consolas" w:cs="Consolas"/>
          <w:color w:val="D4D4D4"/>
          <w:sz w:val="21"/>
          <w:szCs w:val="21"/>
        </w:rPr>
        <w:t xml:space="preserve">&gt; </w:t>
      </w:r>
      <w:r>
        <w:rPr>
          <w:rFonts w:ascii="Consolas" w:hAnsi="Consolas" w:cs="Consolas"/>
          <w:color w:val="9CDCFE"/>
          <w:sz w:val="21"/>
          <w:szCs w:val="21"/>
        </w:rPr>
        <w:t>task</w:t>
      </w:r>
      <w:r>
        <w:rPr>
          <w:rFonts w:ascii="Consolas" w:hAnsi="Consolas" w:cs="Consolas"/>
          <w:color w:val="D4D4D4"/>
          <w:sz w:val="21"/>
          <w:szCs w:val="21"/>
        </w:rPr>
        <w:t>) {</w:t>
      </w:r>
    </w:p>
    <w:p w14:paraId="28B97A8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9CDCFE"/>
          <w:sz w:val="21"/>
          <w:szCs w:val="21"/>
        </w:rPr>
        <w:t>task</w:t>
      </w:r>
      <w:r>
        <w:rPr>
          <w:rFonts w:ascii="Consolas" w:hAnsi="Consolas" w:cs="Consolas"/>
          <w:color w:val="D4D4D4"/>
          <w:sz w:val="21"/>
          <w:szCs w:val="21"/>
        </w:rPr>
        <w:t>.</w:t>
      </w:r>
      <w:r>
        <w:rPr>
          <w:rFonts w:ascii="Consolas" w:hAnsi="Consolas" w:cs="Consolas"/>
          <w:color w:val="DCDCAA"/>
          <w:sz w:val="21"/>
          <w:szCs w:val="21"/>
        </w:rPr>
        <w:t>isSuccessful</w:t>
      </w:r>
      <w:r>
        <w:rPr>
          <w:rFonts w:ascii="Consolas" w:hAnsi="Consolas" w:cs="Consolas"/>
          <w:color w:val="D4D4D4"/>
          <w:sz w:val="21"/>
          <w:szCs w:val="21"/>
        </w:rPr>
        <w:t>()) {</w:t>
      </w:r>
    </w:p>
    <w:p w14:paraId="6E9E213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database</w:t>
      </w:r>
      <w:r>
        <w:rPr>
          <w:rFonts w:ascii="Consolas" w:hAnsi="Consolas" w:cs="Consolas"/>
          <w:color w:val="D4D4D4"/>
          <w:sz w:val="21"/>
          <w:szCs w:val="21"/>
        </w:rPr>
        <w:t>.</w:t>
      </w:r>
      <w:r>
        <w:rPr>
          <w:rFonts w:ascii="Consolas" w:hAnsi="Consolas" w:cs="Consolas"/>
          <w:color w:val="DCDCAA"/>
          <w:sz w:val="21"/>
          <w:szCs w:val="21"/>
        </w:rPr>
        <w:t>collection</w:t>
      </w:r>
      <w:r>
        <w:rPr>
          <w:rFonts w:ascii="Consolas" w:hAnsi="Consolas" w:cs="Consolas"/>
          <w:color w:val="D4D4D4"/>
          <w:sz w:val="21"/>
          <w:szCs w:val="21"/>
        </w:rPr>
        <w:t>(</w:t>
      </w:r>
      <w:r>
        <w:rPr>
          <w:rFonts w:ascii="Consolas" w:hAnsi="Consolas" w:cs="Consolas"/>
          <w:color w:val="CE9178"/>
          <w:sz w:val="21"/>
          <w:szCs w:val="21"/>
        </w:rPr>
        <w:t>"users"</w:t>
      </w:r>
      <w:r>
        <w:rPr>
          <w:rFonts w:ascii="Consolas" w:hAnsi="Consolas" w:cs="Consolas"/>
          <w:color w:val="D4D4D4"/>
          <w:sz w:val="21"/>
          <w:szCs w:val="21"/>
        </w:rPr>
        <w:t>).</w:t>
      </w:r>
      <w:r>
        <w:rPr>
          <w:rFonts w:ascii="Consolas" w:hAnsi="Consolas" w:cs="Consolas"/>
          <w:color w:val="DCDCAA"/>
          <w:sz w:val="21"/>
          <w:szCs w:val="21"/>
        </w:rPr>
        <w:t>document</w:t>
      </w:r>
      <w:r>
        <w:rPr>
          <w:rFonts w:ascii="Consolas" w:hAnsi="Consolas" w:cs="Consolas"/>
          <w:color w:val="D4D4D4"/>
          <w:sz w:val="21"/>
          <w:szCs w:val="21"/>
        </w:rPr>
        <w:t>().</w:t>
      </w:r>
      <w:r>
        <w:rPr>
          <w:rFonts w:ascii="Consolas" w:hAnsi="Consolas" w:cs="Consolas"/>
          <w:color w:val="DCDCAA"/>
          <w:sz w:val="21"/>
          <w:szCs w:val="21"/>
        </w:rPr>
        <w:t>set</w:t>
      </w:r>
      <w:r>
        <w:rPr>
          <w:rFonts w:ascii="Consolas" w:hAnsi="Consolas" w:cs="Consolas"/>
          <w:color w:val="D4D4D4"/>
          <w:sz w:val="21"/>
          <w:szCs w:val="21"/>
        </w:rPr>
        <w:t>(</w:t>
      </w:r>
      <w:r>
        <w:rPr>
          <w:rFonts w:ascii="Consolas" w:hAnsi="Consolas" w:cs="Consolas"/>
          <w:color w:val="9CDCFE"/>
          <w:sz w:val="21"/>
          <w:szCs w:val="21"/>
        </w:rPr>
        <w:t>us</w:t>
      </w:r>
      <w:r>
        <w:rPr>
          <w:rFonts w:ascii="Consolas" w:hAnsi="Consolas" w:cs="Consolas"/>
          <w:color w:val="D4D4D4"/>
          <w:sz w:val="21"/>
          <w:szCs w:val="21"/>
        </w:rPr>
        <w:t>).</w:t>
      </w:r>
      <w:r>
        <w:rPr>
          <w:rFonts w:ascii="Consolas" w:hAnsi="Consolas" w:cs="Consolas"/>
          <w:color w:val="DCDCAA"/>
          <w:sz w:val="21"/>
          <w:szCs w:val="21"/>
        </w:rPr>
        <w:t>addOnSuccessListener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OnSuccessListener</w:t>
      </w:r>
      <w:r>
        <w:rPr>
          <w:rFonts w:ascii="Consolas" w:hAnsi="Consolas" w:cs="Consolas"/>
          <w:color w:val="D4D4D4"/>
          <w:sz w:val="21"/>
          <w:szCs w:val="21"/>
        </w:rPr>
        <w:t>&lt;</w:t>
      </w:r>
      <w:r>
        <w:rPr>
          <w:rFonts w:ascii="Consolas" w:hAnsi="Consolas" w:cs="Consolas"/>
          <w:color w:val="4EC9B0"/>
          <w:sz w:val="21"/>
          <w:szCs w:val="21"/>
        </w:rPr>
        <w:t>Void</w:t>
      </w:r>
      <w:r>
        <w:rPr>
          <w:rFonts w:ascii="Consolas" w:hAnsi="Consolas" w:cs="Consolas"/>
          <w:color w:val="D4D4D4"/>
          <w:sz w:val="21"/>
          <w:szCs w:val="21"/>
        </w:rPr>
        <w:t>&gt;() {</w:t>
      </w:r>
    </w:p>
    <w:p w14:paraId="436C760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32F9800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onSuccess</w:t>
      </w:r>
      <w:r>
        <w:rPr>
          <w:rFonts w:ascii="Consolas" w:hAnsi="Consolas" w:cs="Consolas"/>
          <w:color w:val="D4D4D4"/>
          <w:sz w:val="21"/>
          <w:szCs w:val="21"/>
        </w:rPr>
        <w:t>(</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9CDCFE"/>
          <w:sz w:val="21"/>
          <w:szCs w:val="21"/>
        </w:rPr>
        <w:t>unused</w:t>
      </w:r>
      <w:r>
        <w:rPr>
          <w:rFonts w:ascii="Consolas" w:hAnsi="Consolas" w:cs="Consolas"/>
          <w:color w:val="D4D4D4"/>
          <w:sz w:val="21"/>
          <w:szCs w:val="21"/>
        </w:rPr>
        <w:t>) {</w:t>
      </w:r>
    </w:p>
    <w:p w14:paraId="28B0717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startActivity</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Intent</w:t>
      </w:r>
      <w:r>
        <w:rPr>
          <w:rFonts w:ascii="Consolas" w:hAnsi="Consolas" w:cs="Consolas"/>
          <w:color w:val="D4D4D4"/>
          <w:sz w:val="21"/>
          <w:szCs w:val="21"/>
        </w:rPr>
        <w:t>(</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C586C0"/>
          <w:sz w:val="21"/>
          <w:szCs w:val="21"/>
        </w:rPr>
        <w:t>class</w:t>
      </w:r>
      <w:r>
        <w:rPr>
          <w:rFonts w:ascii="Consolas" w:hAnsi="Consolas" w:cs="Consolas"/>
          <w:color w:val="D4D4D4"/>
          <w:sz w:val="21"/>
          <w:szCs w:val="21"/>
        </w:rPr>
        <w:t>));</w:t>
      </w:r>
    </w:p>
    <w:p w14:paraId="13FCD60B" w14:textId="77777777" w:rsidR="00423FD0" w:rsidRDefault="00423FD0" w:rsidP="00423FD0">
      <w:pPr>
        <w:shd w:val="clear" w:color="auto" w:fill="1E1E1E"/>
        <w:spacing w:line="285" w:lineRule="atLeast"/>
        <w:rPr>
          <w:rFonts w:ascii="Consolas" w:hAnsi="Consolas" w:cs="Consolas"/>
          <w:color w:val="D4D4D4"/>
          <w:sz w:val="21"/>
          <w:szCs w:val="21"/>
        </w:rPr>
      </w:pPr>
    </w:p>
    <w:p w14:paraId="65AC1D3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16EAA4AC"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42BC297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CE9178"/>
          <w:sz w:val="21"/>
          <w:szCs w:val="21"/>
        </w:rPr>
        <w:t>"Account is create"</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LENGTH_SHORT</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478F5894"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startActivity</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Intent</w:t>
      </w:r>
      <w:r>
        <w:rPr>
          <w:rFonts w:ascii="Consolas" w:hAnsi="Consolas" w:cs="Consolas"/>
          <w:color w:val="D4D4D4"/>
          <w:sz w:val="21"/>
          <w:szCs w:val="21"/>
        </w:rPr>
        <w:t>(</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4EC9B0"/>
          <w:sz w:val="21"/>
          <w:szCs w:val="21"/>
        </w:rPr>
        <w:t>login</w:t>
      </w:r>
      <w:r>
        <w:rPr>
          <w:rFonts w:ascii="Consolas" w:hAnsi="Consolas" w:cs="Consolas"/>
          <w:color w:val="D4D4D4"/>
          <w:sz w:val="21"/>
          <w:szCs w:val="21"/>
        </w:rPr>
        <w:t>.</w:t>
      </w:r>
      <w:r>
        <w:rPr>
          <w:rFonts w:ascii="Consolas" w:hAnsi="Consolas" w:cs="Consolas"/>
          <w:color w:val="C586C0"/>
          <w:sz w:val="21"/>
          <w:szCs w:val="21"/>
        </w:rPr>
        <w:t>class</w:t>
      </w:r>
      <w:r>
        <w:rPr>
          <w:rFonts w:ascii="Consolas" w:hAnsi="Consolas" w:cs="Consolas"/>
          <w:color w:val="D4D4D4"/>
          <w:sz w:val="21"/>
          <w:szCs w:val="21"/>
        </w:rPr>
        <w:t>));</w:t>
      </w:r>
    </w:p>
    <w:p w14:paraId="6145EEE5" w14:textId="77777777" w:rsidR="00423FD0" w:rsidRDefault="00423FD0" w:rsidP="00423FD0">
      <w:pPr>
        <w:shd w:val="clear" w:color="auto" w:fill="1E1E1E"/>
        <w:spacing w:line="285" w:lineRule="atLeast"/>
        <w:rPr>
          <w:rFonts w:ascii="Consolas" w:hAnsi="Consolas" w:cs="Consolas"/>
          <w:color w:val="D4D4D4"/>
          <w:sz w:val="21"/>
          <w:szCs w:val="21"/>
        </w:rPr>
      </w:pPr>
    </w:p>
    <w:p w14:paraId="52EAABD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C586C0"/>
          <w:sz w:val="21"/>
          <w:szCs w:val="21"/>
        </w:rPr>
        <w:t>else</w:t>
      </w:r>
      <w:r>
        <w:rPr>
          <w:rFonts w:ascii="Consolas" w:hAnsi="Consolas" w:cs="Consolas"/>
          <w:color w:val="D4D4D4"/>
          <w:sz w:val="21"/>
          <w:szCs w:val="21"/>
        </w:rPr>
        <w:t xml:space="preserve"> {</w:t>
      </w:r>
    </w:p>
    <w:p w14:paraId="0FCE6EF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A9955"/>
          <w:sz w:val="21"/>
          <w:szCs w:val="21"/>
        </w:rPr>
        <w:t>//startActivity(new Intent(signup.this, deshbord.class));</w:t>
      </w:r>
    </w:p>
    <w:p w14:paraId="7D83746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9CDCFE"/>
          <w:sz w:val="21"/>
          <w:szCs w:val="21"/>
        </w:rPr>
        <w:t>task</w:t>
      </w:r>
      <w:r>
        <w:rPr>
          <w:rFonts w:ascii="Consolas" w:hAnsi="Consolas" w:cs="Consolas"/>
          <w:color w:val="D4D4D4"/>
          <w:sz w:val="21"/>
          <w:szCs w:val="21"/>
        </w:rPr>
        <w:t>.</w:t>
      </w:r>
      <w:r>
        <w:rPr>
          <w:rFonts w:ascii="Consolas" w:hAnsi="Consolas" w:cs="Consolas"/>
          <w:color w:val="DCDCAA"/>
          <w:sz w:val="21"/>
          <w:szCs w:val="21"/>
        </w:rPr>
        <w:t>getException</w:t>
      </w:r>
      <w:r>
        <w:rPr>
          <w:rFonts w:ascii="Consolas" w:hAnsi="Consolas" w:cs="Consolas"/>
          <w:color w:val="D4D4D4"/>
          <w:sz w:val="21"/>
          <w:szCs w:val="21"/>
        </w:rPr>
        <w:t>().</w:t>
      </w:r>
      <w:r>
        <w:rPr>
          <w:rFonts w:ascii="Consolas" w:hAnsi="Consolas" w:cs="Consolas"/>
          <w:color w:val="DCDCAA"/>
          <w:sz w:val="21"/>
          <w:szCs w:val="21"/>
        </w:rPr>
        <w:t>getLocalizedMessage</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LENGTH_SHORT</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3715BDF5"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5825235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3CA8BF1"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C675845" w14:textId="77777777" w:rsidR="00423FD0" w:rsidRDefault="00423FD0" w:rsidP="00423FD0">
      <w:pPr>
        <w:shd w:val="clear" w:color="auto" w:fill="1E1E1E"/>
        <w:spacing w:line="285" w:lineRule="atLeast"/>
        <w:rPr>
          <w:rFonts w:ascii="Consolas" w:hAnsi="Consolas" w:cs="Consolas"/>
          <w:color w:val="D4D4D4"/>
          <w:sz w:val="21"/>
          <w:szCs w:val="21"/>
        </w:rPr>
      </w:pPr>
    </w:p>
    <w:p w14:paraId="13B21FFE"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33820D58"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1F46BA0B" w14:textId="77777777" w:rsidR="00423FD0" w:rsidRDefault="00423FD0" w:rsidP="00423FD0">
      <w:pPr>
        <w:shd w:val="clear" w:color="auto" w:fill="1E1E1E"/>
        <w:spacing w:line="285" w:lineRule="atLeast"/>
        <w:rPr>
          <w:rFonts w:ascii="Consolas" w:hAnsi="Consolas" w:cs="Consolas"/>
          <w:color w:val="D4D4D4"/>
          <w:sz w:val="21"/>
          <w:szCs w:val="21"/>
        </w:rPr>
      </w:pPr>
    </w:p>
    <w:p w14:paraId="775C0000"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1F78EF32" w14:textId="77777777" w:rsidR="00423FD0" w:rsidRDefault="00423FD0" w:rsidP="00423FD0">
      <w:pPr>
        <w:shd w:val="clear" w:color="auto" w:fill="1E1E1E"/>
        <w:spacing w:line="285" w:lineRule="atLeast"/>
        <w:rPr>
          <w:rFonts w:ascii="Consolas" w:hAnsi="Consolas" w:cs="Consolas"/>
          <w:color w:val="D4D4D4"/>
          <w:sz w:val="21"/>
          <w:szCs w:val="21"/>
        </w:rPr>
      </w:pPr>
    </w:p>
    <w:p w14:paraId="7D7D19E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C586C0"/>
          <w:sz w:val="21"/>
          <w:szCs w:val="21"/>
        </w:rPr>
        <w:t>catch</w:t>
      </w:r>
      <w:r>
        <w:rPr>
          <w:rFonts w:ascii="Consolas" w:hAnsi="Consolas" w:cs="Consolas"/>
          <w:color w:val="D4D4D4"/>
          <w:sz w:val="21"/>
          <w:szCs w:val="21"/>
        </w:rPr>
        <w:t xml:space="preserve"> (</w:t>
      </w:r>
      <w:r>
        <w:rPr>
          <w:rFonts w:ascii="Consolas" w:hAnsi="Consolas" w:cs="Consolas"/>
          <w:color w:val="4EC9B0"/>
          <w:sz w:val="21"/>
          <w:szCs w:val="21"/>
        </w:rPr>
        <w:t>Exception</w:t>
      </w:r>
      <w:r>
        <w:rPr>
          <w:rFonts w:ascii="Consolas" w:hAnsi="Consolas" w:cs="Consolas"/>
          <w:color w:val="D4D4D4"/>
          <w:sz w:val="21"/>
          <w:szCs w:val="21"/>
        </w:rPr>
        <w:t xml:space="preserve"> </w:t>
      </w:r>
      <w:r>
        <w:rPr>
          <w:rFonts w:ascii="Consolas" w:hAnsi="Consolas" w:cs="Consolas"/>
          <w:color w:val="9CDCFE"/>
          <w:sz w:val="21"/>
          <w:szCs w:val="21"/>
        </w:rPr>
        <w:t>e</w:t>
      </w:r>
      <w:r>
        <w:rPr>
          <w:rFonts w:ascii="Consolas" w:hAnsi="Consolas" w:cs="Consolas"/>
          <w:color w:val="D4D4D4"/>
          <w:sz w:val="21"/>
          <w:szCs w:val="21"/>
        </w:rPr>
        <w:t>) {</w:t>
      </w:r>
    </w:p>
    <w:p w14:paraId="43583486"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signup</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w:t>
      </w:r>
      <w:r>
        <w:rPr>
          <w:rFonts w:ascii="Consolas" w:hAnsi="Consolas" w:cs="Consolas"/>
          <w:color w:val="CE9178"/>
          <w:sz w:val="21"/>
          <w:szCs w:val="21"/>
        </w:rPr>
        <w:t>"Some Error Are Accured....,Toast"</w:t>
      </w:r>
      <w:r>
        <w:rPr>
          <w:rFonts w:ascii="Consolas" w:hAnsi="Consolas" w:cs="Consolas"/>
          <w:color w:val="D4D4D4"/>
          <w:sz w:val="21"/>
          <w:szCs w:val="21"/>
        </w:rPr>
        <w:t>,</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LENGTH_LONG</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29E3BEBD"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1192C22"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5DBED52A" w14:textId="77777777" w:rsidR="00423FD0" w:rsidRDefault="00423FD0" w:rsidP="00423FD0">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14:paraId="7D048AAA" w14:textId="77777777" w:rsidR="00423FD0" w:rsidRDefault="00423FD0" w:rsidP="00423FD0">
      <w:pPr>
        <w:ind w:left="720"/>
        <w:rPr>
          <w:sz w:val="20"/>
          <w:szCs w:val="20"/>
        </w:rPr>
      </w:pPr>
    </w:p>
    <w:p w14:paraId="324896DE" w14:textId="77777777" w:rsidR="00423FD0" w:rsidRDefault="00423FD0" w:rsidP="00423FD0">
      <w:pPr>
        <w:ind w:left="720"/>
        <w:rPr>
          <w:sz w:val="20"/>
          <w:szCs w:val="20"/>
        </w:rPr>
      </w:pPr>
    </w:p>
    <w:p w14:paraId="25D086E9" w14:textId="77777777" w:rsidR="00423FD0" w:rsidRDefault="00423FD0" w:rsidP="00423FD0">
      <w:pPr>
        <w:ind w:left="720"/>
        <w:rPr>
          <w:sz w:val="20"/>
          <w:szCs w:val="20"/>
        </w:rPr>
      </w:pPr>
    </w:p>
    <w:p w14:paraId="4BD45E54" w14:textId="77777777" w:rsidR="00423FD0" w:rsidRDefault="00423FD0" w:rsidP="00423FD0">
      <w:pPr>
        <w:ind w:left="720"/>
        <w:rPr>
          <w:sz w:val="20"/>
          <w:szCs w:val="20"/>
        </w:rPr>
      </w:pPr>
    </w:p>
    <w:p w14:paraId="2D339382" w14:textId="77777777" w:rsidR="00423FD0" w:rsidRDefault="00423FD0" w:rsidP="00423FD0">
      <w:pPr>
        <w:ind w:left="720"/>
        <w:rPr>
          <w:sz w:val="20"/>
          <w:szCs w:val="20"/>
        </w:rPr>
      </w:pPr>
    </w:p>
    <w:p w14:paraId="2EAEB7A5" w14:textId="77777777" w:rsidR="00423FD0" w:rsidRDefault="00423FD0" w:rsidP="00423FD0">
      <w:pPr>
        <w:ind w:left="720"/>
        <w:rPr>
          <w:sz w:val="20"/>
          <w:szCs w:val="20"/>
        </w:rPr>
      </w:pPr>
    </w:p>
    <w:p w14:paraId="7FC81179" w14:textId="77777777" w:rsidR="00423FD0" w:rsidRDefault="00423FD0" w:rsidP="00423FD0">
      <w:pPr>
        <w:ind w:left="720"/>
        <w:rPr>
          <w:sz w:val="20"/>
          <w:szCs w:val="20"/>
        </w:rPr>
      </w:pPr>
    </w:p>
    <w:p w14:paraId="39535BAC" w14:textId="77777777" w:rsidR="00423FD0" w:rsidRDefault="00423FD0" w:rsidP="00423FD0">
      <w:pPr>
        <w:ind w:left="720"/>
        <w:rPr>
          <w:sz w:val="20"/>
          <w:szCs w:val="20"/>
        </w:rPr>
      </w:pPr>
    </w:p>
    <w:p w14:paraId="4DF0B41E" w14:textId="77777777" w:rsidR="00423FD0" w:rsidRDefault="00423FD0" w:rsidP="00423FD0">
      <w:pPr>
        <w:ind w:left="720"/>
        <w:rPr>
          <w:sz w:val="20"/>
          <w:szCs w:val="20"/>
        </w:rPr>
      </w:pPr>
    </w:p>
    <w:p w14:paraId="263ACC8D" w14:textId="77777777" w:rsidR="00423FD0" w:rsidRDefault="00423FD0" w:rsidP="00423FD0">
      <w:pPr>
        <w:ind w:left="720"/>
        <w:rPr>
          <w:sz w:val="20"/>
          <w:szCs w:val="20"/>
        </w:rPr>
      </w:pPr>
    </w:p>
    <w:p w14:paraId="38C5F50C" w14:textId="77777777" w:rsidR="00423FD0" w:rsidRDefault="00423FD0" w:rsidP="00423FD0">
      <w:pPr>
        <w:pStyle w:val="ListParagraph"/>
        <w:numPr>
          <w:ilvl w:val="0"/>
          <w:numId w:val="29"/>
        </w:numPr>
        <w:rPr>
          <w:b/>
          <w:bCs/>
          <w:sz w:val="26"/>
          <w:szCs w:val="26"/>
        </w:rPr>
      </w:pPr>
      <w:r>
        <w:rPr>
          <w:b/>
          <w:bCs/>
          <w:sz w:val="26"/>
          <w:szCs w:val="26"/>
        </w:rPr>
        <w:t>Deshbord:</w:t>
      </w:r>
    </w:p>
    <w:p w14:paraId="1D568D33" w14:textId="77777777" w:rsidR="00423FD0" w:rsidRDefault="00423FD0" w:rsidP="00423FD0">
      <w:pPr>
        <w:ind w:left="720"/>
        <w:rPr>
          <w:sz w:val="20"/>
          <w:szCs w:val="20"/>
        </w:rPr>
      </w:pPr>
    </w:p>
    <w:p w14:paraId="1C73AE14" w14:textId="77777777" w:rsidR="00423FD0" w:rsidRDefault="00423FD0" w:rsidP="00423FD0">
      <w:pPr>
        <w:ind w:left="720"/>
        <w:rPr>
          <w:sz w:val="20"/>
          <w:szCs w:val="20"/>
        </w:rPr>
      </w:pPr>
      <w:r>
        <w:rPr>
          <w:noProof/>
          <w:sz w:val="20"/>
          <w:szCs w:val="20"/>
        </w:rPr>
        <w:lastRenderedPageBreak/>
        <w:drawing>
          <wp:inline distT="0" distB="0" distL="0" distR="0" wp14:anchorId="46E18788" wp14:editId="55194C8A">
            <wp:extent cx="5848350" cy="4381500"/>
            <wp:effectExtent l="19050" t="0" r="0" b="0"/>
            <wp:docPr id="8" name="Picture 6" descr="C:\Users\kishan\Pictures\deshb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shan\Pictures\deshbord.png"/>
                    <pic:cNvPicPr>
                      <a:picLocks noChangeAspect="1" noChangeArrowheads="1"/>
                    </pic:cNvPicPr>
                  </pic:nvPicPr>
                  <pic:blipFill>
                    <a:blip r:embed="rId40"/>
                    <a:srcRect/>
                    <a:stretch>
                      <a:fillRect/>
                    </a:stretch>
                  </pic:blipFill>
                  <pic:spPr bwMode="auto">
                    <a:xfrm>
                      <a:off x="0" y="0"/>
                      <a:ext cx="5848350" cy="4381500"/>
                    </a:xfrm>
                    <a:prstGeom prst="rect">
                      <a:avLst/>
                    </a:prstGeom>
                    <a:noFill/>
                    <a:ln w="9525">
                      <a:noFill/>
                      <a:miter lim="800000"/>
                      <a:headEnd/>
                      <a:tailEnd/>
                    </a:ln>
                  </pic:spPr>
                </pic:pic>
              </a:graphicData>
            </a:graphic>
          </wp:inline>
        </w:drawing>
      </w:r>
    </w:p>
    <w:p w14:paraId="1CE9F2DC" w14:textId="77777777" w:rsidR="00423FD0" w:rsidRDefault="00423FD0" w:rsidP="00423FD0">
      <w:pPr>
        <w:ind w:left="720"/>
        <w:rPr>
          <w:sz w:val="20"/>
          <w:szCs w:val="20"/>
        </w:rPr>
      </w:pPr>
    </w:p>
    <w:p w14:paraId="5616A13C" w14:textId="77777777" w:rsidR="00423FD0" w:rsidRDefault="00423FD0" w:rsidP="00423FD0">
      <w:pPr>
        <w:ind w:left="720"/>
        <w:rPr>
          <w:sz w:val="20"/>
          <w:szCs w:val="20"/>
        </w:rPr>
      </w:pPr>
    </w:p>
    <w:p w14:paraId="3D34674B" w14:textId="77777777" w:rsidR="00423FD0" w:rsidRDefault="00423FD0" w:rsidP="00423FD0">
      <w:pPr>
        <w:ind w:left="720"/>
        <w:rPr>
          <w:sz w:val="20"/>
          <w:szCs w:val="20"/>
        </w:rPr>
      </w:pPr>
    </w:p>
    <w:p w14:paraId="1E6B82B0" w14:textId="77777777" w:rsidR="00423FD0" w:rsidRDefault="00423FD0" w:rsidP="00423FD0">
      <w:pPr>
        <w:ind w:left="720"/>
        <w:rPr>
          <w:sz w:val="20"/>
          <w:szCs w:val="20"/>
        </w:rPr>
      </w:pPr>
    </w:p>
    <w:p w14:paraId="1D8156A2" w14:textId="77777777" w:rsidR="00423FD0" w:rsidRDefault="00423FD0" w:rsidP="00423FD0">
      <w:pPr>
        <w:ind w:left="720"/>
        <w:rPr>
          <w:sz w:val="20"/>
          <w:szCs w:val="20"/>
        </w:rPr>
      </w:pPr>
    </w:p>
    <w:p w14:paraId="05E53D47"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package</w:t>
      </w:r>
      <w:r>
        <w:rPr>
          <w:rFonts w:ascii="Consolas" w:hAnsi="Consolas" w:cs="Consolas"/>
          <w:color w:val="D4D4D4"/>
          <w:sz w:val="21"/>
          <w:szCs w:val="21"/>
        </w:rPr>
        <w:t xml:space="preserve"> </w:t>
      </w:r>
      <w:r>
        <w:rPr>
          <w:rFonts w:ascii="Consolas" w:hAnsi="Consolas" w:cs="Consolas"/>
          <w:color w:val="4EC9B0"/>
          <w:sz w:val="21"/>
          <w:szCs w:val="21"/>
        </w:rPr>
        <w:t>com</w:t>
      </w:r>
      <w:r>
        <w:rPr>
          <w:rFonts w:ascii="Consolas" w:hAnsi="Consolas" w:cs="Consolas"/>
          <w:color w:val="D4D4D4"/>
          <w:sz w:val="21"/>
          <w:szCs w:val="21"/>
        </w:rPr>
        <w:t>.</w:t>
      </w:r>
      <w:r>
        <w:rPr>
          <w:rFonts w:ascii="Consolas" w:hAnsi="Consolas" w:cs="Consolas"/>
          <w:color w:val="4EC9B0"/>
          <w:sz w:val="21"/>
          <w:szCs w:val="21"/>
        </w:rPr>
        <w:t>example</w:t>
      </w:r>
      <w:r>
        <w:rPr>
          <w:rFonts w:ascii="Consolas" w:hAnsi="Consolas" w:cs="Consolas"/>
          <w:color w:val="D4D4D4"/>
          <w:sz w:val="21"/>
          <w:szCs w:val="21"/>
        </w:rPr>
        <w:t>.</w:t>
      </w:r>
      <w:r>
        <w:rPr>
          <w:rFonts w:ascii="Consolas" w:hAnsi="Consolas" w:cs="Consolas"/>
          <w:color w:val="4EC9B0"/>
          <w:sz w:val="21"/>
          <w:szCs w:val="21"/>
        </w:rPr>
        <w:t>hgcalling</w:t>
      </w:r>
      <w:r>
        <w:rPr>
          <w:rFonts w:ascii="Consolas" w:hAnsi="Consolas" w:cs="Consolas"/>
          <w:color w:val="D4D4D4"/>
          <w:sz w:val="21"/>
          <w:szCs w:val="21"/>
        </w:rPr>
        <w:t>;</w:t>
      </w:r>
    </w:p>
    <w:p w14:paraId="466C77A7" w14:textId="77777777" w:rsidR="00832983" w:rsidRDefault="00832983" w:rsidP="00832983">
      <w:pPr>
        <w:shd w:val="clear" w:color="auto" w:fill="1E1E1E"/>
        <w:spacing w:line="285" w:lineRule="atLeast"/>
        <w:rPr>
          <w:rFonts w:ascii="Consolas" w:hAnsi="Consolas" w:cs="Consolas"/>
          <w:color w:val="D4D4D4"/>
          <w:sz w:val="21"/>
          <w:szCs w:val="21"/>
        </w:rPr>
      </w:pPr>
    </w:p>
    <w:p w14:paraId="4A37179C"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androidx</w:t>
      </w:r>
      <w:r>
        <w:rPr>
          <w:rFonts w:ascii="Consolas" w:hAnsi="Consolas" w:cs="Consolas"/>
          <w:color w:val="D4D4D4"/>
          <w:sz w:val="21"/>
          <w:szCs w:val="21"/>
        </w:rPr>
        <w:t>.</w:t>
      </w:r>
      <w:r>
        <w:rPr>
          <w:rFonts w:ascii="Consolas" w:hAnsi="Consolas" w:cs="Consolas"/>
          <w:color w:val="4EC9B0"/>
          <w:sz w:val="21"/>
          <w:szCs w:val="21"/>
        </w:rPr>
        <w:t>appcompat</w:t>
      </w:r>
      <w:r>
        <w:rPr>
          <w:rFonts w:ascii="Consolas" w:hAnsi="Consolas" w:cs="Consolas"/>
          <w:color w:val="D4D4D4"/>
          <w:sz w:val="21"/>
          <w:szCs w:val="21"/>
        </w:rPr>
        <w:t>.</w:t>
      </w:r>
      <w:r>
        <w:rPr>
          <w:rFonts w:ascii="Consolas" w:hAnsi="Consolas" w:cs="Consolas"/>
          <w:color w:val="4EC9B0"/>
          <w:sz w:val="21"/>
          <w:szCs w:val="21"/>
        </w:rPr>
        <w:t>app</w:t>
      </w:r>
      <w:r>
        <w:rPr>
          <w:rFonts w:ascii="Consolas" w:hAnsi="Consolas" w:cs="Consolas"/>
          <w:color w:val="D4D4D4"/>
          <w:sz w:val="21"/>
          <w:szCs w:val="21"/>
        </w:rPr>
        <w:t>.</w:t>
      </w:r>
      <w:r>
        <w:rPr>
          <w:rFonts w:ascii="Consolas" w:hAnsi="Consolas" w:cs="Consolas"/>
          <w:color w:val="4EC9B0"/>
          <w:sz w:val="21"/>
          <w:szCs w:val="21"/>
        </w:rPr>
        <w:t>AppCompatActivity</w:t>
      </w:r>
      <w:r>
        <w:rPr>
          <w:rFonts w:ascii="Consolas" w:hAnsi="Consolas" w:cs="Consolas"/>
          <w:color w:val="D4D4D4"/>
          <w:sz w:val="21"/>
          <w:szCs w:val="21"/>
        </w:rPr>
        <w:t>;</w:t>
      </w:r>
    </w:p>
    <w:p w14:paraId="3E91A2A0" w14:textId="77777777" w:rsidR="00832983" w:rsidRDefault="00832983" w:rsidP="00832983">
      <w:pPr>
        <w:shd w:val="clear" w:color="auto" w:fill="1E1E1E"/>
        <w:spacing w:line="285" w:lineRule="atLeast"/>
        <w:rPr>
          <w:rFonts w:ascii="Consolas" w:hAnsi="Consolas" w:cs="Consolas"/>
          <w:color w:val="D4D4D4"/>
          <w:sz w:val="21"/>
          <w:szCs w:val="21"/>
        </w:rPr>
      </w:pPr>
    </w:p>
    <w:p w14:paraId="74189DA0"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content</w:t>
      </w:r>
      <w:r>
        <w:rPr>
          <w:rFonts w:ascii="Consolas" w:hAnsi="Consolas" w:cs="Consolas"/>
          <w:color w:val="D4D4D4"/>
          <w:sz w:val="21"/>
          <w:szCs w:val="21"/>
        </w:rPr>
        <w:t>.</w:t>
      </w:r>
      <w:r>
        <w:rPr>
          <w:rFonts w:ascii="Consolas" w:hAnsi="Consolas" w:cs="Consolas"/>
          <w:color w:val="4EC9B0"/>
          <w:sz w:val="21"/>
          <w:szCs w:val="21"/>
        </w:rPr>
        <w:t>Intent</w:t>
      </w:r>
      <w:r>
        <w:rPr>
          <w:rFonts w:ascii="Consolas" w:hAnsi="Consolas" w:cs="Consolas"/>
          <w:color w:val="D4D4D4"/>
          <w:sz w:val="21"/>
          <w:szCs w:val="21"/>
        </w:rPr>
        <w:t>;</w:t>
      </w:r>
    </w:p>
    <w:p w14:paraId="6F640A98"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net</w:t>
      </w:r>
      <w:r>
        <w:rPr>
          <w:rFonts w:ascii="Consolas" w:hAnsi="Consolas" w:cs="Consolas"/>
          <w:color w:val="D4D4D4"/>
          <w:sz w:val="21"/>
          <w:szCs w:val="21"/>
        </w:rPr>
        <w:t>.</w:t>
      </w:r>
      <w:r>
        <w:rPr>
          <w:rFonts w:ascii="Consolas" w:hAnsi="Consolas" w:cs="Consolas"/>
          <w:color w:val="4EC9B0"/>
          <w:sz w:val="21"/>
          <w:szCs w:val="21"/>
        </w:rPr>
        <w:t>Uri</w:t>
      </w:r>
      <w:r>
        <w:rPr>
          <w:rFonts w:ascii="Consolas" w:hAnsi="Consolas" w:cs="Consolas"/>
          <w:color w:val="D4D4D4"/>
          <w:sz w:val="21"/>
          <w:szCs w:val="21"/>
        </w:rPr>
        <w:t>;</w:t>
      </w:r>
    </w:p>
    <w:p w14:paraId="6BF752A4"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os</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w:t>
      </w:r>
    </w:p>
    <w:p w14:paraId="0A2A4D4D"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w:t>
      </w:r>
    </w:p>
    <w:p w14:paraId="13E42FDC"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Button</w:t>
      </w:r>
      <w:r>
        <w:rPr>
          <w:rFonts w:ascii="Consolas" w:hAnsi="Consolas" w:cs="Consolas"/>
          <w:color w:val="D4D4D4"/>
          <w:sz w:val="21"/>
          <w:szCs w:val="21"/>
        </w:rPr>
        <w:t>;</w:t>
      </w:r>
    </w:p>
    <w:p w14:paraId="340CB6D5"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EditText</w:t>
      </w:r>
      <w:r>
        <w:rPr>
          <w:rFonts w:ascii="Consolas" w:hAnsi="Consolas" w:cs="Consolas"/>
          <w:color w:val="D4D4D4"/>
          <w:sz w:val="21"/>
          <w:szCs w:val="21"/>
        </w:rPr>
        <w:t>;</w:t>
      </w:r>
    </w:p>
    <w:p w14:paraId="66CECDC9"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android</w:t>
      </w:r>
      <w:r>
        <w:rPr>
          <w:rFonts w:ascii="Consolas" w:hAnsi="Consolas" w:cs="Consolas"/>
          <w:color w:val="D4D4D4"/>
          <w:sz w:val="21"/>
          <w:szCs w:val="21"/>
        </w:rPr>
        <w:t>.</w:t>
      </w:r>
      <w:r>
        <w:rPr>
          <w:rFonts w:ascii="Consolas" w:hAnsi="Consolas" w:cs="Consolas"/>
          <w:color w:val="4EC9B0"/>
          <w:sz w:val="21"/>
          <w:szCs w:val="21"/>
        </w:rPr>
        <w:t>widget</w:t>
      </w:r>
      <w:r>
        <w:rPr>
          <w:rFonts w:ascii="Consolas" w:hAnsi="Consolas" w:cs="Consolas"/>
          <w:color w:val="D4D4D4"/>
          <w:sz w:val="21"/>
          <w:szCs w:val="21"/>
        </w:rPr>
        <w:t>.</w:t>
      </w:r>
      <w:r>
        <w:rPr>
          <w:rFonts w:ascii="Consolas" w:hAnsi="Consolas" w:cs="Consolas"/>
          <w:color w:val="4EC9B0"/>
          <w:sz w:val="21"/>
          <w:szCs w:val="21"/>
        </w:rPr>
        <w:t>Toast</w:t>
      </w:r>
      <w:r>
        <w:rPr>
          <w:rFonts w:ascii="Consolas" w:hAnsi="Consolas" w:cs="Consolas"/>
          <w:color w:val="D4D4D4"/>
          <w:sz w:val="21"/>
          <w:szCs w:val="21"/>
        </w:rPr>
        <w:t>;</w:t>
      </w:r>
    </w:p>
    <w:p w14:paraId="26B99201" w14:textId="77777777" w:rsidR="00832983" w:rsidRDefault="00832983" w:rsidP="00832983">
      <w:pPr>
        <w:shd w:val="clear" w:color="auto" w:fill="1E1E1E"/>
        <w:spacing w:line="285" w:lineRule="atLeast"/>
        <w:rPr>
          <w:rFonts w:ascii="Consolas" w:hAnsi="Consolas" w:cs="Consolas"/>
          <w:color w:val="D4D4D4"/>
          <w:sz w:val="21"/>
          <w:szCs w:val="21"/>
        </w:rPr>
      </w:pPr>
    </w:p>
    <w:p w14:paraId="3822FF1D"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org</w:t>
      </w:r>
      <w:r>
        <w:rPr>
          <w:rFonts w:ascii="Consolas" w:hAnsi="Consolas" w:cs="Consolas"/>
          <w:color w:val="D4D4D4"/>
          <w:sz w:val="21"/>
          <w:szCs w:val="21"/>
        </w:rPr>
        <w:t>.</w:t>
      </w:r>
      <w:r>
        <w:rPr>
          <w:rFonts w:ascii="Consolas" w:hAnsi="Consolas" w:cs="Consolas"/>
          <w:color w:val="4EC9B0"/>
          <w:sz w:val="21"/>
          <w:szCs w:val="21"/>
        </w:rPr>
        <w:t>jitsi</w:t>
      </w:r>
      <w:r>
        <w:rPr>
          <w:rFonts w:ascii="Consolas" w:hAnsi="Consolas" w:cs="Consolas"/>
          <w:color w:val="D4D4D4"/>
          <w:sz w:val="21"/>
          <w:szCs w:val="21"/>
        </w:rPr>
        <w:t>.</w:t>
      </w:r>
      <w:r>
        <w:rPr>
          <w:rFonts w:ascii="Consolas" w:hAnsi="Consolas" w:cs="Consolas"/>
          <w:color w:val="4EC9B0"/>
          <w:sz w:val="21"/>
          <w:szCs w:val="21"/>
        </w:rPr>
        <w:t>meet</w:t>
      </w:r>
      <w:r>
        <w:rPr>
          <w:rFonts w:ascii="Consolas" w:hAnsi="Consolas" w:cs="Consolas"/>
          <w:color w:val="D4D4D4"/>
          <w:sz w:val="21"/>
          <w:szCs w:val="21"/>
        </w:rPr>
        <w:t>.</w:t>
      </w:r>
      <w:r>
        <w:rPr>
          <w:rFonts w:ascii="Consolas" w:hAnsi="Consolas" w:cs="Consolas"/>
          <w:color w:val="4EC9B0"/>
          <w:sz w:val="21"/>
          <w:szCs w:val="21"/>
        </w:rPr>
        <w:t>sdk</w:t>
      </w:r>
      <w:r>
        <w:rPr>
          <w:rFonts w:ascii="Consolas" w:hAnsi="Consolas" w:cs="Consolas"/>
          <w:color w:val="D4D4D4"/>
          <w:sz w:val="21"/>
          <w:szCs w:val="21"/>
        </w:rPr>
        <w:t>.</w:t>
      </w:r>
      <w:r>
        <w:rPr>
          <w:rFonts w:ascii="Consolas" w:hAnsi="Consolas" w:cs="Consolas"/>
          <w:color w:val="4EC9B0"/>
          <w:sz w:val="21"/>
          <w:szCs w:val="21"/>
        </w:rPr>
        <w:t>JitsiMeet</w:t>
      </w:r>
      <w:r>
        <w:rPr>
          <w:rFonts w:ascii="Consolas" w:hAnsi="Consolas" w:cs="Consolas"/>
          <w:color w:val="D4D4D4"/>
          <w:sz w:val="21"/>
          <w:szCs w:val="21"/>
        </w:rPr>
        <w:t>;</w:t>
      </w:r>
    </w:p>
    <w:p w14:paraId="31A1D1B4"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org</w:t>
      </w:r>
      <w:r>
        <w:rPr>
          <w:rFonts w:ascii="Consolas" w:hAnsi="Consolas" w:cs="Consolas"/>
          <w:color w:val="D4D4D4"/>
          <w:sz w:val="21"/>
          <w:szCs w:val="21"/>
        </w:rPr>
        <w:t>.</w:t>
      </w:r>
      <w:r>
        <w:rPr>
          <w:rFonts w:ascii="Consolas" w:hAnsi="Consolas" w:cs="Consolas"/>
          <w:color w:val="4EC9B0"/>
          <w:sz w:val="21"/>
          <w:szCs w:val="21"/>
        </w:rPr>
        <w:t>jitsi</w:t>
      </w:r>
      <w:r>
        <w:rPr>
          <w:rFonts w:ascii="Consolas" w:hAnsi="Consolas" w:cs="Consolas"/>
          <w:color w:val="D4D4D4"/>
          <w:sz w:val="21"/>
          <w:szCs w:val="21"/>
        </w:rPr>
        <w:t>.</w:t>
      </w:r>
      <w:r>
        <w:rPr>
          <w:rFonts w:ascii="Consolas" w:hAnsi="Consolas" w:cs="Consolas"/>
          <w:color w:val="4EC9B0"/>
          <w:sz w:val="21"/>
          <w:szCs w:val="21"/>
        </w:rPr>
        <w:t>meet</w:t>
      </w:r>
      <w:r>
        <w:rPr>
          <w:rFonts w:ascii="Consolas" w:hAnsi="Consolas" w:cs="Consolas"/>
          <w:color w:val="D4D4D4"/>
          <w:sz w:val="21"/>
          <w:szCs w:val="21"/>
        </w:rPr>
        <w:t>.</w:t>
      </w:r>
      <w:r>
        <w:rPr>
          <w:rFonts w:ascii="Consolas" w:hAnsi="Consolas" w:cs="Consolas"/>
          <w:color w:val="4EC9B0"/>
          <w:sz w:val="21"/>
          <w:szCs w:val="21"/>
        </w:rPr>
        <w:t>sdk</w:t>
      </w:r>
      <w:r>
        <w:rPr>
          <w:rFonts w:ascii="Consolas" w:hAnsi="Consolas" w:cs="Consolas"/>
          <w:color w:val="D4D4D4"/>
          <w:sz w:val="21"/>
          <w:szCs w:val="21"/>
        </w:rPr>
        <w:t>.</w:t>
      </w:r>
      <w:r>
        <w:rPr>
          <w:rFonts w:ascii="Consolas" w:hAnsi="Consolas" w:cs="Consolas"/>
          <w:color w:val="4EC9B0"/>
          <w:sz w:val="21"/>
          <w:szCs w:val="21"/>
        </w:rPr>
        <w:t>JitsiMeetActivity</w:t>
      </w:r>
      <w:r>
        <w:rPr>
          <w:rFonts w:ascii="Consolas" w:hAnsi="Consolas" w:cs="Consolas"/>
          <w:color w:val="D4D4D4"/>
          <w:sz w:val="21"/>
          <w:szCs w:val="21"/>
        </w:rPr>
        <w:t>;</w:t>
      </w:r>
    </w:p>
    <w:p w14:paraId="27F6BBE3"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org</w:t>
      </w:r>
      <w:r>
        <w:rPr>
          <w:rFonts w:ascii="Consolas" w:hAnsi="Consolas" w:cs="Consolas"/>
          <w:color w:val="D4D4D4"/>
          <w:sz w:val="21"/>
          <w:szCs w:val="21"/>
        </w:rPr>
        <w:t>.</w:t>
      </w:r>
      <w:r>
        <w:rPr>
          <w:rFonts w:ascii="Consolas" w:hAnsi="Consolas" w:cs="Consolas"/>
          <w:color w:val="4EC9B0"/>
          <w:sz w:val="21"/>
          <w:szCs w:val="21"/>
        </w:rPr>
        <w:t>jitsi</w:t>
      </w:r>
      <w:r>
        <w:rPr>
          <w:rFonts w:ascii="Consolas" w:hAnsi="Consolas" w:cs="Consolas"/>
          <w:color w:val="D4D4D4"/>
          <w:sz w:val="21"/>
          <w:szCs w:val="21"/>
        </w:rPr>
        <w:t>.</w:t>
      </w:r>
      <w:r>
        <w:rPr>
          <w:rFonts w:ascii="Consolas" w:hAnsi="Consolas" w:cs="Consolas"/>
          <w:color w:val="4EC9B0"/>
          <w:sz w:val="21"/>
          <w:szCs w:val="21"/>
        </w:rPr>
        <w:t>meet</w:t>
      </w:r>
      <w:r>
        <w:rPr>
          <w:rFonts w:ascii="Consolas" w:hAnsi="Consolas" w:cs="Consolas"/>
          <w:color w:val="D4D4D4"/>
          <w:sz w:val="21"/>
          <w:szCs w:val="21"/>
        </w:rPr>
        <w:t>.</w:t>
      </w:r>
      <w:r>
        <w:rPr>
          <w:rFonts w:ascii="Consolas" w:hAnsi="Consolas" w:cs="Consolas"/>
          <w:color w:val="4EC9B0"/>
          <w:sz w:val="21"/>
          <w:szCs w:val="21"/>
        </w:rPr>
        <w:t>sdk</w:t>
      </w:r>
      <w:r>
        <w:rPr>
          <w:rFonts w:ascii="Consolas" w:hAnsi="Consolas" w:cs="Consolas"/>
          <w:color w:val="D4D4D4"/>
          <w:sz w:val="21"/>
          <w:szCs w:val="21"/>
        </w:rPr>
        <w:t>.</w:t>
      </w:r>
      <w:r>
        <w:rPr>
          <w:rFonts w:ascii="Consolas" w:hAnsi="Consolas" w:cs="Consolas"/>
          <w:color w:val="4EC9B0"/>
          <w:sz w:val="21"/>
          <w:szCs w:val="21"/>
        </w:rPr>
        <w:t>JitsiMeetConferenceOptions</w:t>
      </w:r>
      <w:r>
        <w:rPr>
          <w:rFonts w:ascii="Consolas" w:hAnsi="Consolas" w:cs="Consolas"/>
          <w:color w:val="D4D4D4"/>
          <w:sz w:val="21"/>
          <w:szCs w:val="21"/>
        </w:rPr>
        <w:t>;</w:t>
      </w:r>
    </w:p>
    <w:p w14:paraId="3F92B09B" w14:textId="77777777" w:rsidR="00832983" w:rsidRDefault="00832983" w:rsidP="00832983">
      <w:pPr>
        <w:shd w:val="clear" w:color="auto" w:fill="1E1E1E"/>
        <w:spacing w:line="285" w:lineRule="atLeast"/>
        <w:rPr>
          <w:rFonts w:ascii="Consolas" w:hAnsi="Consolas" w:cs="Consolas"/>
          <w:color w:val="D4D4D4"/>
          <w:sz w:val="21"/>
          <w:szCs w:val="21"/>
        </w:rPr>
      </w:pPr>
    </w:p>
    <w:p w14:paraId="798E0C89"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import</w:t>
      </w:r>
      <w:r>
        <w:rPr>
          <w:rFonts w:ascii="Consolas" w:hAnsi="Consolas" w:cs="Consolas"/>
          <w:color w:val="D4D4D4"/>
          <w:sz w:val="21"/>
          <w:szCs w:val="21"/>
        </w:rPr>
        <w:t xml:space="preserve"> </w:t>
      </w:r>
      <w:r>
        <w:rPr>
          <w:rFonts w:ascii="Consolas" w:hAnsi="Consolas" w:cs="Consolas"/>
          <w:color w:val="4EC9B0"/>
          <w:sz w:val="21"/>
          <w:szCs w:val="21"/>
        </w:rPr>
        <w:t>java</w:t>
      </w:r>
      <w:r>
        <w:rPr>
          <w:rFonts w:ascii="Consolas" w:hAnsi="Consolas" w:cs="Consolas"/>
          <w:color w:val="D4D4D4"/>
          <w:sz w:val="21"/>
          <w:szCs w:val="21"/>
        </w:rPr>
        <w:t>.</w:t>
      </w:r>
      <w:r>
        <w:rPr>
          <w:rFonts w:ascii="Consolas" w:hAnsi="Consolas" w:cs="Consolas"/>
          <w:color w:val="4EC9B0"/>
          <w:sz w:val="21"/>
          <w:szCs w:val="21"/>
        </w:rPr>
        <w:t>net</w:t>
      </w:r>
      <w:r>
        <w:rPr>
          <w:rFonts w:ascii="Consolas" w:hAnsi="Consolas" w:cs="Consolas"/>
          <w:color w:val="D4D4D4"/>
          <w:sz w:val="21"/>
          <w:szCs w:val="21"/>
        </w:rPr>
        <w:t>.</w:t>
      </w:r>
      <w:r>
        <w:rPr>
          <w:rFonts w:ascii="Consolas" w:hAnsi="Consolas" w:cs="Consolas"/>
          <w:color w:val="4EC9B0"/>
          <w:sz w:val="21"/>
          <w:szCs w:val="21"/>
        </w:rPr>
        <w:t>URL</w:t>
      </w:r>
      <w:r>
        <w:rPr>
          <w:rFonts w:ascii="Consolas" w:hAnsi="Consolas" w:cs="Consolas"/>
          <w:color w:val="D4D4D4"/>
          <w:sz w:val="21"/>
          <w:szCs w:val="21"/>
        </w:rPr>
        <w:t>;</w:t>
      </w:r>
    </w:p>
    <w:p w14:paraId="5983E8FE" w14:textId="77777777" w:rsidR="00832983" w:rsidRDefault="00832983" w:rsidP="00832983">
      <w:pPr>
        <w:shd w:val="clear" w:color="auto" w:fill="1E1E1E"/>
        <w:spacing w:line="285" w:lineRule="atLeast"/>
        <w:rPr>
          <w:rFonts w:ascii="Consolas" w:hAnsi="Consolas" w:cs="Consolas"/>
          <w:color w:val="D4D4D4"/>
          <w:sz w:val="21"/>
          <w:szCs w:val="21"/>
        </w:rPr>
      </w:pPr>
    </w:p>
    <w:p w14:paraId="348E309D"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569CD6"/>
          <w:sz w:val="21"/>
          <w:szCs w:val="21"/>
        </w:rPr>
        <w:t>class</w:t>
      </w:r>
      <w:r>
        <w:rPr>
          <w:rFonts w:ascii="Consolas" w:hAnsi="Consolas" w:cs="Consolas"/>
          <w:color w:val="D4D4D4"/>
          <w:sz w:val="21"/>
          <w:szCs w:val="21"/>
        </w:rPr>
        <w:t xml:space="preserve"> </w:t>
      </w:r>
      <w:r>
        <w:rPr>
          <w:rFonts w:ascii="Consolas" w:hAnsi="Consolas" w:cs="Consolas"/>
          <w:color w:val="4EC9B0"/>
          <w:sz w:val="21"/>
          <w:szCs w:val="21"/>
        </w:rPr>
        <w:t>deshbord</w:t>
      </w:r>
      <w:r>
        <w:rPr>
          <w:rFonts w:ascii="Consolas" w:hAnsi="Consolas" w:cs="Consolas"/>
          <w:color w:val="D4D4D4"/>
          <w:sz w:val="21"/>
          <w:szCs w:val="21"/>
        </w:rPr>
        <w:t xml:space="preserve"> </w:t>
      </w:r>
      <w:r>
        <w:rPr>
          <w:rFonts w:ascii="Consolas" w:hAnsi="Consolas" w:cs="Consolas"/>
          <w:color w:val="569CD6"/>
          <w:sz w:val="21"/>
          <w:szCs w:val="21"/>
        </w:rPr>
        <w:t>extends</w:t>
      </w:r>
      <w:r>
        <w:rPr>
          <w:rFonts w:ascii="Consolas" w:hAnsi="Consolas" w:cs="Consolas"/>
          <w:color w:val="D4D4D4"/>
          <w:sz w:val="21"/>
          <w:szCs w:val="21"/>
        </w:rPr>
        <w:t xml:space="preserve"> </w:t>
      </w:r>
      <w:r>
        <w:rPr>
          <w:rFonts w:ascii="Consolas" w:hAnsi="Consolas" w:cs="Consolas"/>
          <w:color w:val="4EC9B0"/>
          <w:sz w:val="21"/>
          <w:szCs w:val="21"/>
        </w:rPr>
        <w:t>AppCompatActivity</w:t>
      </w:r>
      <w:r>
        <w:rPr>
          <w:rFonts w:ascii="Consolas" w:hAnsi="Consolas" w:cs="Consolas"/>
          <w:color w:val="D4D4D4"/>
          <w:sz w:val="21"/>
          <w:szCs w:val="21"/>
        </w:rPr>
        <w:t xml:space="preserve"> {</w:t>
      </w:r>
    </w:p>
    <w:p w14:paraId="4DEBD6CB"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EditText</w:t>
      </w:r>
      <w:r>
        <w:rPr>
          <w:rFonts w:ascii="Consolas" w:hAnsi="Consolas" w:cs="Consolas"/>
          <w:color w:val="D4D4D4"/>
          <w:sz w:val="21"/>
          <w:szCs w:val="21"/>
        </w:rPr>
        <w:t xml:space="preserve"> </w:t>
      </w:r>
      <w:r>
        <w:rPr>
          <w:rFonts w:ascii="Consolas" w:hAnsi="Consolas" w:cs="Consolas"/>
          <w:color w:val="9CDCFE"/>
          <w:sz w:val="21"/>
          <w:szCs w:val="21"/>
        </w:rPr>
        <w:t>jcode</w:t>
      </w:r>
      <w:r>
        <w:rPr>
          <w:rFonts w:ascii="Consolas" w:hAnsi="Consolas" w:cs="Consolas"/>
          <w:color w:val="D4D4D4"/>
          <w:sz w:val="21"/>
          <w:szCs w:val="21"/>
        </w:rPr>
        <w:t>;</w:t>
      </w:r>
    </w:p>
    <w:p w14:paraId="6B9C08D4"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Button</w:t>
      </w:r>
      <w:r>
        <w:rPr>
          <w:rFonts w:ascii="Consolas" w:hAnsi="Consolas" w:cs="Consolas"/>
          <w:color w:val="D4D4D4"/>
          <w:sz w:val="21"/>
          <w:szCs w:val="21"/>
        </w:rPr>
        <w:t xml:space="preserve"> </w:t>
      </w:r>
      <w:r>
        <w:rPr>
          <w:rFonts w:ascii="Consolas" w:hAnsi="Consolas" w:cs="Consolas"/>
          <w:color w:val="9CDCFE"/>
          <w:sz w:val="21"/>
          <w:szCs w:val="21"/>
        </w:rPr>
        <w:t>join</w:t>
      </w:r>
      <w:r>
        <w:rPr>
          <w:rFonts w:ascii="Consolas" w:hAnsi="Consolas" w:cs="Consolas"/>
          <w:color w:val="D4D4D4"/>
          <w:sz w:val="21"/>
          <w:szCs w:val="21"/>
        </w:rPr>
        <w:t>,</w:t>
      </w:r>
      <w:r>
        <w:rPr>
          <w:rFonts w:ascii="Consolas" w:hAnsi="Consolas" w:cs="Consolas"/>
          <w:color w:val="9CDCFE"/>
          <w:sz w:val="21"/>
          <w:szCs w:val="21"/>
        </w:rPr>
        <w:t>share</w:t>
      </w:r>
      <w:r>
        <w:rPr>
          <w:rFonts w:ascii="Consolas" w:hAnsi="Consolas" w:cs="Consolas"/>
          <w:color w:val="D4D4D4"/>
          <w:sz w:val="21"/>
          <w:szCs w:val="21"/>
        </w:rPr>
        <w:t>;</w:t>
      </w:r>
    </w:p>
    <w:p w14:paraId="5C0B9A1C" w14:textId="77777777" w:rsidR="00832983" w:rsidRDefault="00832983" w:rsidP="00832983">
      <w:pPr>
        <w:shd w:val="clear" w:color="auto" w:fill="1E1E1E"/>
        <w:spacing w:after="240" w:line="285" w:lineRule="atLeast"/>
        <w:rPr>
          <w:rFonts w:ascii="Consolas" w:hAnsi="Consolas" w:cs="Consolas"/>
          <w:color w:val="D4D4D4"/>
          <w:sz w:val="21"/>
          <w:szCs w:val="21"/>
        </w:rPr>
      </w:pPr>
    </w:p>
    <w:p w14:paraId="44240FFE"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36866BB9"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protected</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4EC9B0"/>
          <w:sz w:val="21"/>
          <w:szCs w:val="21"/>
        </w:rPr>
        <w:t>Bundle</w:t>
      </w:r>
      <w:r>
        <w:rPr>
          <w:rFonts w:ascii="Consolas" w:hAnsi="Consolas" w:cs="Consolas"/>
          <w:color w:val="D4D4D4"/>
          <w:sz w:val="21"/>
          <w:szCs w:val="21"/>
        </w:rPr>
        <w:t xml:space="preserve"> </w:t>
      </w:r>
      <w:r>
        <w:rPr>
          <w:rFonts w:ascii="Consolas" w:hAnsi="Consolas" w:cs="Consolas"/>
          <w:color w:val="9CDCFE"/>
          <w:sz w:val="21"/>
          <w:szCs w:val="21"/>
        </w:rPr>
        <w:t>savedInstanceState</w:t>
      </w:r>
      <w:r>
        <w:rPr>
          <w:rFonts w:ascii="Consolas" w:hAnsi="Consolas" w:cs="Consolas"/>
          <w:color w:val="D4D4D4"/>
          <w:sz w:val="21"/>
          <w:szCs w:val="21"/>
        </w:rPr>
        <w:t>) {</w:t>
      </w:r>
    </w:p>
    <w:p w14:paraId="5DDF79FD"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super</w:t>
      </w:r>
      <w:r>
        <w:rPr>
          <w:rFonts w:ascii="Consolas" w:hAnsi="Consolas" w:cs="Consolas"/>
          <w:color w:val="D4D4D4"/>
          <w:sz w:val="21"/>
          <w:szCs w:val="21"/>
        </w:rPr>
        <w:t>.</w:t>
      </w:r>
      <w:r>
        <w:rPr>
          <w:rFonts w:ascii="Consolas" w:hAnsi="Consolas" w:cs="Consolas"/>
          <w:color w:val="DCDCAA"/>
          <w:sz w:val="21"/>
          <w:szCs w:val="21"/>
        </w:rPr>
        <w:t>onCreate</w:t>
      </w:r>
      <w:r>
        <w:rPr>
          <w:rFonts w:ascii="Consolas" w:hAnsi="Consolas" w:cs="Consolas"/>
          <w:color w:val="D4D4D4"/>
          <w:sz w:val="21"/>
          <w:szCs w:val="21"/>
        </w:rPr>
        <w:t>(</w:t>
      </w:r>
      <w:r>
        <w:rPr>
          <w:rFonts w:ascii="Consolas" w:hAnsi="Consolas" w:cs="Consolas"/>
          <w:color w:val="9CDCFE"/>
          <w:sz w:val="21"/>
          <w:szCs w:val="21"/>
        </w:rPr>
        <w:t>savedInstanceState</w:t>
      </w:r>
      <w:r>
        <w:rPr>
          <w:rFonts w:ascii="Consolas" w:hAnsi="Consolas" w:cs="Consolas"/>
          <w:color w:val="D4D4D4"/>
          <w:sz w:val="21"/>
          <w:szCs w:val="21"/>
        </w:rPr>
        <w:t>);</w:t>
      </w:r>
    </w:p>
    <w:p w14:paraId="6157BA52"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setContentView</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layout</w:t>
      </w:r>
      <w:r>
        <w:rPr>
          <w:rFonts w:ascii="Consolas" w:hAnsi="Consolas" w:cs="Consolas"/>
          <w:color w:val="D4D4D4"/>
          <w:sz w:val="21"/>
          <w:szCs w:val="21"/>
        </w:rPr>
        <w:t>.</w:t>
      </w:r>
      <w:r>
        <w:rPr>
          <w:rFonts w:ascii="Consolas" w:hAnsi="Consolas" w:cs="Consolas"/>
          <w:color w:val="9CDCFE"/>
          <w:sz w:val="21"/>
          <w:szCs w:val="21"/>
        </w:rPr>
        <w:t>activity_deshbord</w:t>
      </w:r>
      <w:r>
        <w:rPr>
          <w:rFonts w:ascii="Consolas" w:hAnsi="Consolas" w:cs="Consolas"/>
          <w:color w:val="D4D4D4"/>
          <w:sz w:val="21"/>
          <w:szCs w:val="21"/>
        </w:rPr>
        <w:t>);</w:t>
      </w:r>
    </w:p>
    <w:p w14:paraId="7D93CCB4" w14:textId="77777777" w:rsidR="00832983" w:rsidRDefault="00832983" w:rsidP="00832983">
      <w:pPr>
        <w:shd w:val="clear" w:color="auto" w:fill="1E1E1E"/>
        <w:spacing w:line="285" w:lineRule="atLeast"/>
        <w:rPr>
          <w:rFonts w:ascii="Consolas" w:hAnsi="Consolas" w:cs="Consolas"/>
          <w:color w:val="D4D4D4"/>
          <w:sz w:val="21"/>
          <w:szCs w:val="21"/>
        </w:rPr>
      </w:pPr>
    </w:p>
    <w:p w14:paraId="2A210B54"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jcode</w:t>
      </w:r>
      <w:r>
        <w:rPr>
          <w:rFonts w:ascii="Consolas" w:hAnsi="Consolas" w:cs="Consolas"/>
          <w:color w:val="D4D4D4"/>
          <w:sz w:val="21"/>
          <w:szCs w:val="21"/>
        </w:rPr>
        <w:t xml:space="preserve"> = </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joinbox</w:t>
      </w:r>
      <w:r>
        <w:rPr>
          <w:rFonts w:ascii="Consolas" w:hAnsi="Consolas" w:cs="Consolas"/>
          <w:color w:val="D4D4D4"/>
          <w:sz w:val="21"/>
          <w:szCs w:val="21"/>
        </w:rPr>
        <w:t>);</w:t>
      </w:r>
    </w:p>
    <w:p w14:paraId="50BC6BC2" w14:textId="77777777" w:rsidR="00832983" w:rsidRDefault="00832983" w:rsidP="00832983">
      <w:pPr>
        <w:shd w:val="clear" w:color="auto" w:fill="1E1E1E"/>
        <w:spacing w:line="285" w:lineRule="atLeast"/>
        <w:rPr>
          <w:rFonts w:ascii="Consolas" w:hAnsi="Consolas" w:cs="Consolas"/>
          <w:color w:val="D4D4D4"/>
          <w:sz w:val="21"/>
          <w:szCs w:val="21"/>
        </w:rPr>
      </w:pPr>
    </w:p>
    <w:p w14:paraId="677ECDF0"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join</w:t>
      </w:r>
      <w:r>
        <w:rPr>
          <w:rFonts w:ascii="Consolas" w:hAnsi="Consolas" w:cs="Consolas"/>
          <w:color w:val="D4D4D4"/>
          <w:sz w:val="21"/>
          <w:szCs w:val="21"/>
        </w:rPr>
        <w:t xml:space="preserve"> = </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joinbtn</w:t>
      </w:r>
      <w:r>
        <w:rPr>
          <w:rFonts w:ascii="Consolas" w:hAnsi="Consolas" w:cs="Consolas"/>
          <w:color w:val="D4D4D4"/>
          <w:sz w:val="21"/>
          <w:szCs w:val="21"/>
        </w:rPr>
        <w:t>);</w:t>
      </w:r>
    </w:p>
    <w:p w14:paraId="06AF4F93"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share</w:t>
      </w:r>
      <w:r>
        <w:rPr>
          <w:rFonts w:ascii="Consolas" w:hAnsi="Consolas" w:cs="Consolas"/>
          <w:color w:val="D4D4D4"/>
          <w:sz w:val="21"/>
          <w:szCs w:val="21"/>
        </w:rPr>
        <w:t xml:space="preserve"> = </w:t>
      </w:r>
      <w:r>
        <w:rPr>
          <w:rFonts w:ascii="Consolas" w:hAnsi="Consolas" w:cs="Consolas"/>
          <w:color w:val="DCDCAA"/>
          <w:sz w:val="21"/>
          <w:szCs w:val="21"/>
        </w:rPr>
        <w:t>findViewById</w:t>
      </w:r>
      <w:r>
        <w:rPr>
          <w:rFonts w:ascii="Consolas" w:hAnsi="Consolas" w:cs="Consolas"/>
          <w:color w:val="D4D4D4"/>
          <w:sz w:val="21"/>
          <w:szCs w:val="21"/>
        </w:rPr>
        <w:t>(</w:t>
      </w:r>
      <w:r>
        <w:rPr>
          <w:rFonts w:ascii="Consolas" w:hAnsi="Consolas" w:cs="Consolas"/>
          <w:color w:val="9CDCFE"/>
          <w:sz w:val="21"/>
          <w:szCs w:val="21"/>
        </w:rPr>
        <w:t>R</w:t>
      </w:r>
      <w:r>
        <w:rPr>
          <w:rFonts w:ascii="Consolas" w:hAnsi="Consolas" w:cs="Consolas"/>
          <w:color w:val="D4D4D4"/>
          <w:sz w:val="21"/>
          <w:szCs w:val="21"/>
        </w:rPr>
        <w:t>.</w:t>
      </w:r>
      <w:r>
        <w:rPr>
          <w:rFonts w:ascii="Consolas" w:hAnsi="Consolas" w:cs="Consolas"/>
          <w:color w:val="9CDCFE"/>
          <w:sz w:val="21"/>
          <w:szCs w:val="21"/>
        </w:rPr>
        <w:t>id</w:t>
      </w:r>
      <w:r>
        <w:rPr>
          <w:rFonts w:ascii="Consolas" w:hAnsi="Consolas" w:cs="Consolas"/>
          <w:color w:val="D4D4D4"/>
          <w:sz w:val="21"/>
          <w:szCs w:val="21"/>
        </w:rPr>
        <w:t>.</w:t>
      </w:r>
      <w:r>
        <w:rPr>
          <w:rFonts w:ascii="Consolas" w:hAnsi="Consolas" w:cs="Consolas"/>
          <w:color w:val="9CDCFE"/>
          <w:sz w:val="21"/>
          <w:szCs w:val="21"/>
        </w:rPr>
        <w:t>sharebtn</w:t>
      </w:r>
      <w:r>
        <w:rPr>
          <w:rFonts w:ascii="Consolas" w:hAnsi="Consolas" w:cs="Consolas"/>
          <w:color w:val="D4D4D4"/>
          <w:sz w:val="21"/>
          <w:szCs w:val="21"/>
        </w:rPr>
        <w:t>);</w:t>
      </w:r>
    </w:p>
    <w:p w14:paraId="0E8C76A6" w14:textId="77777777" w:rsidR="00832983" w:rsidRDefault="00832983" w:rsidP="00832983">
      <w:pPr>
        <w:shd w:val="clear" w:color="auto" w:fill="1E1E1E"/>
        <w:spacing w:line="285" w:lineRule="atLeast"/>
        <w:rPr>
          <w:rFonts w:ascii="Consolas" w:hAnsi="Consolas" w:cs="Consolas"/>
          <w:color w:val="D4D4D4"/>
          <w:sz w:val="21"/>
          <w:szCs w:val="21"/>
        </w:rPr>
      </w:pPr>
    </w:p>
    <w:p w14:paraId="3DB07348"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URL</w:t>
      </w:r>
      <w:r>
        <w:rPr>
          <w:rFonts w:ascii="Consolas" w:hAnsi="Consolas" w:cs="Consolas"/>
          <w:color w:val="D4D4D4"/>
          <w:sz w:val="21"/>
          <w:szCs w:val="21"/>
        </w:rPr>
        <w:t xml:space="preserve"> </w:t>
      </w:r>
      <w:r>
        <w:rPr>
          <w:rFonts w:ascii="Consolas" w:hAnsi="Consolas" w:cs="Consolas"/>
          <w:color w:val="9CDCFE"/>
          <w:sz w:val="21"/>
          <w:szCs w:val="21"/>
        </w:rPr>
        <w:t>url</w:t>
      </w:r>
      <w:r>
        <w:rPr>
          <w:rFonts w:ascii="Consolas" w:hAnsi="Consolas" w:cs="Consolas"/>
          <w:color w:val="D4D4D4"/>
          <w:sz w:val="21"/>
          <w:szCs w:val="21"/>
        </w:rPr>
        <w:t>;</w:t>
      </w:r>
    </w:p>
    <w:p w14:paraId="354354BE"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try</w:t>
      </w:r>
      <w:r>
        <w:rPr>
          <w:rFonts w:ascii="Consolas" w:hAnsi="Consolas" w:cs="Consolas"/>
          <w:color w:val="D4D4D4"/>
          <w:sz w:val="21"/>
          <w:szCs w:val="21"/>
        </w:rPr>
        <w:t xml:space="preserve"> {</w:t>
      </w:r>
    </w:p>
    <w:p w14:paraId="7316D0B7"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url</w:t>
      </w:r>
      <w:r>
        <w:rPr>
          <w:rFonts w:ascii="Consolas" w:hAnsi="Consolas" w:cs="Consolas"/>
          <w:color w:val="D4D4D4"/>
          <w:sz w:val="21"/>
          <w:szCs w:val="21"/>
        </w:rPr>
        <w:t xml:space="preserve"> = </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URL</w:t>
      </w:r>
      <w:r>
        <w:rPr>
          <w:rFonts w:ascii="Consolas" w:hAnsi="Consolas" w:cs="Consolas"/>
          <w:color w:val="D4D4D4"/>
          <w:sz w:val="21"/>
          <w:szCs w:val="21"/>
        </w:rPr>
        <w:t>(</w:t>
      </w:r>
      <w:r>
        <w:rPr>
          <w:rFonts w:ascii="Consolas" w:hAnsi="Consolas" w:cs="Consolas"/>
          <w:color w:val="CE9178"/>
          <w:sz w:val="21"/>
          <w:szCs w:val="21"/>
        </w:rPr>
        <w:t>"https://meet.jit.si"</w:t>
      </w:r>
      <w:r>
        <w:rPr>
          <w:rFonts w:ascii="Consolas" w:hAnsi="Consolas" w:cs="Consolas"/>
          <w:color w:val="D4D4D4"/>
          <w:sz w:val="21"/>
          <w:szCs w:val="21"/>
        </w:rPr>
        <w:t>);</w:t>
      </w:r>
    </w:p>
    <w:p w14:paraId="4D51F890"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JitsiMeetConferenceOptions</w:t>
      </w:r>
      <w:r>
        <w:rPr>
          <w:rFonts w:ascii="Consolas" w:hAnsi="Consolas" w:cs="Consolas"/>
          <w:color w:val="D4D4D4"/>
          <w:sz w:val="21"/>
          <w:szCs w:val="21"/>
        </w:rPr>
        <w:t xml:space="preserve"> </w:t>
      </w:r>
      <w:r>
        <w:rPr>
          <w:rFonts w:ascii="Consolas" w:hAnsi="Consolas" w:cs="Consolas"/>
          <w:color w:val="9CDCFE"/>
          <w:sz w:val="21"/>
          <w:szCs w:val="21"/>
        </w:rPr>
        <w:t>cop</w:t>
      </w:r>
      <w:r>
        <w:rPr>
          <w:rFonts w:ascii="Consolas" w:hAnsi="Consolas" w:cs="Consolas"/>
          <w:color w:val="D4D4D4"/>
          <w:sz w:val="21"/>
          <w:szCs w:val="21"/>
        </w:rPr>
        <w:t xml:space="preserve"> = </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JitsiMeetConferenceOptions</w:t>
      </w:r>
      <w:r>
        <w:rPr>
          <w:rFonts w:ascii="Consolas" w:hAnsi="Consolas" w:cs="Consolas"/>
          <w:color w:val="D4D4D4"/>
          <w:sz w:val="21"/>
          <w:szCs w:val="21"/>
        </w:rPr>
        <w:t>.</w:t>
      </w:r>
      <w:r>
        <w:rPr>
          <w:rFonts w:ascii="Consolas" w:hAnsi="Consolas" w:cs="Consolas"/>
          <w:color w:val="DCDCAA"/>
          <w:sz w:val="21"/>
          <w:szCs w:val="21"/>
        </w:rPr>
        <w:t>Builder</w:t>
      </w:r>
      <w:r>
        <w:rPr>
          <w:rFonts w:ascii="Consolas" w:hAnsi="Consolas" w:cs="Consolas"/>
          <w:color w:val="D4D4D4"/>
          <w:sz w:val="21"/>
          <w:szCs w:val="21"/>
        </w:rPr>
        <w:t>().</w:t>
      </w:r>
      <w:r>
        <w:rPr>
          <w:rFonts w:ascii="Consolas" w:hAnsi="Consolas" w:cs="Consolas"/>
          <w:color w:val="DCDCAA"/>
          <w:sz w:val="21"/>
          <w:szCs w:val="21"/>
        </w:rPr>
        <w:t>setServerURL</w:t>
      </w:r>
      <w:r>
        <w:rPr>
          <w:rFonts w:ascii="Consolas" w:hAnsi="Consolas" w:cs="Consolas"/>
          <w:color w:val="D4D4D4"/>
          <w:sz w:val="21"/>
          <w:szCs w:val="21"/>
        </w:rPr>
        <w:t>(</w:t>
      </w:r>
      <w:r>
        <w:rPr>
          <w:rFonts w:ascii="Consolas" w:hAnsi="Consolas" w:cs="Consolas"/>
          <w:color w:val="9CDCFE"/>
          <w:sz w:val="21"/>
          <w:szCs w:val="21"/>
        </w:rPr>
        <w:t>url</w:t>
      </w:r>
      <w:r>
        <w:rPr>
          <w:rFonts w:ascii="Consolas" w:hAnsi="Consolas" w:cs="Consolas"/>
          <w:color w:val="D4D4D4"/>
          <w:sz w:val="21"/>
          <w:szCs w:val="21"/>
        </w:rPr>
        <w:t>).</w:t>
      </w:r>
      <w:r>
        <w:rPr>
          <w:rFonts w:ascii="Consolas" w:hAnsi="Consolas" w:cs="Consolas"/>
          <w:color w:val="DCDCAA"/>
          <w:sz w:val="21"/>
          <w:szCs w:val="21"/>
        </w:rPr>
        <w:t>setWelcomePageEnabled</w:t>
      </w:r>
      <w:r>
        <w:rPr>
          <w:rFonts w:ascii="Consolas" w:hAnsi="Consolas" w:cs="Consolas"/>
          <w:color w:val="D4D4D4"/>
          <w:sz w:val="21"/>
          <w:szCs w:val="21"/>
        </w:rPr>
        <w:t>(</w:t>
      </w:r>
      <w:r>
        <w:rPr>
          <w:rFonts w:ascii="Consolas" w:hAnsi="Consolas" w:cs="Consolas"/>
          <w:color w:val="569CD6"/>
          <w:sz w:val="21"/>
          <w:szCs w:val="21"/>
        </w:rPr>
        <w:t>false</w:t>
      </w:r>
      <w:r>
        <w:rPr>
          <w:rFonts w:ascii="Consolas" w:hAnsi="Consolas" w:cs="Consolas"/>
          <w:color w:val="D4D4D4"/>
          <w:sz w:val="21"/>
          <w:szCs w:val="21"/>
        </w:rPr>
        <w:t>).</w:t>
      </w:r>
      <w:r>
        <w:rPr>
          <w:rFonts w:ascii="Consolas" w:hAnsi="Consolas" w:cs="Consolas"/>
          <w:color w:val="DCDCAA"/>
          <w:sz w:val="21"/>
          <w:szCs w:val="21"/>
        </w:rPr>
        <w:t>build</w:t>
      </w:r>
      <w:r>
        <w:rPr>
          <w:rFonts w:ascii="Consolas" w:hAnsi="Consolas" w:cs="Consolas"/>
          <w:color w:val="D4D4D4"/>
          <w:sz w:val="21"/>
          <w:szCs w:val="21"/>
        </w:rPr>
        <w:t>();</w:t>
      </w:r>
    </w:p>
    <w:p w14:paraId="5CB97E5C"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JitsiMeet</w:t>
      </w:r>
      <w:r>
        <w:rPr>
          <w:rFonts w:ascii="Consolas" w:hAnsi="Consolas" w:cs="Consolas"/>
          <w:color w:val="D4D4D4"/>
          <w:sz w:val="21"/>
          <w:szCs w:val="21"/>
        </w:rPr>
        <w:t>.</w:t>
      </w:r>
      <w:r>
        <w:rPr>
          <w:rFonts w:ascii="Consolas" w:hAnsi="Consolas" w:cs="Consolas"/>
          <w:color w:val="DCDCAA"/>
          <w:sz w:val="21"/>
          <w:szCs w:val="21"/>
        </w:rPr>
        <w:t>setDefaultConferenceOptions</w:t>
      </w:r>
      <w:r>
        <w:rPr>
          <w:rFonts w:ascii="Consolas" w:hAnsi="Consolas" w:cs="Consolas"/>
          <w:color w:val="D4D4D4"/>
          <w:sz w:val="21"/>
          <w:szCs w:val="21"/>
        </w:rPr>
        <w:t>(</w:t>
      </w:r>
      <w:r>
        <w:rPr>
          <w:rFonts w:ascii="Consolas" w:hAnsi="Consolas" w:cs="Consolas"/>
          <w:color w:val="9CDCFE"/>
          <w:sz w:val="21"/>
          <w:szCs w:val="21"/>
        </w:rPr>
        <w:t>cop</w:t>
      </w:r>
      <w:r>
        <w:rPr>
          <w:rFonts w:ascii="Consolas" w:hAnsi="Consolas" w:cs="Consolas"/>
          <w:color w:val="D4D4D4"/>
          <w:sz w:val="21"/>
          <w:szCs w:val="21"/>
        </w:rPr>
        <w:t>);</w:t>
      </w:r>
    </w:p>
    <w:p w14:paraId="5331654A"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C586C0"/>
          <w:sz w:val="21"/>
          <w:szCs w:val="21"/>
        </w:rPr>
        <w:t>catch</w:t>
      </w:r>
      <w:r>
        <w:rPr>
          <w:rFonts w:ascii="Consolas" w:hAnsi="Consolas" w:cs="Consolas"/>
          <w:color w:val="D4D4D4"/>
          <w:sz w:val="21"/>
          <w:szCs w:val="21"/>
        </w:rPr>
        <w:t xml:space="preserve"> (</w:t>
      </w:r>
      <w:r>
        <w:rPr>
          <w:rFonts w:ascii="Consolas" w:hAnsi="Consolas" w:cs="Consolas"/>
          <w:color w:val="4EC9B0"/>
          <w:sz w:val="21"/>
          <w:szCs w:val="21"/>
        </w:rPr>
        <w:t>Exception</w:t>
      </w:r>
      <w:r>
        <w:rPr>
          <w:rFonts w:ascii="Consolas" w:hAnsi="Consolas" w:cs="Consolas"/>
          <w:color w:val="D4D4D4"/>
          <w:sz w:val="21"/>
          <w:szCs w:val="21"/>
        </w:rPr>
        <w:t xml:space="preserve"> </w:t>
      </w:r>
      <w:r>
        <w:rPr>
          <w:rFonts w:ascii="Consolas" w:hAnsi="Consolas" w:cs="Consolas"/>
          <w:color w:val="9CDCFE"/>
          <w:sz w:val="21"/>
          <w:szCs w:val="21"/>
        </w:rPr>
        <w:t>e</w:t>
      </w:r>
      <w:r>
        <w:rPr>
          <w:rFonts w:ascii="Consolas" w:hAnsi="Consolas" w:cs="Consolas"/>
          <w:color w:val="D4D4D4"/>
          <w:sz w:val="21"/>
          <w:szCs w:val="21"/>
        </w:rPr>
        <w:t>) {</w:t>
      </w:r>
    </w:p>
    <w:p w14:paraId="2907A7DE"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w:t>
      </w:r>
      <w:r>
        <w:rPr>
          <w:rFonts w:ascii="Consolas" w:hAnsi="Consolas" w:cs="Consolas"/>
          <w:color w:val="D4D4D4"/>
          <w:sz w:val="21"/>
          <w:szCs w:val="21"/>
        </w:rPr>
        <w:t>.</w:t>
      </w:r>
      <w:r>
        <w:rPr>
          <w:rFonts w:ascii="Consolas" w:hAnsi="Consolas" w:cs="Consolas"/>
          <w:color w:val="DCDCAA"/>
          <w:sz w:val="21"/>
          <w:szCs w:val="21"/>
        </w:rPr>
        <w:t>fillInStackTrace</w:t>
      </w:r>
      <w:r>
        <w:rPr>
          <w:rFonts w:ascii="Consolas" w:hAnsi="Consolas" w:cs="Consolas"/>
          <w:color w:val="D4D4D4"/>
          <w:sz w:val="21"/>
          <w:szCs w:val="21"/>
        </w:rPr>
        <w:t>();</w:t>
      </w:r>
    </w:p>
    <w:p w14:paraId="25BFBD47" w14:textId="77777777" w:rsidR="00832983" w:rsidRDefault="00832983" w:rsidP="00832983">
      <w:pPr>
        <w:shd w:val="clear" w:color="auto" w:fill="1E1E1E"/>
        <w:spacing w:line="285" w:lineRule="atLeast"/>
        <w:rPr>
          <w:rFonts w:ascii="Consolas" w:hAnsi="Consolas" w:cs="Consolas"/>
          <w:color w:val="D4D4D4"/>
          <w:sz w:val="21"/>
          <w:szCs w:val="21"/>
        </w:rPr>
      </w:pPr>
    </w:p>
    <w:p w14:paraId="47CD0729"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1F989CD8"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try</w:t>
      </w:r>
      <w:r>
        <w:rPr>
          <w:rFonts w:ascii="Consolas" w:hAnsi="Consolas" w:cs="Consolas"/>
          <w:color w:val="D4D4D4"/>
          <w:sz w:val="21"/>
          <w:szCs w:val="21"/>
        </w:rPr>
        <w:t xml:space="preserve"> {</w:t>
      </w:r>
    </w:p>
    <w:p w14:paraId="3CC5C1FE"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join</w:t>
      </w:r>
      <w:r>
        <w:rPr>
          <w:rFonts w:ascii="Consolas" w:hAnsi="Consolas" w:cs="Consolas"/>
          <w:color w:val="D4D4D4"/>
          <w:sz w:val="21"/>
          <w:szCs w:val="21"/>
        </w:rPr>
        <w:t>.</w:t>
      </w:r>
      <w:r>
        <w:rPr>
          <w:rFonts w:ascii="Consolas" w:hAnsi="Consolas" w:cs="Consolas"/>
          <w:color w:val="DCDCAA"/>
          <w:sz w:val="21"/>
          <w:szCs w:val="21"/>
        </w:rPr>
        <w:t>setOnClickListener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DCDCAA"/>
          <w:sz w:val="21"/>
          <w:szCs w:val="21"/>
        </w:rPr>
        <w:t>OnClickListener</w:t>
      </w:r>
      <w:r>
        <w:rPr>
          <w:rFonts w:ascii="Consolas" w:hAnsi="Consolas" w:cs="Consolas"/>
          <w:color w:val="D4D4D4"/>
          <w:sz w:val="21"/>
          <w:szCs w:val="21"/>
        </w:rPr>
        <w:t>() {</w:t>
      </w:r>
    </w:p>
    <w:p w14:paraId="09AFF79B"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3EBAAFFA"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onClick</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 xml:space="preserve"> </w:t>
      </w:r>
      <w:r>
        <w:rPr>
          <w:rFonts w:ascii="Consolas" w:hAnsi="Consolas" w:cs="Consolas"/>
          <w:color w:val="9CDCFE"/>
          <w:sz w:val="21"/>
          <w:szCs w:val="21"/>
        </w:rPr>
        <w:t>view</w:t>
      </w:r>
      <w:r>
        <w:rPr>
          <w:rFonts w:ascii="Consolas" w:hAnsi="Consolas" w:cs="Consolas"/>
          <w:color w:val="D4D4D4"/>
          <w:sz w:val="21"/>
          <w:szCs w:val="21"/>
        </w:rPr>
        <w:t>) {</w:t>
      </w:r>
    </w:p>
    <w:p w14:paraId="1AFDEC47"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w:t>
      </w:r>
      <w:r>
        <w:rPr>
          <w:rFonts w:ascii="Consolas" w:hAnsi="Consolas" w:cs="Consolas"/>
          <w:color w:val="9CDCFE"/>
          <w:sz w:val="21"/>
          <w:szCs w:val="21"/>
        </w:rPr>
        <w:t>jcode</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r>
        <w:rPr>
          <w:rFonts w:ascii="Consolas" w:hAnsi="Consolas" w:cs="Consolas"/>
          <w:color w:val="DCDCAA"/>
          <w:sz w:val="21"/>
          <w:szCs w:val="21"/>
        </w:rPr>
        <w:t>equals</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p>
    <w:p w14:paraId="1A5E2D32"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9F8A2FE"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deshbord</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w:t>
      </w:r>
      <w:r>
        <w:rPr>
          <w:rFonts w:ascii="Consolas" w:hAnsi="Consolas" w:cs="Consolas"/>
          <w:color w:val="CE9178"/>
          <w:sz w:val="21"/>
          <w:szCs w:val="21"/>
        </w:rPr>
        <w:t>"Please Enter Code &amp; Join Fast"</w:t>
      </w:r>
      <w:r>
        <w:rPr>
          <w:rFonts w:ascii="Consolas" w:hAnsi="Consolas" w:cs="Consolas"/>
          <w:color w:val="D4D4D4"/>
          <w:sz w:val="21"/>
          <w:szCs w:val="21"/>
        </w:rPr>
        <w:t>,</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LENGTH_LONG</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4291BD38"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9CDCFE"/>
          <w:sz w:val="21"/>
          <w:szCs w:val="21"/>
        </w:rPr>
        <w:t>jcode</w:t>
      </w:r>
      <w:r>
        <w:rPr>
          <w:rFonts w:ascii="Consolas" w:hAnsi="Consolas" w:cs="Consolas"/>
          <w:color w:val="D4D4D4"/>
          <w:sz w:val="21"/>
          <w:szCs w:val="21"/>
        </w:rPr>
        <w:t>.</w:t>
      </w:r>
      <w:r>
        <w:rPr>
          <w:rFonts w:ascii="Consolas" w:hAnsi="Consolas" w:cs="Consolas"/>
          <w:color w:val="DCDCAA"/>
          <w:sz w:val="21"/>
          <w:szCs w:val="21"/>
        </w:rPr>
        <w:t>requestFocus</w:t>
      </w:r>
      <w:r>
        <w:rPr>
          <w:rFonts w:ascii="Consolas" w:hAnsi="Consolas" w:cs="Consolas"/>
          <w:color w:val="D4D4D4"/>
          <w:sz w:val="21"/>
          <w:szCs w:val="21"/>
        </w:rPr>
        <w:t>();</w:t>
      </w:r>
    </w:p>
    <w:p w14:paraId="6C14EA1A"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7965E2B3"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else</w:t>
      </w:r>
      <w:r>
        <w:rPr>
          <w:rFonts w:ascii="Consolas" w:hAnsi="Consolas" w:cs="Consolas"/>
          <w:color w:val="D4D4D4"/>
          <w:sz w:val="21"/>
          <w:szCs w:val="21"/>
        </w:rPr>
        <w:t xml:space="preserve"> {</w:t>
      </w:r>
    </w:p>
    <w:p w14:paraId="54B6E596"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JitsiMeetConferenceOptions</w:t>
      </w:r>
      <w:r>
        <w:rPr>
          <w:rFonts w:ascii="Consolas" w:hAnsi="Consolas" w:cs="Consolas"/>
          <w:color w:val="D4D4D4"/>
          <w:sz w:val="21"/>
          <w:szCs w:val="21"/>
        </w:rPr>
        <w:t xml:space="preserve"> </w:t>
      </w:r>
      <w:r>
        <w:rPr>
          <w:rFonts w:ascii="Consolas" w:hAnsi="Consolas" w:cs="Consolas"/>
          <w:color w:val="9CDCFE"/>
          <w:sz w:val="21"/>
          <w:szCs w:val="21"/>
        </w:rPr>
        <w:t>jit</w:t>
      </w:r>
      <w:r>
        <w:rPr>
          <w:rFonts w:ascii="Consolas" w:hAnsi="Consolas" w:cs="Consolas"/>
          <w:color w:val="D4D4D4"/>
          <w:sz w:val="21"/>
          <w:szCs w:val="21"/>
        </w:rPr>
        <w:t xml:space="preserve"> = </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JitsiMeetConferenceOptions</w:t>
      </w:r>
      <w:r>
        <w:rPr>
          <w:rFonts w:ascii="Consolas" w:hAnsi="Consolas" w:cs="Consolas"/>
          <w:color w:val="D4D4D4"/>
          <w:sz w:val="21"/>
          <w:szCs w:val="21"/>
        </w:rPr>
        <w:t>.</w:t>
      </w:r>
      <w:r>
        <w:rPr>
          <w:rFonts w:ascii="Consolas" w:hAnsi="Consolas" w:cs="Consolas"/>
          <w:color w:val="DCDCAA"/>
          <w:sz w:val="21"/>
          <w:szCs w:val="21"/>
        </w:rPr>
        <w:t>Builder</w:t>
      </w:r>
      <w:r>
        <w:rPr>
          <w:rFonts w:ascii="Consolas" w:hAnsi="Consolas" w:cs="Consolas"/>
          <w:color w:val="D4D4D4"/>
          <w:sz w:val="21"/>
          <w:szCs w:val="21"/>
        </w:rPr>
        <w:t>().</w:t>
      </w:r>
      <w:r>
        <w:rPr>
          <w:rFonts w:ascii="Consolas" w:hAnsi="Consolas" w:cs="Consolas"/>
          <w:color w:val="DCDCAA"/>
          <w:sz w:val="21"/>
          <w:szCs w:val="21"/>
        </w:rPr>
        <w:t>setRoom</w:t>
      </w:r>
      <w:r>
        <w:rPr>
          <w:rFonts w:ascii="Consolas" w:hAnsi="Consolas" w:cs="Consolas"/>
          <w:color w:val="D4D4D4"/>
          <w:sz w:val="21"/>
          <w:szCs w:val="21"/>
        </w:rPr>
        <w:t>(</w:t>
      </w:r>
      <w:r>
        <w:rPr>
          <w:rFonts w:ascii="Consolas" w:hAnsi="Consolas" w:cs="Consolas"/>
          <w:color w:val="9CDCFE"/>
          <w:sz w:val="21"/>
          <w:szCs w:val="21"/>
        </w:rPr>
        <w:t>jcode</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r>
        <w:rPr>
          <w:rFonts w:ascii="Consolas" w:hAnsi="Consolas" w:cs="Consolas"/>
          <w:color w:val="DCDCAA"/>
          <w:sz w:val="21"/>
          <w:szCs w:val="21"/>
        </w:rPr>
        <w:t>setWelcomePageEnabled</w:t>
      </w:r>
      <w:r>
        <w:rPr>
          <w:rFonts w:ascii="Consolas" w:hAnsi="Consolas" w:cs="Consolas"/>
          <w:color w:val="D4D4D4"/>
          <w:sz w:val="21"/>
          <w:szCs w:val="21"/>
        </w:rPr>
        <w:t>(</w:t>
      </w:r>
      <w:r>
        <w:rPr>
          <w:rFonts w:ascii="Consolas" w:hAnsi="Consolas" w:cs="Consolas"/>
          <w:color w:val="569CD6"/>
          <w:sz w:val="21"/>
          <w:szCs w:val="21"/>
        </w:rPr>
        <w:t>false</w:t>
      </w:r>
      <w:r>
        <w:rPr>
          <w:rFonts w:ascii="Consolas" w:hAnsi="Consolas" w:cs="Consolas"/>
          <w:color w:val="D4D4D4"/>
          <w:sz w:val="21"/>
          <w:szCs w:val="21"/>
        </w:rPr>
        <w:t>).</w:t>
      </w:r>
      <w:r>
        <w:rPr>
          <w:rFonts w:ascii="Consolas" w:hAnsi="Consolas" w:cs="Consolas"/>
          <w:color w:val="DCDCAA"/>
          <w:sz w:val="21"/>
          <w:szCs w:val="21"/>
        </w:rPr>
        <w:t>build</w:t>
      </w:r>
      <w:r>
        <w:rPr>
          <w:rFonts w:ascii="Consolas" w:hAnsi="Consolas" w:cs="Consolas"/>
          <w:color w:val="D4D4D4"/>
          <w:sz w:val="21"/>
          <w:szCs w:val="21"/>
        </w:rPr>
        <w:t>();</w:t>
      </w:r>
    </w:p>
    <w:p w14:paraId="07928F60"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JitsiMeetActivity</w:t>
      </w:r>
      <w:r>
        <w:rPr>
          <w:rFonts w:ascii="Consolas" w:hAnsi="Consolas" w:cs="Consolas"/>
          <w:color w:val="D4D4D4"/>
          <w:sz w:val="21"/>
          <w:szCs w:val="21"/>
        </w:rPr>
        <w:t>.</w:t>
      </w:r>
      <w:r>
        <w:rPr>
          <w:rFonts w:ascii="Consolas" w:hAnsi="Consolas" w:cs="Consolas"/>
          <w:color w:val="DCDCAA"/>
          <w:sz w:val="21"/>
          <w:szCs w:val="21"/>
        </w:rPr>
        <w:t>launch</w:t>
      </w:r>
      <w:r>
        <w:rPr>
          <w:rFonts w:ascii="Consolas" w:hAnsi="Consolas" w:cs="Consolas"/>
          <w:color w:val="D4D4D4"/>
          <w:sz w:val="21"/>
          <w:szCs w:val="21"/>
        </w:rPr>
        <w:t>(</w:t>
      </w:r>
      <w:r>
        <w:rPr>
          <w:rFonts w:ascii="Consolas" w:hAnsi="Consolas" w:cs="Consolas"/>
          <w:color w:val="4EC9B0"/>
          <w:sz w:val="21"/>
          <w:szCs w:val="21"/>
        </w:rPr>
        <w:t>deshbord</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9CDCFE"/>
          <w:sz w:val="21"/>
          <w:szCs w:val="21"/>
        </w:rPr>
        <w:t>jit</w:t>
      </w:r>
      <w:r>
        <w:rPr>
          <w:rFonts w:ascii="Consolas" w:hAnsi="Consolas" w:cs="Consolas"/>
          <w:color w:val="D4D4D4"/>
          <w:sz w:val="21"/>
          <w:szCs w:val="21"/>
        </w:rPr>
        <w:t>);</w:t>
      </w:r>
    </w:p>
    <w:p w14:paraId="1C930E39"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50956AF6"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0F35396F"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07E9178B"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r>
        <w:rPr>
          <w:rFonts w:ascii="Consolas" w:hAnsi="Consolas" w:cs="Consolas"/>
          <w:color w:val="9CDCFE"/>
          <w:sz w:val="21"/>
          <w:szCs w:val="21"/>
        </w:rPr>
        <w:t>share</w:t>
      </w:r>
      <w:r>
        <w:rPr>
          <w:rFonts w:ascii="Consolas" w:hAnsi="Consolas" w:cs="Consolas"/>
          <w:color w:val="D4D4D4"/>
          <w:sz w:val="21"/>
          <w:szCs w:val="21"/>
        </w:rPr>
        <w:t>.</w:t>
      </w:r>
      <w:r>
        <w:rPr>
          <w:rFonts w:ascii="Consolas" w:hAnsi="Consolas" w:cs="Consolas"/>
          <w:color w:val="DCDCAA"/>
          <w:sz w:val="21"/>
          <w:szCs w:val="21"/>
        </w:rPr>
        <w:t>setOnClickListener</w:t>
      </w:r>
      <w:r>
        <w:rPr>
          <w:rFonts w:ascii="Consolas" w:hAnsi="Consolas" w:cs="Consolas"/>
          <w:color w:val="D4D4D4"/>
          <w:sz w:val="21"/>
          <w:szCs w:val="21"/>
        </w:rPr>
        <w:t>(</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4EC9B0"/>
          <w:sz w:val="21"/>
          <w:szCs w:val="21"/>
        </w:rPr>
        <w:t>View</w:t>
      </w:r>
      <w:r>
        <w:rPr>
          <w:rFonts w:ascii="Consolas" w:hAnsi="Consolas" w:cs="Consolas"/>
          <w:color w:val="D4D4D4"/>
          <w:sz w:val="21"/>
          <w:szCs w:val="21"/>
        </w:rPr>
        <w:t>.</w:t>
      </w:r>
      <w:r>
        <w:rPr>
          <w:rFonts w:ascii="Consolas" w:hAnsi="Consolas" w:cs="Consolas"/>
          <w:color w:val="DCDCAA"/>
          <w:sz w:val="21"/>
          <w:szCs w:val="21"/>
        </w:rPr>
        <w:t>OnClickListener</w:t>
      </w:r>
      <w:r>
        <w:rPr>
          <w:rFonts w:ascii="Consolas" w:hAnsi="Consolas" w:cs="Consolas"/>
          <w:color w:val="D4D4D4"/>
          <w:sz w:val="21"/>
          <w:szCs w:val="21"/>
        </w:rPr>
        <w:t>() {</w:t>
      </w:r>
    </w:p>
    <w:p w14:paraId="1438D629"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4EC9B0"/>
          <w:sz w:val="21"/>
          <w:szCs w:val="21"/>
        </w:rPr>
        <w:t>Override</w:t>
      </w:r>
    </w:p>
    <w:p w14:paraId="637CB23E"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4EC9B0"/>
          <w:sz w:val="21"/>
          <w:szCs w:val="21"/>
        </w:rPr>
        <w:t>void</w:t>
      </w:r>
      <w:r>
        <w:rPr>
          <w:rFonts w:ascii="Consolas" w:hAnsi="Consolas" w:cs="Consolas"/>
          <w:color w:val="D4D4D4"/>
          <w:sz w:val="21"/>
          <w:szCs w:val="21"/>
        </w:rPr>
        <w:t xml:space="preserve"> </w:t>
      </w:r>
      <w:r>
        <w:rPr>
          <w:rFonts w:ascii="Consolas" w:hAnsi="Consolas" w:cs="Consolas"/>
          <w:color w:val="DCDCAA"/>
          <w:sz w:val="21"/>
          <w:szCs w:val="21"/>
        </w:rPr>
        <w:t>onClick</w:t>
      </w:r>
      <w:r>
        <w:rPr>
          <w:rFonts w:ascii="Consolas" w:hAnsi="Consolas" w:cs="Consolas"/>
          <w:color w:val="D4D4D4"/>
          <w:sz w:val="21"/>
          <w:szCs w:val="21"/>
        </w:rPr>
        <w:t>(</w:t>
      </w:r>
      <w:r>
        <w:rPr>
          <w:rFonts w:ascii="Consolas" w:hAnsi="Consolas" w:cs="Consolas"/>
          <w:color w:val="4EC9B0"/>
          <w:sz w:val="21"/>
          <w:szCs w:val="21"/>
        </w:rPr>
        <w:t>View</w:t>
      </w:r>
      <w:r>
        <w:rPr>
          <w:rFonts w:ascii="Consolas" w:hAnsi="Consolas" w:cs="Consolas"/>
          <w:color w:val="D4D4D4"/>
          <w:sz w:val="21"/>
          <w:szCs w:val="21"/>
        </w:rPr>
        <w:t xml:space="preserve"> </w:t>
      </w:r>
      <w:r>
        <w:rPr>
          <w:rFonts w:ascii="Consolas" w:hAnsi="Consolas" w:cs="Consolas"/>
          <w:color w:val="9CDCFE"/>
          <w:sz w:val="21"/>
          <w:szCs w:val="21"/>
        </w:rPr>
        <w:t>view</w:t>
      </w:r>
      <w:r>
        <w:rPr>
          <w:rFonts w:ascii="Consolas" w:hAnsi="Consolas" w:cs="Consolas"/>
          <w:color w:val="D4D4D4"/>
          <w:sz w:val="21"/>
          <w:szCs w:val="21"/>
        </w:rPr>
        <w:t>) {</w:t>
      </w:r>
    </w:p>
    <w:p w14:paraId="41CEDC13"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w:t>
      </w:r>
      <w:r>
        <w:rPr>
          <w:rFonts w:ascii="Consolas" w:hAnsi="Consolas" w:cs="Consolas"/>
          <w:color w:val="9CDCFE"/>
          <w:sz w:val="21"/>
          <w:szCs w:val="21"/>
        </w:rPr>
        <w:t>jcode</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r>
        <w:rPr>
          <w:rFonts w:ascii="Consolas" w:hAnsi="Consolas" w:cs="Consolas"/>
          <w:color w:val="DCDCAA"/>
          <w:sz w:val="21"/>
          <w:szCs w:val="21"/>
        </w:rPr>
        <w:t>equals</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p>
    <w:p w14:paraId="37DD9FCB"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4C47EEE2"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deshbord</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w:t>
      </w:r>
      <w:r>
        <w:rPr>
          <w:rFonts w:ascii="Consolas" w:hAnsi="Consolas" w:cs="Consolas"/>
          <w:color w:val="CE9178"/>
          <w:sz w:val="21"/>
          <w:szCs w:val="21"/>
        </w:rPr>
        <w:t>"Please enter fill code Field"</w:t>
      </w:r>
      <w:r>
        <w:rPr>
          <w:rFonts w:ascii="Consolas" w:hAnsi="Consolas" w:cs="Consolas"/>
          <w:color w:val="D4D4D4"/>
          <w:sz w:val="21"/>
          <w:szCs w:val="21"/>
        </w:rPr>
        <w:t>,</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LENGTH_LONG</w:t>
      </w:r>
      <w:r>
        <w:rPr>
          <w:rFonts w:ascii="Consolas" w:hAnsi="Consolas" w:cs="Consolas"/>
          <w:color w:val="D4D4D4"/>
          <w:sz w:val="21"/>
          <w:szCs w:val="21"/>
        </w:rPr>
        <w:t xml:space="preserve"> ).</w:t>
      </w:r>
      <w:r>
        <w:rPr>
          <w:rFonts w:ascii="Consolas" w:hAnsi="Consolas" w:cs="Consolas"/>
          <w:color w:val="DCDCAA"/>
          <w:sz w:val="21"/>
          <w:szCs w:val="21"/>
        </w:rPr>
        <w:t>show</w:t>
      </w:r>
      <w:r>
        <w:rPr>
          <w:rFonts w:ascii="Consolas" w:hAnsi="Consolas" w:cs="Consolas"/>
          <w:color w:val="D4D4D4"/>
          <w:sz w:val="21"/>
          <w:szCs w:val="21"/>
        </w:rPr>
        <w:t>();</w:t>
      </w:r>
    </w:p>
    <w:p w14:paraId="7EA44085"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jcode</w:t>
      </w:r>
      <w:r>
        <w:rPr>
          <w:rFonts w:ascii="Consolas" w:hAnsi="Consolas" w:cs="Consolas"/>
          <w:color w:val="D4D4D4"/>
          <w:sz w:val="21"/>
          <w:szCs w:val="21"/>
        </w:rPr>
        <w:t>.</w:t>
      </w:r>
      <w:r>
        <w:rPr>
          <w:rFonts w:ascii="Consolas" w:hAnsi="Consolas" w:cs="Consolas"/>
          <w:color w:val="DCDCAA"/>
          <w:sz w:val="21"/>
          <w:szCs w:val="21"/>
        </w:rPr>
        <w:t>requestFocus</w:t>
      </w:r>
      <w:r>
        <w:rPr>
          <w:rFonts w:ascii="Consolas" w:hAnsi="Consolas" w:cs="Consolas"/>
          <w:color w:val="D4D4D4"/>
          <w:sz w:val="21"/>
          <w:szCs w:val="21"/>
        </w:rPr>
        <w:t>();</w:t>
      </w:r>
    </w:p>
    <w:p w14:paraId="7E4C2825" w14:textId="77777777" w:rsidR="00832983" w:rsidRDefault="00832983" w:rsidP="00832983">
      <w:pPr>
        <w:shd w:val="clear" w:color="auto" w:fill="1E1E1E"/>
        <w:spacing w:line="285" w:lineRule="atLeast"/>
        <w:rPr>
          <w:rFonts w:ascii="Consolas" w:hAnsi="Consolas" w:cs="Consolas"/>
          <w:color w:val="D4D4D4"/>
          <w:sz w:val="21"/>
          <w:szCs w:val="21"/>
        </w:rPr>
      </w:pPr>
    </w:p>
    <w:p w14:paraId="4AAD2121"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6EDCDB68"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else</w:t>
      </w:r>
    </w:p>
    <w:p w14:paraId="29DA1E9E"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2FD5545D"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Intent</w:t>
      </w:r>
      <w:r>
        <w:rPr>
          <w:rFonts w:ascii="Consolas" w:hAnsi="Consolas" w:cs="Consolas"/>
          <w:color w:val="D4D4D4"/>
          <w:sz w:val="21"/>
          <w:szCs w:val="21"/>
        </w:rPr>
        <w:t xml:space="preserve"> </w:t>
      </w:r>
      <w:r>
        <w:rPr>
          <w:rFonts w:ascii="Consolas" w:hAnsi="Consolas" w:cs="Consolas"/>
          <w:color w:val="9CDCFE"/>
          <w:sz w:val="21"/>
          <w:szCs w:val="21"/>
        </w:rPr>
        <w:t>share</w:t>
      </w:r>
      <w:r>
        <w:rPr>
          <w:rFonts w:ascii="Consolas" w:hAnsi="Consolas" w:cs="Consolas"/>
          <w:color w:val="D4D4D4"/>
          <w:sz w:val="21"/>
          <w:szCs w:val="21"/>
        </w:rPr>
        <w:t xml:space="preserve">= </w:t>
      </w:r>
      <w:r>
        <w:rPr>
          <w:rFonts w:ascii="Consolas" w:hAnsi="Consolas" w:cs="Consolas"/>
          <w:color w:val="C586C0"/>
          <w:sz w:val="21"/>
          <w:szCs w:val="21"/>
        </w:rPr>
        <w:t>new</w:t>
      </w:r>
      <w:r>
        <w:rPr>
          <w:rFonts w:ascii="Consolas" w:hAnsi="Consolas" w:cs="Consolas"/>
          <w:color w:val="D4D4D4"/>
          <w:sz w:val="21"/>
          <w:szCs w:val="21"/>
        </w:rPr>
        <w:t xml:space="preserve"> </w:t>
      </w:r>
      <w:r>
        <w:rPr>
          <w:rFonts w:ascii="Consolas" w:hAnsi="Consolas" w:cs="Consolas"/>
          <w:color w:val="DCDCAA"/>
          <w:sz w:val="21"/>
          <w:szCs w:val="21"/>
        </w:rPr>
        <w:t>Intent</w:t>
      </w:r>
      <w:r>
        <w:rPr>
          <w:rFonts w:ascii="Consolas" w:hAnsi="Consolas" w:cs="Consolas"/>
          <w:color w:val="D4D4D4"/>
          <w:sz w:val="21"/>
          <w:szCs w:val="21"/>
        </w:rPr>
        <w:t>(</w:t>
      </w:r>
      <w:r>
        <w:rPr>
          <w:rFonts w:ascii="Consolas" w:hAnsi="Consolas" w:cs="Consolas"/>
          <w:color w:val="9CDCFE"/>
          <w:sz w:val="21"/>
          <w:szCs w:val="21"/>
        </w:rPr>
        <w:t>Intent</w:t>
      </w:r>
      <w:r>
        <w:rPr>
          <w:rFonts w:ascii="Consolas" w:hAnsi="Consolas" w:cs="Consolas"/>
          <w:color w:val="D4D4D4"/>
          <w:sz w:val="21"/>
          <w:szCs w:val="21"/>
        </w:rPr>
        <w:t>.</w:t>
      </w:r>
      <w:r>
        <w:rPr>
          <w:rFonts w:ascii="Consolas" w:hAnsi="Consolas" w:cs="Consolas"/>
          <w:color w:val="9CDCFE"/>
          <w:sz w:val="21"/>
          <w:szCs w:val="21"/>
        </w:rPr>
        <w:t>ACTION_SEND</w:t>
      </w:r>
      <w:r>
        <w:rPr>
          <w:rFonts w:ascii="Consolas" w:hAnsi="Consolas" w:cs="Consolas"/>
          <w:color w:val="D4D4D4"/>
          <w:sz w:val="21"/>
          <w:szCs w:val="21"/>
        </w:rPr>
        <w:t>);</w:t>
      </w:r>
    </w:p>
    <w:p w14:paraId="261239C5"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share</w:t>
      </w:r>
      <w:r>
        <w:rPr>
          <w:rFonts w:ascii="Consolas" w:hAnsi="Consolas" w:cs="Consolas"/>
          <w:color w:val="D4D4D4"/>
          <w:sz w:val="21"/>
          <w:szCs w:val="21"/>
        </w:rPr>
        <w:t>.</w:t>
      </w:r>
      <w:r>
        <w:rPr>
          <w:rFonts w:ascii="Consolas" w:hAnsi="Consolas" w:cs="Consolas"/>
          <w:color w:val="DCDCAA"/>
          <w:sz w:val="21"/>
          <w:szCs w:val="21"/>
        </w:rPr>
        <w:t>setType</w:t>
      </w:r>
      <w:r>
        <w:rPr>
          <w:rFonts w:ascii="Consolas" w:hAnsi="Consolas" w:cs="Consolas"/>
          <w:color w:val="D4D4D4"/>
          <w:sz w:val="21"/>
          <w:szCs w:val="21"/>
        </w:rPr>
        <w:t>(</w:t>
      </w:r>
      <w:r>
        <w:rPr>
          <w:rFonts w:ascii="Consolas" w:hAnsi="Consolas" w:cs="Consolas"/>
          <w:color w:val="CE9178"/>
          <w:sz w:val="21"/>
          <w:szCs w:val="21"/>
        </w:rPr>
        <w:t>"text/plain"</w:t>
      </w:r>
      <w:r>
        <w:rPr>
          <w:rFonts w:ascii="Consolas" w:hAnsi="Consolas" w:cs="Consolas"/>
          <w:color w:val="D4D4D4"/>
          <w:sz w:val="21"/>
          <w:szCs w:val="21"/>
        </w:rPr>
        <w:t>);</w:t>
      </w:r>
    </w:p>
    <w:p w14:paraId="243F0712"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share</w:t>
      </w:r>
      <w:r>
        <w:rPr>
          <w:rFonts w:ascii="Consolas" w:hAnsi="Consolas" w:cs="Consolas"/>
          <w:color w:val="D4D4D4"/>
          <w:sz w:val="21"/>
          <w:szCs w:val="21"/>
        </w:rPr>
        <w:t>.</w:t>
      </w:r>
      <w:r>
        <w:rPr>
          <w:rFonts w:ascii="Consolas" w:hAnsi="Consolas" w:cs="Consolas"/>
          <w:color w:val="DCDCAA"/>
          <w:sz w:val="21"/>
          <w:szCs w:val="21"/>
        </w:rPr>
        <w:t>putExtra</w:t>
      </w:r>
      <w:r>
        <w:rPr>
          <w:rFonts w:ascii="Consolas" w:hAnsi="Consolas" w:cs="Consolas"/>
          <w:color w:val="D4D4D4"/>
          <w:sz w:val="21"/>
          <w:szCs w:val="21"/>
        </w:rPr>
        <w:t>(</w:t>
      </w:r>
      <w:r>
        <w:rPr>
          <w:rFonts w:ascii="Consolas" w:hAnsi="Consolas" w:cs="Consolas"/>
          <w:color w:val="9CDCFE"/>
          <w:sz w:val="21"/>
          <w:szCs w:val="21"/>
        </w:rPr>
        <w:t>Intent</w:t>
      </w:r>
      <w:r>
        <w:rPr>
          <w:rFonts w:ascii="Consolas" w:hAnsi="Consolas" w:cs="Consolas"/>
          <w:color w:val="D4D4D4"/>
          <w:sz w:val="21"/>
          <w:szCs w:val="21"/>
        </w:rPr>
        <w:t>.</w:t>
      </w:r>
      <w:r>
        <w:rPr>
          <w:rFonts w:ascii="Consolas" w:hAnsi="Consolas" w:cs="Consolas"/>
          <w:color w:val="9CDCFE"/>
          <w:sz w:val="21"/>
          <w:szCs w:val="21"/>
        </w:rPr>
        <w:t>EXTRA_SUBJECT</w:t>
      </w:r>
      <w:r>
        <w:rPr>
          <w:rFonts w:ascii="Consolas" w:hAnsi="Consolas" w:cs="Consolas"/>
          <w:color w:val="D4D4D4"/>
          <w:sz w:val="21"/>
          <w:szCs w:val="21"/>
        </w:rPr>
        <w:t>,</w:t>
      </w:r>
      <w:r>
        <w:rPr>
          <w:rFonts w:ascii="Consolas" w:hAnsi="Consolas" w:cs="Consolas"/>
          <w:color w:val="CE9178"/>
          <w:sz w:val="21"/>
          <w:szCs w:val="21"/>
        </w:rPr>
        <w:t>"Your Metting Code Is : "</w:t>
      </w:r>
      <w:r>
        <w:rPr>
          <w:rFonts w:ascii="Consolas" w:hAnsi="Consolas" w:cs="Consolas"/>
          <w:color w:val="D4D4D4"/>
          <w:sz w:val="21"/>
          <w:szCs w:val="21"/>
        </w:rPr>
        <w:t>);</w:t>
      </w:r>
    </w:p>
    <w:p w14:paraId="20FF027A"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4EC9B0"/>
          <w:sz w:val="21"/>
          <w:szCs w:val="21"/>
        </w:rPr>
        <w:t>String</w:t>
      </w:r>
      <w:r>
        <w:rPr>
          <w:rFonts w:ascii="Consolas" w:hAnsi="Consolas" w:cs="Consolas"/>
          <w:color w:val="D4D4D4"/>
          <w:sz w:val="21"/>
          <w:szCs w:val="21"/>
        </w:rPr>
        <w:t xml:space="preserve"> </w:t>
      </w:r>
      <w:r>
        <w:rPr>
          <w:rFonts w:ascii="Consolas" w:hAnsi="Consolas" w:cs="Consolas"/>
          <w:color w:val="9CDCFE"/>
          <w:sz w:val="21"/>
          <w:szCs w:val="21"/>
        </w:rPr>
        <w:t>u</w:t>
      </w:r>
      <w:r>
        <w:rPr>
          <w:rFonts w:ascii="Consolas" w:hAnsi="Consolas" w:cs="Consolas"/>
          <w:color w:val="D4D4D4"/>
          <w:sz w:val="21"/>
          <w:szCs w:val="21"/>
        </w:rPr>
        <w:t>=</w:t>
      </w:r>
      <w:r>
        <w:rPr>
          <w:rFonts w:ascii="Consolas" w:hAnsi="Consolas" w:cs="Consolas"/>
          <w:color w:val="CE9178"/>
          <w:sz w:val="21"/>
          <w:szCs w:val="21"/>
        </w:rPr>
        <w:t>"This Is Vidio Calling App Create By Android Devloper Is --&gt; Kishan Paghdal &amp; Bhavdip Vaghasiya  //----Metting Url Is : -&gt; https://meet.jit.si and Your Metting Code Is : -&gt;"</w:t>
      </w:r>
      <w:r>
        <w:rPr>
          <w:rFonts w:ascii="Consolas" w:hAnsi="Consolas" w:cs="Consolas"/>
          <w:color w:val="D4D4D4"/>
          <w:sz w:val="21"/>
          <w:szCs w:val="21"/>
        </w:rPr>
        <w:t>+</w:t>
      </w:r>
      <w:r>
        <w:rPr>
          <w:rFonts w:ascii="Consolas" w:hAnsi="Consolas" w:cs="Consolas"/>
          <w:color w:val="9CDCFE"/>
          <w:sz w:val="21"/>
          <w:szCs w:val="21"/>
        </w:rPr>
        <w:t>jcode</w:t>
      </w:r>
      <w:r>
        <w:rPr>
          <w:rFonts w:ascii="Consolas" w:hAnsi="Consolas" w:cs="Consolas"/>
          <w:color w:val="D4D4D4"/>
          <w:sz w:val="21"/>
          <w:szCs w:val="21"/>
        </w:rPr>
        <w:t>.</w:t>
      </w:r>
      <w:r>
        <w:rPr>
          <w:rFonts w:ascii="Consolas" w:hAnsi="Consolas" w:cs="Consolas"/>
          <w:color w:val="DCDCAA"/>
          <w:sz w:val="21"/>
          <w:szCs w:val="21"/>
        </w:rPr>
        <w:t>getText</w:t>
      </w:r>
      <w:r>
        <w:rPr>
          <w:rFonts w:ascii="Consolas" w:hAnsi="Consolas" w:cs="Consolas"/>
          <w:color w:val="D4D4D4"/>
          <w:sz w:val="21"/>
          <w:szCs w:val="21"/>
        </w:rPr>
        <w:t>().</w:t>
      </w:r>
      <w:r>
        <w:rPr>
          <w:rFonts w:ascii="Consolas" w:hAnsi="Consolas" w:cs="Consolas"/>
          <w:color w:val="DCDCAA"/>
          <w:sz w:val="21"/>
          <w:szCs w:val="21"/>
        </w:rPr>
        <w:t>toString</w:t>
      </w:r>
      <w:r>
        <w:rPr>
          <w:rFonts w:ascii="Consolas" w:hAnsi="Consolas" w:cs="Consolas"/>
          <w:color w:val="D4D4D4"/>
          <w:sz w:val="21"/>
          <w:szCs w:val="21"/>
        </w:rPr>
        <w:t>();</w:t>
      </w:r>
    </w:p>
    <w:p w14:paraId="720EB9FD"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share</w:t>
      </w:r>
      <w:r>
        <w:rPr>
          <w:rFonts w:ascii="Consolas" w:hAnsi="Consolas" w:cs="Consolas"/>
          <w:color w:val="D4D4D4"/>
          <w:sz w:val="21"/>
          <w:szCs w:val="21"/>
        </w:rPr>
        <w:t>.</w:t>
      </w:r>
      <w:r>
        <w:rPr>
          <w:rFonts w:ascii="Consolas" w:hAnsi="Consolas" w:cs="Consolas"/>
          <w:color w:val="DCDCAA"/>
          <w:sz w:val="21"/>
          <w:szCs w:val="21"/>
        </w:rPr>
        <w:t>putExtra</w:t>
      </w:r>
      <w:r>
        <w:rPr>
          <w:rFonts w:ascii="Consolas" w:hAnsi="Consolas" w:cs="Consolas"/>
          <w:color w:val="D4D4D4"/>
          <w:sz w:val="21"/>
          <w:szCs w:val="21"/>
        </w:rPr>
        <w:t>(</w:t>
      </w:r>
      <w:r>
        <w:rPr>
          <w:rFonts w:ascii="Consolas" w:hAnsi="Consolas" w:cs="Consolas"/>
          <w:color w:val="9CDCFE"/>
          <w:sz w:val="21"/>
          <w:szCs w:val="21"/>
        </w:rPr>
        <w:t>Intent</w:t>
      </w:r>
      <w:r>
        <w:rPr>
          <w:rFonts w:ascii="Consolas" w:hAnsi="Consolas" w:cs="Consolas"/>
          <w:color w:val="D4D4D4"/>
          <w:sz w:val="21"/>
          <w:szCs w:val="21"/>
        </w:rPr>
        <w:t>.</w:t>
      </w:r>
      <w:r>
        <w:rPr>
          <w:rFonts w:ascii="Consolas" w:hAnsi="Consolas" w:cs="Consolas"/>
          <w:color w:val="9CDCFE"/>
          <w:sz w:val="21"/>
          <w:szCs w:val="21"/>
        </w:rPr>
        <w:t>EXTRA_TEXT</w:t>
      </w:r>
      <w:r>
        <w:rPr>
          <w:rFonts w:ascii="Consolas" w:hAnsi="Consolas" w:cs="Consolas"/>
          <w:color w:val="D4D4D4"/>
          <w:sz w:val="21"/>
          <w:szCs w:val="21"/>
        </w:rPr>
        <w:t>,</w:t>
      </w:r>
      <w:r>
        <w:rPr>
          <w:rFonts w:ascii="Consolas" w:hAnsi="Consolas" w:cs="Consolas"/>
          <w:color w:val="9CDCFE"/>
          <w:sz w:val="21"/>
          <w:szCs w:val="21"/>
        </w:rPr>
        <w:t>u</w:t>
      </w:r>
      <w:r>
        <w:rPr>
          <w:rFonts w:ascii="Consolas" w:hAnsi="Consolas" w:cs="Consolas"/>
          <w:color w:val="D4D4D4"/>
          <w:sz w:val="21"/>
          <w:szCs w:val="21"/>
        </w:rPr>
        <w:t>);</w:t>
      </w:r>
    </w:p>
    <w:p w14:paraId="3A021D8A"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DCDCAA"/>
          <w:sz w:val="21"/>
          <w:szCs w:val="21"/>
        </w:rPr>
        <w:t>startActivity</w:t>
      </w:r>
      <w:r>
        <w:rPr>
          <w:rFonts w:ascii="Consolas" w:hAnsi="Consolas" w:cs="Consolas"/>
          <w:color w:val="D4D4D4"/>
          <w:sz w:val="21"/>
          <w:szCs w:val="21"/>
        </w:rPr>
        <w:t>(</w:t>
      </w:r>
      <w:r>
        <w:rPr>
          <w:rFonts w:ascii="Consolas" w:hAnsi="Consolas" w:cs="Consolas"/>
          <w:color w:val="9CDCFE"/>
          <w:sz w:val="21"/>
          <w:szCs w:val="21"/>
        </w:rPr>
        <w:t>Intent</w:t>
      </w:r>
      <w:r>
        <w:rPr>
          <w:rFonts w:ascii="Consolas" w:hAnsi="Consolas" w:cs="Consolas"/>
          <w:color w:val="D4D4D4"/>
          <w:sz w:val="21"/>
          <w:szCs w:val="21"/>
        </w:rPr>
        <w:t>.</w:t>
      </w:r>
      <w:r>
        <w:rPr>
          <w:rFonts w:ascii="Consolas" w:hAnsi="Consolas" w:cs="Consolas"/>
          <w:color w:val="DCDCAA"/>
          <w:sz w:val="21"/>
          <w:szCs w:val="21"/>
        </w:rPr>
        <w:t>createChooser</w:t>
      </w:r>
      <w:r>
        <w:rPr>
          <w:rFonts w:ascii="Consolas" w:hAnsi="Consolas" w:cs="Consolas"/>
          <w:color w:val="D4D4D4"/>
          <w:sz w:val="21"/>
          <w:szCs w:val="21"/>
        </w:rPr>
        <w:t>(</w:t>
      </w:r>
      <w:r>
        <w:rPr>
          <w:rFonts w:ascii="Consolas" w:hAnsi="Consolas" w:cs="Consolas"/>
          <w:color w:val="9CDCFE"/>
          <w:sz w:val="21"/>
          <w:szCs w:val="21"/>
        </w:rPr>
        <w:t>share</w:t>
      </w:r>
      <w:r>
        <w:rPr>
          <w:rFonts w:ascii="Consolas" w:hAnsi="Consolas" w:cs="Consolas"/>
          <w:color w:val="D4D4D4"/>
          <w:sz w:val="21"/>
          <w:szCs w:val="21"/>
        </w:rPr>
        <w:t>,</w:t>
      </w:r>
      <w:r>
        <w:rPr>
          <w:rFonts w:ascii="Consolas" w:hAnsi="Consolas" w:cs="Consolas"/>
          <w:color w:val="CE9178"/>
          <w:sz w:val="21"/>
          <w:szCs w:val="21"/>
        </w:rPr>
        <w:t>"Metting Code.."</w:t>
      </w:r>
      <w:r>
        <w:rPr>
          <w:rFonts w:ascii="Consolas" w:hAnsi="Consolas" w:cs="Consolas"/>
          <w:color w:val="D4D4D4"/>
          <w:sz w:val="21"/>
          <w:szCs w:val="21"/>
        </w:rPr>
        <w:t>));</w:t>
      </w:r>
    </w:p>
    <w:p w14:paraId="7E341012" w14:textId="77777777" w:rsidR="00832983" w:rsidRDefault="00832983" w:rsidP="00832983">
      <w:pPr>
        <w:shd w:val="clear" w:color="auto" w:fill="1E1E1E"/>
        <w:spacing w:line="285" w:lineRule="atLeast"/>
        <w:rPr>
          <w:rFonts w:ascii="Consolas" w:hAnsi="Consolas" w:cs="Consolas"/>
          <w:color w:val="D4D4D4"/>
          <w:sz w:val="21"/>
          <w:szCs w:val="21"/>
        </w:rPr>
      </w:pPr>
    </w:p>
    <w:p w14:paraId="2E5973AF"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38B7BED7"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7C2115C5"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1C4D1457" w14:textId="77777777" w:rsidR="00832983" w:rsidRDefault="00832983" w:rsidP="00832983">
      <w:pPr>
        <w:shd w:val="clear" w:color="auto" w:fill="1E1E1E"/>
        <w:spacing w:after="240" w:line="285" w:lineRule="atLeast"/>
        <w:rPr>
          <w:rFonts w:ascii="Consolas" w:hAnsi="Consolas" w:cs="Consolas"/>
          <w:color w:val="D4D4D4"/>
          <w:sz w:val="21"/>
          <w:szCs w:val="21"/>
        </w:rPr>
      </w:pPr>
    </w:p>
    <w:p w14:paraId="54120520"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C586C0"/>
          <w:sz w:val="21"/>
          <w:szCs w:val="21"/>
        </w:rPr>
        <w:t>catch</w:t>
      </w:r>
      <w:r>
        <w:rPr>
          <w:rFonts w:ascii="Consolas" w:hAnsi="Consolas" w:cs="Consolas"/>
          <w:color w:val="D4D4D4"/>
          <w:sz w:val="21"/>
          <w:szCs w:val="21"/>
        </w:rPr>
        <w:t xml:space="preserve"> (</w:t>
      </w:r>
      <w:r>
        <w:rPr>
          <w:rFonts w:ascii="Consolas" w:hAnsi="Consolas" w:cs="Consolas"/>
          <w:color w:val="4EC9B0"/>
          <w:sz w:val="21"/>
          <w:szCs w:val="21"/>
        </w:rPr>
        <w:t>Exception</w:t>
      </w:r>
      <w:r>
        <w:rPr>
          <w:rFonts w:ascii="Consolas" w:hAnsi="Consolas" w:cs="Consolas"/>
          <w:color w:val="D4D4D4"/>
          <w:sz w:val="21"/>
          <w:szCs w:val="21"/>
        </w:rPr>
        <w:t xml:space="preserve"> </w:t>
      </w:r>
      <w:r>
        <w:rPr>
          <w:rFonts w:ascii="Consolas" w:hAnsi="Consolas" w:cs="Consolas"/>
          <w:color w:val="9CDCFE"/>
          <w:sz w:val="21"/>
          <w:szCs w:val="21"/>
        </w:rPr>
        <w:t>exception</w:t>
      </w:r>
      <w:r>
        <w:rPr>
          <w:rFonts w:ascii="Consolas" w:hAnsi="Consolas" w:cs="Consolas"/>
          <w:color w:val="D4D4D4"/>
          <w:sz w:val="21"/>
          <w:szCs w:val="21"/>
        </w:rPr>
        <w:t>) {</w:t>
      </w:r>
    </w:p>
    <w:p w14:paraId="525B8D51"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DCDCAA"/>
          <w:sz w:val="21"/>
          <w:szCs w:val="21"/>
        </w:rPr>
        <w:t>makeText</w:t>
      </w:r>
      <w:r>
        <w:rPr>
          <w:rFonts w:ascii="Consolas" w:hAnsi="Consolas" w:cs="Consolas"/>
          <w:color w:val="D4D4D4"/>
          <w:sz w:val="21"/>
          <w:szCs w:val="21"/>
        </w:rPr>
        <w:t>(</w:t>
      </w:r>
      <w:r>
        <w:rPr>
          <w:rFonts w:ascii="Consolas" w:hAnsi="Consolas" w:cs="Consolas"/>
          <w:color w:val="4EC9B0"/>
          <w:sz w:val="21"/>
          <w:szCs w:val="21"/>
        </w:rPr>
        <w:t>deshbord</w:t>
      </w:r>
      <w:r>
        <w:rPr>
          <w:rFonts w:ascii="Consolas" w:hAnsi="Consolas" w:cs="Consolas"/>
          <w:color w:val="D4D4D4"/>
          <w:sz w:val="21"/>
          <w:szCs w:val="21"/>
        </w:rPr>
        <w:t>.</w:t>
      </w:r>
      <w:r>
        <w:rPr>
          <w:rFonts w:ascii="Consolas" w:hAnsi="Consolas" w:cs="Consolas"/>
          <w:color w:val="9CDCFE"/>
          <w:sz w:val="21"/>
          <w:szCs w:val="21"/>
        </w:rPr>
        <w:t>this</w:t>
      </w:r>
      <w:r>
        <w:rPr>
          <w:rFonts w:ascii="Consolas" w:hAnsi="Consolas" w:cs="Consolas"/>
          <w:color w:val="D4D4D4"/>
          <w:sz w:val="21"/>
          <w:szCs w:val="21"/>
        </w:rPr>
        <w:t xml:space="preserve">, </w:t>
      </w:r>
      <w:r>
        <w:rPr>
          <w:rFonts w:ascii="Consolas" w:hAnsi="Consolas" w:cs="Consolas"/>
          <w:color w:val="CE9178"/>
          <w:sz w:val="21"/>
          <w:szCs w:val="21"/>
        </w:rPr>
        <w:t>"some Error are accured"</w:t>
      </w:r>
      <w:r>
        <w:rPr>
          <w:rFonts w:ascii="Consolas" w:hAnsi="Consolas" w:cs="Consolas"/>
          <w:color w:val="D4D4D4"/>
          <w:sz w:val="21"/>
          <w:szCs w:val="21"/>
        </w:rPr>
        <w:t xml:space="preserve">, </w:t>
      </w:r>
      <w:r>
        <w:rPr>
          <w:rFonts w:ascii="Consolas" w:hAnsi="Consolas" w:cs="Consolas"/>
          <w:color w:val="9CDCFE"/>
          <w:sz w:val="21"/>
          <w:szCs w:val="21"/>
        </w:rPr>
        <w:t>Toast</w:t>
      </w:r>
      <w:r>
        <w:rPr>
          <w:rFonts w:ascii="Consolas" w:hAnsi="Consolas" w:cs="Consolas"/>
          <w:color w:val="D4D4D4"/>
          <w:sz w:val="21"/>
          <w:szCs w:val="21"/>
        </w:rPr>
        <w:t>.</w:t>
      </w:r>
      <w:r>
        <w:rPr>
          <w:rFonts w:ascii="Consolas" w:hAnsi="Consolas" w:cs="Consolas"/>
          <w:color w:val="9CDCFE"/>
          <w:sz w:val="21"/>
          <w:szCs w:val="21"/>
        </w:rPr>
        <w:t>LENGTH_SHORT</w:t>
      </w:r>
      <w:r>
        <w:rPr>
          <w:rFonts w:ascii="Consolas" w:hAnsi="Consolas" w:cs="Consolas"/>
          <w:color w:val="D4D4D4"/>
          <w:sz w:val="21"/>
          <w:szCs w:val="21"/>
        </w:rPr>
        <w:t>).</w:t>
      </w:r>
      <w:r>
        <w:rPr>
          <w:rFonts w:ascii="Consolas" w:hAnsi="Consolas" w:cs="Consolas"/>
          <w:color w:val="DCDCAA"/>
          <w:sz w:val="21"/>
          <w:szCs w:val="21"/>
        </w:rPr>
        <w:t>show</w:t>
      </w:r>
      <w:r>
        <w:rPr>
          <w:rFonts w:ascii="Consolas" w:hAnsi="Consolas" w:cs="Consolas"/>
          <w:color w:val="D4D4D4"/>
          <w:sz w:val="21"/>
          <w:szCs w:val="21"/>
        </w:rPr>
        <w:t>();</w:t>
      </w:r>
    </w:p>
    <w:p w14:paraId="1D493D76"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1DC793F6"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14:paraId="0C8411C6" w14:textId="77777777" w:rsidR="00832983" w:rsidRDefault="00832983" w:rsidP="00832983">
      <w:pPr>
        <w:shd w:val="clear" w:color="auto" w:fill="1E1E1E"/>
        <w:spacing w:line="285" w:lineRule="atLeast"/>
        <w:rPr>
          <w:rFonts w:ascii="Consolas" w:hAnsi="Consolas" w:cs="Consolas"/>
          <w:color w:val="D4D4D4"/>
          <w:sz w:val="21"/>
          <w:szCs w:val="21"/>
        </w:rPr>
      </w:pPr>
    </w:p>
    <w:p w14:paraId="41AA7E65" w14:textId="77777777" w:rsidR="00832983" w:rsidRDefault="00832983" w:rsidP="0083298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14:paraId="44BFBBA3" w14:textId="77777777" w:rsidR="00423FD0" w:rsidRDefault="00423FD0" w:rsidP="00423FD0">
      <w:pPr>
        <w:ind w:left="720"/>
        <w:rPr>
          <w:sz w:val="20"/>
          <w:szCs w:val="20"/>
        </w:rPr>
      </w:pPr>
    </w:p>
    <w:p w14:paraId="0A8E38FB" w14:textId="77777777" w:rsidR="00832983" w:rsidRDefault="00832983" w:rsidP="00423FD0">
      <w:pPr>
        <w:ind w:left="720"/>
        <w:rPr>
          <w:sz w:val="20"/>
          <w:szCs w:val="20"/>
        </w:rPr>
      </w:pPr>
    </w:p>
    <w:p w14:paraId="0D2CA3B8" w14:textId="77777777" w:rsidR="00832983" w:rsidRDefault="00832983" w:rsidP="00423FD0">
      <w:pPr>
        <w:ind w:left="720"/>
        <w:rPr>
          <w:sz w:val="20"/>
          <w:szCs w:val="20"/>
        </w:rPr>
      </w:pPr>
    </w:p>
    <w:p w14:paraId="0491759B" w14:textId="77777777" w:rsidR="00832983" w:rsidRDefault="00832983" w:rsidP="00423FD0">
      <w:pPr>
        <w:ind w:left="720"/>
        <w:rPr>
          <w:sz w:val="20"/>
          <w:szCs w:val="20"/>
        </w:rPr>
      </w:pPr>
    </w:p>
    <w:p w14:paraId="5B5971C8" w14:textId="77777777" w:rsidR="00832983" w:rsidRDefault="00832983" w:rsidP="00423FD0">
      <w:pPr>
        <w:ind w:left="720"/>
        <w:rPr>
          <w:sz w:val="20"/>
          <w:szCs w:val="20"/>
        </w:rPr>
      </w:pPr>
    </w:p>
    <w:p w14:paraId="116EE186" w14:textId="77777777" w:rsidR="00832983" w:rsidRDefault="00832983" w:rsidP="00423FD0">
      <w:pPr>
        <w:ind w:left="720"/>
        <w:rPr>
          <w:sz w:val="20"/>
          <w:szCs w:val="20"/>
        </w:rPr>
      </w:pPr>
    </w:p>
    <w:p w14:paraId="65CE7951" w14:textId="77777777" w:rsidR="00832983" w:rsidRDefault="00832983" w:rsidP="00423FD0">
      <w:pPr>
        <w:ind w:left="720"/>
        <w:rPr>
          <w:sz w:val="20"/>
          <w:szCs w:val="20"/>
        </w:rPr>
      </w:pPr>
    </w:p>
    <w:p w14:paraId="3D10F5A3" w14:textId="77777777" w:rsidR="00832983" w:rsidRDefault="00832983" w:rsidP="00423FD0">
      <w:pPr>
        <w:ind w:left="720"/>
        <w:rPr>
          <w:sz w:val="20"/>
          <w:szCs w:val="20"/>
        </w:rPr>
      </w:pPr>
    </w:p>
    <w:p w14:paraId="4EAC468E" w14:textId="77777777" w:rsidR="00832983" w:rsidRDefault="00832983" w:rsidP="00423FD0">
      <w:pPr>
        <w:ind w:left="720"/>
        <w:rPr>
          <w:sz w:val="20"/>
          <w:szCs w:val="20"/>
        </w:rPr>
      </w:pPr>
    </w:p>
    <w:p w14:paraId="421B9558" w14:textId="77777777" w:rsidR="00832983" w:rsidRDefault="00832983" w:rsidP="00423FD0">
      <w:pPr>
        <w:ind w:left="720"/>
        <w:rPr>
          <w:sz w:val="20"/>
          <w:szCs w:val="20"/>
        </w:rPr>
      </w:pPr>
    </w:p>
    <w:p w14:paraId="373D300E" w14:textId="77777777" w:rsidR="00832983" w:rsidRDefault="00832983" w:rsidP="00423FD0">
      <w:pPr>
        <w:ind w:left="720"/>
        <w:rPr>
          <w:sz w:val="20"/>
          <w:szCs w:val="20"/>
        </w:rPr>
      </w:pPr>
    </w:p>
    <w:p w14:paraId="41694FD2" w14:textId="39F90137" w:rsidR="00832983" w:rsidRPr="00832983" w:rsidRDefault="00832983" w:rsidP="00423FD0">
      <w:pPr>
        <w:pStyle w:val="ListParagraph"/>
        <w:numPr>
          <w:ilvl w:val="0"/>
          <w:numId w:val="29"/>
        </w:numPr>
        <w:rPr>
          <w:sz w:val="20"/>
          <w:szCs w:val="20"/>
        </w:rPr>
      </w:pPr>
      <w:r>
        <w:rPr>
          <w:b/>
          <w:bCs/>
          <w:sz w:val="26"/>
          <w:szCs w:val="26"/>
        </w:rPr>
        <w:t>vid</w:t>
      </w:r>
      <w:r w:rsidR="00D7365F">
        <w:rPr>
          <w:b/>
          <w:bCs/>
          <w:sz w:val="26"/>
          <w:szCs w:val="26"/>
        </w:rPr>
        <w:t>e</w:t>
      </w:r>
      <w:r>
        <w:rPr>
          <w:b/>
          <w:bCs/>
          <w:sz w:val="26"/>
          <w:szCs w:val="26"/>
        </w:rPr>
        <w:t>o Call :</w:t>
      </w:r>
    </w:p>
    <w:p w14:paraId="0027F0C0" w14:textId="77777777" w:rsidR="00832983" w:rsidRPr="00832983" w:rsidRDefault="00EA5DE4" w:rsidP="00832983">
      <w:pPr>
        <w:rPr>
          <w:sz w:val="20"/>
          <w:szCs w:val="20"/>
        </w:rPr>
      </w:pPr>
      <w:r>
        <w:rPr>
          <w:noProof/>
          <w:sz w:val="20"/>
          <w:szCs w:val="20"/>
        </w:rPr>
        <w:lastRenderedPageBreak/>
        <w:drawing>
          <wp:inline distT="0" distB="0" distL="0" distR="0" wp14:anchorId="469A25B2" wp14:editId="22A4F628">
            <wp:extent cx="5743575" cy="3567062"/>
            <wp:effectExtent l="19050" t="0" r="9525" b="0"/>
            <wp:docPr id="9" name="Picture 7" descr="C:\Users\kishan\Pictures\m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shan\Pictures\meet.jpg"/>
                    <pic:cNvPicPr>
                      <a:picLocks noChangeAspect="1" noChangeArrowheads="1"/>
                    </pic:cNvPicPr>
                  </pic:nvPicPr>
                  <pic:blipFill>
                    <a:blip r:embed="rId41"/>
                    <a:srcRect/>
                    <a:stretch>
                      <a:fillRect/>
                    </a:stretch>
                  </pic:blipFill>
                  <pic:spPr bwMode="auto">
                    <a:xfrm>
                      <a:off x="0" y="0"/>
                      <a:ext cx="5743575" cy="3567062"/>
                    </a:xfrm>
                    <a:prstGeom prst="rect">
                      <a:avLst/>
                    </a:prstGeom>
                    <a:noFill/>
                    <a:ln w="9525">
                      <a:noFill/>
                      <a:miter lim="800000"/>
                      <a:headEnd/>
                      <a:tailEnd/>
                    </a:ln>
                  </pic:spPr>
                </pic:pic>
              </a:graphicData>
            </a:graphic>
          </wp:inline>
        </w:drawing>
      </w:r>
    </w:p>
    <w:p w14:paraId="174BB7D7" w14:textId="77777777" w:rsidR="00832983" w:rsidRDefault="00832983" w:rsidP="00423FD0">
      <w:pPr>
        <w:ind w:left="720"/>
        <w:rPr>
          <w:sz w:val="20"/>
          <w:szCs w:val="20"/>
        </w:rPr>
      </w:pPr>
    </w:p>
    <w:p w14:paraId="4ED86E86" w14:textId="77777777" w:rsidR="00832983" w:rsidRDefault="00832983" w:rsidP="00423FD0">
      <w:pPr>
        <w:ind w:left="720"/>
        <w:rPr>
          <w:sz w:val="20"/>
          <w:szCs w:val="20"/>
        </w:rPr>
      </w:pPr>
    </w:p>
    <w:p w14:paraId="6014F475" w14:textId="77777777" w:rsidR="00832983" w:rsidRDefault="00832983" w:rsidP="00423FD0">
      <w:pPr>
        <w:ind w:left="720"/>
        <w:rPr>
          <w:sz w:val="20"/>
          <w:szCs w:val="20"/>
        </w:rPr>
      </w:pPr>
    </w:p>
    <w:p w14:paraId="1EF3207F" w14:textId="77777777" w:rsidR="00832983" w:rsidRDefault="00832983" w:rsidP="00423FD0">
      <w:pPr>
        <w:ind w:left="720"/>
        <w:rPr>
          <w:sz w:val="20"/>
          <w:szCs w:val="20"/>
        </w:rPr>
      </w:pPr>
    </w:p>
    <w:p w14:paraId="70326281" w14:textId="77777777" w:rsidR="00832983" w:rsidRDefault="00832983" w:rsidP="00423FD0">
      <w:pPr>
        <w:ind w:left="720"/>
        <w:rPr>
          <w:sz w:val="20"/>
          <w:szCs w:val="20"/>
        </w:rPr>
      </w:pPr>
    </w:p>
    <w:p w14:paraId="57F9DBCF" w14:textId="77777777" w:rsidR="00832983" w:rsidRDefault="00832983" w:rsidP="00423FD0">
      <w:pPr>
        <w:ind w:left="720"/>
        <w:rPr>
          <w:sz w:val="20"/>
          <w:szCs w:val="20"/>
        </w:rPr>
      </w:pPr>
    </w:p>
    <w:p w14:paraId="2772723C" w14:textId="77777777" w:rsidR="00832983" w:rsidRDefault="00832983" w:rsidP="00423FD0">
      <w:pPr>
        <w:ind w:left="720"/>
        <w:rPr>
          <w:sz w:val="20"/>
          <w:szCs w:val="20"/>
        </w:rPr>
      </w:pPr>
    </w:p>
    <w:p w14:paraId="6C95400F" w14:textId="77777777" w:rsidR="00832983" w:rsidRDefault="00832983" w:rsidP="00423FD0">
      <w:pPr>
        <w:ind w:left="720"/>
        <w:rPr>
          <w:sz w:val="20"/>
          <w:szCs w:val="20"/>
        </w:rPr>
      </w:pPr>
    </w:p>
    <w:p w14:paraId="34C77E9B" w14:textId="77777777" w:rsidR="00832983" w:rsidRDefault="00832983" w:rsidP="00423FD0">
      <w:pPr>
        <w:ind w:left="720"/>
        <w:rPr>
          <w:sz w:val="20"/>
          <w:szCs w:val="20"/>
        </w:rPr>
      </w:pPr>
    </w:p>
    <w:p w14:paraId="6450BD39" w14:textId="77777777" w:rsidR="00832983" w:rsidRDefault="00832983" w:rsidP="00832983">
      <w:pPr>
        <w:rPr>
          <w:sz w:val="20"/>
          <w:szCs w:val="20"/>
        </w:rPr>
      </w:pPr>
    </w:p>
    <w:sectPr w:rsidR="00832983" w:rsidSect="002975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AAD2" w14:textId="77777777" w:rsidR="00B35426" w:rsidRDefault="00B35426" w:rsidP="00423FD0">
      <w:r>
        <w:separator/>
      </w:r>
    </w:p>
  </w:endnote>
  <w:endnote w:type="continuationSeparator" w:id="0">
    <w:p w14:paraId="7EE17FC9" w14:textId="77777777" w:rsidR="00B35426" w:rsidRDefault="00B35426" w:rsidP="00423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E540" w14:textId="77777777" w:rsidR="00B35426" w:rsidRDefault="00B35426" w:rsidP="00423FD0">
      <w:r>
        <w:separator/>
      </w:r>
    </w:p>
  </w:footnote>
  <w:footnote w:type="continuationSeparator" w:id="0">
    <w:p w14:paraId="00CC87DD" w14:textId="77777777" w:rsidR="00B35426" w:rsidRDefault="00B35426" w:rsidP="00423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AC2F868">
      <w:start w:val="1"/>
      <w:numFmt w:val="bullet"/>
      <w:lvlText w:val=""/>
      <w:lvlJc w:val="left"/>
      <w:pPr>
        <w:tabs>
          <w:tab w:val="num" w:pos="720"/>
        </w:tabs>
        <w:ind w:left="720" w:hanging="360"/>
      </w:pPr>
      <w:rPr>
        <w:rFonts w:ascii="Symbol" w:hAnsi="Symbol"/>
      </w:rPr>
    </w:lvl>
    <w:lvl w:ilvl="1" w:tplc="416EAABA">
      <w:start w:val="1"/>
      <w:numFmt w:val="bullet"/>
      <w:lvlText w:val="o"/>
      <w:lvlJc w:val="left"/>
      <w:pPr>
        <w:tabs>
          <w:tab w:val="num" w:pos="1440"/>
        </w:tabs>
        <w:ind w:left="1440" w:hanging="360"/>
      </w:pPr>
      <w:rPr>
        <w:rFonts w:ascii="Courier New" w:hAnsi="Courier New"/>
      </w:rPr>
    </w:lvl>
    <w:lvl w:ilvl="2" w:tplc="2318C432">
      <w:start w:val="1"/>
      <w:numFmt w:val="bullet"/>
      <w:lvlText w:val=""/>
      <w:lvlJc w:val="left"/>
      <w:pPr>
        <w:ind w:left="0" w:firstLine="0"/>
      </w:pPr>
      <w:rPr>
        <w:rFonts w:ascii="Symbol" w:eastAsia="Symbol" w:hAnsi="Symbol" w:cs="Symbol"/>
        <w:sz w:val="24"/>
        <w:szCs w:val="24"/>
      </w:rPr>
    </w:lvl>
    <w:lvl w:ilvl="3" w:tplc="3ACC332C">
      <w:start w:val="1"/>
      <w:numFmt w:val="bullet"/>
      <w:lvlText w:val=""/>
      <w:lvlJc w:val="left"/>
      <w:pPr>
        <w:tabs>
          <w:tab w:val="num" w:pos="2880"/>
        </w:tabs>
        <w:ind w:left="2880" w:hanging="360"/>
      </w:pPr>
      <w:rPr>
        <w:rFonts w:ascii="Symbol" w:hAnsi="Symbol"/>
      </w:rPr>
    </w:lvl>
    <w:lvl w:ilvl="4" w:tplc="80F83D8E">
      <w:start w:val="1"/>
      <w:numFmt w:val="bullet"/>
      <w:lvlText w:val="o"/>
      <w:lvlJc w:val="left"/>
      <w:pPr>
        <w:tabs>
          <w:tab w:val="num" w:pos="3600"/>
        </w:tabs>
        <w:ind w:left="3600" w:hanging="360"/>
      </w:pPr>
      <w:rPr>
        <w:rFonts w:ascii="Courier New" w:hAnsi="Courier New"/>
      </w:rPr>
    </w:lvl>
    <w:lvl w:ilvl="5" w:tplc="DE12D946">
      <w:start w:val="1"/>
      <w:numFmt w:val="bullet"/>
      <w:lvlText w:val=""/>
      <w:lvlJc w:val="left"/>
      <w:pPr>
        <w:tabs>
          <w:tab w:val="num" w:pos="4320"/>
        </w:tabs>
        <w:ind w:left="4320" w:hanging="360"/>
      </w:pPr>
      <w:rPr>
        <w:rFonts w:ascii="Wingdings" w:hAnsi="Wingdings"/>
      </w:rPr>
    </w:lvl>
    <w:lvl w:ilvl="6" w:tplc="E6BE8E7A">
      <w:start w:val="1"/>
      <w:numFmt w:val="bullet"/>
      <w:lvlText w:val=""/>
      <w:lvlJc w:val="left"/>
      <w:pPr>
        <w:tabs>
          <w:tab w:val="num" w:pos="5040"/>
        </w:tabs>
        <w:ind w:left="5040" w:hanging="360"/>
      </w:pPr>
      <w:rPr>
        <w:rFonts w:ascii="Symbol" w:hAnsi="Symbol"/>
      </w:rPr>
    </w:lvl>
    <w:lvl w:ilvl="7" w:tplc="87EAB024">
      <w:start w:val="1"/>
      <w:numFmt w:val="bullet"/>
      <w:lvlText w:val="o"/>
      <w:lvlJc w:val="left"/>
      <w:pPr>
        <w:tabs>
          <w:tab w:val="num" w:pos="5760"/>
        </w:tabs>
        <w:ind w:left="5760" w:hanging="360"/>
      </w:pPr>
      <w:rPr>
        <w:rFonts w:ascii="Courier New" w:hAnsi="Courier New"/>
      </w:rPr>
    </w:lvl>
    <w:lvl w:ilvl="8" w:tplc="06986EF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BEC8C70">
      <w:start w:val="1"/>
      <w:numFmt w:val="bullet"/>
      <w:lvlText w:val="-"/>
      <w:lvlJc w:val="left"/>
      <w:pPr>
        <w:ind w:left="0" w:firstLine="0"/>
      </w:pPr>
      <w:rPr>
        <w:sz w:val="28"/>
        <w:szCs w:val="28"/>
      </w:rPr>
    </w:lvl>
    <w:lvl w:ilvl="1" w:tplc="127EEF30">
      <w:start w:val="1"/>
      <w:numFmt w:val="bullet"/>
      <w:lvlText w:val="o"/>
      <w:lvlJc w:val="left"/>
      <w:pPr>
        <w:tabs>
          <w:tab w:val="num" w:pos="1440"/>
        </w:tabs>
        <w:ind w:left="1440" w:hanging="360"/>
      </w:pPr>
      <w:rPr>
        <w:rFonts w:ascii="Courier New" w:hAnsi="Courier New"/>
      </w:rPr>
    </w:lvl>
    <w:lvl w:ilvl="2" w:tplc="A61855DE">
      <w:start w:val="1"/>
      <w:numFmt w:val="bullet"/>
      <w:lvlText w:val=""/>
      <w:lvlJc w:val="left"/>
      <w:pPr>
        <w:tabs>
          <w:tab w:val="num" w:pos="2160"/>
        </w:tabs>
        <w:ind w:left="2160" w:hanging="360"/>
      </w:pPr>
      <w:rPr>
        <w:rFonts w:ascii="Wingdings" w:hAnsi="Wingdings"/>
      </w:rPr>
    </w:lvl>
    <w:lvl w:ilvl="3" w:tplc="B616E248">
      <w:start w:val="1"/>
      <w:numFmt w:val="bullet"/>
      <w:lvlText w:val=""/>
      <w:lvlJc w:val="left"/>
      <w:pPr>
        <w:tabs>
          <w:tab w:val="num" w:pos="2880"/>
        </w:tabs>
        <w:ind w:left="2880" w:hanging="360"/>
      </w:pPr>
      <w:rPr>
        <w:rFonts w:ascii="Symbol" w:hAnsi="Symbol"/>
      </w:rPr>
    </w:lvl>
    <w:lvl w:ilvl="4" w:tplc="9250B284">
      <w:start w:val="1"/>
      <w:numFmt w:val="bullet"/>
      <w:lvlText w:val="o"/>
      <w:lvlJc w:val="left"/>
      <w:pPr>
        <w:tabs>
          <w:tab w:val="num" w:pos="3600"/>
        </w:tabs>
        <w:ind w:left="3600" w:hanging="360"/>
      </w:pPr>
      <w:rPr>
        <w:rFonts w:ascii="Courier New" w:hAnsi="Courier New"/>
      </w:rPr>
    </w:lvl>
    <w:lvl w:ilvl="5" w:tplc="196E0B18">
      <w:start w:val="1"/>
      <w:numFmt w:val="bullet"/>
      <w:lvlText w:val=""/>
      <w:lvlJc w:val="left"/>
      <w:pPr>
        <w:tabs>
          <w:tab w:val="num" w:pos="4320"/>
        </w:tabs>
        <w:ind w:left="4320" w:hanging="360"/>
      </w:pPr>
      <w:rPr>
        <w:rFonts w:ascii="Wingdings" w:hAnsi="Wingdings"/>
      </w:rPr>
    </w:lvl>
    <w:lvl w:ilvl="6" w:tplc="D2AEF5FC">
      <w:start w:val="1"/>
      <w:numFmt w:val="bullet"/>
      <w:lvlText w:val=""/>
      <w:lvlJc w:val="left"/>
      <w:pPr>
        <w:tabs>
          <w:tab w:val="num" w:pos="5040"/>
        </w:tabs>
        <w:ind w:left="5040" w:hanging="360"/>
      </w:pPr>
      <w:rPr>
        <w:rFonts w:ascii="Symbol" w:hAnsi="Symbol"/>
      </w:rPr>
    </w:lvl>
    <w:lvl w:ilvl="7" w:tplc="56A2F264">
      <w:start w:val="1"/>
      <w:numFmt w:val="bullet"/>
      <w:lvlText w:val="o"/>
      <w:lvlJc w:val="left"/>
      <w:pPr>
        <w:tabs>
          <w:tab w:val="num" w:pos="5760"/>
        </w:tabs>
        <w:ind w:left="5760" w:hanging="360"/>
      </w:pPr>
      <w:rPr>
        <w:rFonts w:ascii="Courier New" w:hAnsi="Courier New"/>
      </w:rPr>
    </w:lvl>
    <w:lvl w:ilvl="8" w:tplc="98E4F12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CDCCB4C">
      <w:start w:val="1"/>
      <w:numFmt w:val="bullet"/>
      <w:lvlText w:val=""/>
      <w:lvlJc w:val="left"/>
      <w:pPr>
        <w:ind w:left="720" w:hanging="360"/>
      </w:pPr>
      <w:rPr>
        <w:rFonts w:ascii="Symbol" w:hAnsi="Symbol"/>
        <w:b w:val="0"/>
        <w:bCs w:val="0"/>
      </w:rPr>
    </w:lvl>
    <w:lvl w:ilvl="1" w:tplc="994ED8F0">
      <w:start w:val="1"/>
      <w:numFmt w:val="bullet"/>
      <w:lvlText w:val="o"/>
      <w:lvlJc w:val="left"/>
      <w:pPr>
        <w:tabs>
          <w:tab w:val="num" w:pos="1440"/>
        </w:tabs>
        <w:ind w:left="1440" w:hanging="360"/>
      </w:pPr>
      <w:rPr>
        <w:rFonts w:ascii="Courier New" w:hAnsi="Courier New"/>
      </w:rPr>
    </w:lvl>
    <w:lvl w:ilvl="2" w:tplc="0D42D7D6">
      <w:start w:val="1"/>
      <w:numFmt w:val="bullet"/>
      <w:lvlText w:val=""/>
      <w:lvlJc w:val="left"/>
      <w:pPr>
        <w:tabs>
          <w:tab w:val="num" w:pos="2160"/>
        </w:tabs>
        <w:ind w:left="2160" w:hanging="360"/>
      </w:pPr>
      <w:rPr>
        <w:rFonts w:ascii="Wingdings" w:hAnsi="Wingdings"/>
      </w:rPr>
    </w:lvl>
    <w:lvl w:ilvl="3" w:tplc="B6209B18">
      <w:start w:val="1"/>
      <w:numFmt w:val="bullet"/>
      <w:lvlText w:val=""/>
      <w:lvlJc w:val="left"/>
      <w:pPr>
        <w:tabs>
          <w:tab w:val="num" w:pos="2880"/>
        </w:tabs>
        <w:ind w:left="2880" w:hanging="360"/>
      </w:pPr>
      <w:rPr>
        <w:rFonts w:ascii="Symbol" w:hAnsi="Symbol"/>
      </w:rPr>
    </w:lvl>
    <w:lvl w:ilvl="4" w:tplc="85A0AE26">
      <w:start w:val="1"/>
      <w:numFmt w:val="bullet"/>
      <w:lvlText w:val="o"/>
      <w:lvlJc w:val="left"/>
      <w:pPr>
        <w:tabs>
          <w:tab w:val="num" w:pos="3600"/>
        </w:tabs>
        <w:ind w:left="3600" w:hanging="360"/>
      </w:pPr>
      <w:rPr>
        <w:rFonts w:ascii="Courier New" w:hAnsi="Courier New"/>
      </w:rPr>
    </w:lvl>
    <w:lvl w:ilvl="5" w:tplc="8B6ADEAA">
      <w:start w:val="1"/>
      <w:numFmt w:val="bullet"/>
      <w:lvlText w:val=""/>
      <w:lvlJc w:val="left"/>
      <w:pPr>
        <w:tabs>
          <w:tab w:val="num" w:pos="4320"/>
        </w:tabs>
        <w:ind w:left="4320" w:hanging="360"/>
      </w:pPr>
      <w:rPr>
        <w:rFonts w:ascii="Wingdings" w:hAnsi="Wingdings"/>
      </w:rPr>
    </w:lvl>
    <w:lvl w:ilvl="6" w:tplc="D19A7C3A">
      <w:start w:val="1"/>
      <w:numFmt w:val="bullet"/>
      <w:lvlText w:val=""/>
      <w:lvlJc w:val="left"/>
      <w:pPr>
        <w:tabs>
          <w:tab w:val="num" w:pos="5040"/>
        </w:tabs>
        <w:ind w:left="5040" w:hanging="360"/>
      </w:pPr>
      <w:rPr>
        <w:rFonts w:ascii="Symbol" w:hAnsi="Symbol"/>
      </w:rPr>
    </w:lvl>
    <w:lvl w:ilvl="7" w:tplc="2474C474">
      <w:start w:val="1"/>
      <w:numFmt w:val="bullet"/>
      <w:lvlText w:val="o"/>
      <w:lvlJc w:val="left"/>
      <w:pPr>
        <w:tabs>
          <w:tab w:val="num" w:pos="5760"/>
        </w:tabs>
        <w:ind w:left="5760" w:hanging="360"/>
      </w:pPr>
      <w:rPr>
        <w:rFonts w:ascii="Courier New" w:hAnsi="Courier New"/>
      </w:rPr>
    </w:lvl>
    <w:lvl w:ilvl="8" w:tplc="481CED9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2D6F228">
      <w:start w:val="1"/>
      <w:numFmt w:val="bullet"/>
      <w:lvlText w:val=""/>
      <w:lvlJc w:val="left"/>
      <w:pPr>
        <w:ind w:left="720" w:hanging="360"/>
      </w:pPr>
      <w:rPr>
        <w:rFonts w:ascii="Symbol" w:hAnsi="Symbol"/>
        <w:b w:val="0"/>
        <w:bCs w:val="0"/>
      </w:rPr>
    </w:lvl>
    <w:lvl w:ilvl="1" w:tplc="7D1E512C">
      <w:start w:val="1"/>
      <w:numFmt w:val="bullet"/>
      <w:lvlText w:val="o"/>
      <w:lvlJc w:val="left"/>
      <w:pPr>
        <w:tabs>
          <w:tab w:val="num" w:pos="1440"/>
        </w:tabs>
        <w:ind w:left="1440" w:hanging="360"/>
      </w:pPr>
      <w:rPr>
        <w:rFonts w:ascii="Courier New" w:hAnsi="Courier New"/>
      </w:rPr>
    </w:lvl>
    <w:lvl w:ilvl="2" w:tplc="93409CB2">
      <w:start w:val="1"/>
      <w:numFmt w:val="bullet"/>
      <w:lvlText w:val=""/>
      <w:lvlJc w:val="left"/>
      <w:pPr>
        <w:tabs>
          <w:tab w:val="num" w:pos="2160"/>
        </w:tabs>
        <w:ind w:left="2160" w:hanging="360"/>
      </w:pPr>
      <w:rPr>
        <w:rFonts w:ascii="Wingdings" w:hAnsi="Wingdings"/>
      </w:rPr>
    </w:lvl>
    <w:lvl w:ilvl="3" w:tplc="DE0AB6B8">
      <w:start w:val="1"/>
      <w:numFmt w:val="bullet"/>
      <w:lvlText w:val=""/>
      <w:lvlJc w:val="left"/>
      <w:pPr>
        <w:tabs>
          <w:tab w:val="num" w:pos="2880"/>
        </w:tabs>
        <w:ind w:left="2880" w:hanging="360"/>
      </w:pPr>
      <w:rPr>
        <w:rFonts w:ascii="Symbol" w:hAnsi="Symbol"/>
      </w:rPr>
    </w:lvl>
    <w:lvl w:ilvl="4" w:tplc="481CDBE6">
      <w:start w:val="1"/>
      <w:numFmt w:val="bullet"/>
      <w:lvlText w:val="o"/>
      <w:lvlJc w:val="left"/>
      <w:pPr>
        <w:tabs>
          <w:tab w:val="num" w:pos="3600"/>
        </w:tabs>
        <w:ind w:left="3600" w:hanging="360"/>
      </w:pPr>
      <w:rPr>
        <w:rFonts w:ascii="Courier New" w:hAnsi="Courier New"/>
      </w:rPr>
    </w:lvl>
    <w:lvl w:ilvl="5" w:tplc="BFAA91E6">
      <w:start w:val="1"/>
      <w:numFmt w:val="bullet"/>
      <w:lvlText w:val=""/>
      <w:lvlJc w:val="left"/>
      <w:pPr>
        <w:tabs>
          <w:tab w:val="num" w:pos="4320"/>
        </w:tabs>
        <w:ind w:left="4320" w:hanging="360"/>
      </w:pPr>
      <w:rPr>
        <w:rFonts w:ascii="Wingdings" w:hAnsi="Wingdings"/>
      </w:rPr>
    </w:lvl>
    <w:lvl w:ilvl="6" w:tplc="BD9A5130">
      <w:start w:val="1"/>
      <w:numFmt w:val="bullet"/>
      <w:lvlText w:val=""/>
      <w:lvlJc w:val="left"/>
      <w:pPr>
        <w:tabs>
          <w:tab w:val="num" w:pos="5040"/>
        </w:tabs>
        <w:ind w:left="5040" w:hanging="360"/>
      </w:pPr>
      <w:rPr>
        <w:rFonts w:ascii="Symbol" w:hAnsi="Symbol"/>
      </w:rPr>
    </w:lvl>
    <w:lvl w:ilvl="7" w:tplc="0598E2B4">
      <w:start w:val="1"/>
      <w:numFmt w:val="bullet"/>
      <w:lvlText w:val="o"/>
      <w:lvlJc w:val="left"/>
      <w:pPr>
        <w:tabs>
          <w:tab w:val="num" w:pos="5760"/>
        </w:tabs>
        <w:ind w:left="5760" w:hanging="360"/>
      </w:pPr>
      <w:rPr>
        <w:rFonts w:ascii="Courier New" w:hAnsi="Courier New"/>
      </w:rPr>
    </w:lvl>
    <w:lvl w:ilvl="8" w:tplc="A9BE66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274B7EC">
      <w:start w:val="1"/>
      <w:numFmt w:val="bullet"/>
      <w:lvlText w:val=""/>
      <w:lvlJc w:val="left"/>
      <w:pPr>
        <w:ind w:left="720" w:hanging="360"/>
      </w:pPr>
      <w:rPr>
        <w:rFonts w:ascii="Symbol" w:hAnsi="Symbol"/>
        <w:b w:val="0"/>
        <w:bCs w:val="0"/>
      </w:rPr>
    </w:lvl>
    <w:lvl w:ilvl="1" w:tplc="90B0422E">
      <w:start w:val="1"/>
      <w:numFmt w:val="bullet"/>
      <w:lvlText w:val="o"/>
      <w:lvlJc w:val="left"/>
      <w:pPr>
        <w:tabs>
          <w:tab w:val="num" w:pos="1440"/>
        </w:tabs>
        <w:ind w:left="1440" w:hanging="360"/>
      </w:pPr>
      <w:rPr>
        <w:rFonts w:ascii="Courier New" w:hAnsi="Courier New"/>
      </w:rPr>
    </w:lvl>
    <w:lvl w:ilvl="2" w:tplc="599E7F8E">
      <w:start w:val="1"/>
      <w:numFmt w:val="bullet"/>
      <w:lvlText w:val=""/>
      <w:lvlJc w:val="left"/>
      <w:pPr>
        <w:tabs>
          <w:tab w:val="num" w:pos="2160"/>
        </w:tabs>
        <w:ind w:left="2160" w:hanging="360"/>
      </w:pPr>
      <w:rPr>
        <w:rFonts w:ascii="Wingdings" w:hAnsi="Wingdings"/>
      </w:rPr>
    </w:lvl>
    <w:lvl w:ilvl="3" w:tplc="F1201EA4">
      <w:start w:val="1"/>
      <w:numFmt w:val="bullet"/>
      <w:lvlText w:val=""/>
      <w:lvlJc w:val="left"/>
      <w:pPr>
        <w:tabs>
          <w:tab w:val="num" w:pos="2880"/>
        </w:tabs>
        <w:ind w:left="2880" w:hanging="360"/>
      </w:pPr>
      <w:rPr>
        <w:rFonts w:ascii="Symbol" w:hAnsi="Symbol"/>
      </w:rPr>
    </w:lvl>
    <w:lvl w:ilvl="4" w:tplc="BB624ADA">
      <w:start w:val="1"/>
      <w:numFmt w:val="bullet"/>
      <w:lvlText w:val="o"/>
      <w:lvlJc w:val="left"/>
      <w:pPr>
        <w:tabs>
          <w:tab w:val="num" w:pos="3600"/>
        </w:tabs>
        <w:ind w:left="3600" w:hanging="360"/>
      </w:pPr>
      <w:rPr>
        <w:rFonts w:ascii="Courier New" w:hAnsi="Courier New"/>
      </w:rPr>
    </w:lvl>
    <w:lvl w:ilvl="5" w:tplc="F63CE76A">
      <w:start w:val="1"/>
      <w:numFmt w:val="bullet"/>
      <w:lvlText w:val=""/>
      <w:lvlJc w:val="left"/>
      <w:pPr>
        <w:tabs>
          <w:tab w:val="num" w:pos="4320"/>
        </w:tabs>
        <w:ind w:left="4320" w:hanging="360"/>
      </w:pPr>
      <w:rPr>
        <w:rFonts w:ascii="Wingdings" w:hAnsi="Wingdings"/>
      </w:rPr>
    </w:lvl>
    <w:lvl w:ilvl="6" w:tplc="5FA46D28">
      <w:start w:val="1"/>
      <w:numFmt w:val="bullet"/>
      <w:lvlText w:val=""/>
      <w:lvlJc w:val="left"/>
      <w:pPr>
        <w:tabs>
          <w:tab w:val="num" w:pos="5040"/>
        </w:tabs>
        <w:ind w:left="5040" w:hanging="360"/>
      </w:pPr>
      <w:rPr>
        <w:rFonts w:ascii="Symbol" w:hAnsi="Symbol"/>
      </w:rPr>
    </w:lvl>
    <w:lvl w:ilvl="7" w:tplc="26724B90">
      <w:start w:val="1"/>
      <w:numFmt w:val="bullet"/>
      <w:lvlText w:val="o"/>
      <w:lvlJc w:val="left"/>
      <w:pPr>
        <w:tabs>
          <w:tab w:val="num" w:pos="5760"/>
        </w:tabs>
        <w:ind w:left="5760" w:hanging="360"/>
      </w:pPr>
      <w:rPr>
        <w:rFonts w:ascii="Courier New" w:hAnsi="Courier New"/>
      </w:rPr>
    </w:lvl>
    <w:lvl w:ilvl="8" w:tplc="55EA6E6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ECA74F6">
      <w:start w:val="1"/>
      <w:numFmt w:val="bullet"/>
      <w:lvlText w:val=""/>
      <w:lvlJc w:val="left"/>
      <w:pPr>
        <w:ind w:left="720" w:hanging="360"/>
      </w:pPr>
      <w:rPr>
        <w:rFonts w:ascii="Symbol" w:hAnsi="Symbol"/>
      </w:rPr>
    </w:lvl>
    <w:lvl w:ilvl="1" w:tplc="91DC33DA">
      <w:start w:val="1"/>
      <w:numFmt w:val="bullet"/>
      <w:lvlText w:val="o"/>
      <w:lvlJc w:val="left"/>
      <w:pPr>
        <w:tabs>
          <w:tab w:val="num" w:pos="1440"/>
        </w:tabs>
        <w:ind w:left="1440" w:hanging="360"/>
      </w:pPr>
      <w:rPr>
        <w:rFonts w:ascii="Courier New" w:hAnsi="Courier New"/>
      </w:rPr>
    </w:lvl>
    <w:lvl w:ilvl="2" w:tplc="8CA4F0BE">
      <w:start w:val="1"/>
      <w:numFmt w:val="bullet"/>
      <w:lvlText w:val=""/>
      <w:lvlJc w:val="left"/>
      <w:pPr>
        <w:tabs>
          <w:tab w:val="num" w:pos="2160"/>
        </w:tabs>
        <w:ind w:left="2160" w:hanging="360"/>
      </w:pPr>
      <w:rPr>
        <w:rFonts w:ascii="Wingdings" w:hAnsi="Wingdings"/>
      </w:rPr>
    </w:lvl>
    <w:lvl w:ilvl="3" w:tplc="29761CA2">
      <w:start w:val="1"/>
      <w:numFmt w:val="bullet"/>
      <w:lvlText w:val=""/>
      <w:lvlJc w:val="left"/>
      <w:pPr>
        <w:tabs>
          <w:tab w:val="num" w:pos="2880"/>
        </w:tabs>
        <w:ind w:left="2880" w:hanging="360"/>
      </w:pPr>
      <w:rPr>
        <w:rFonts w:ascii="Symbol" w:hAnsi="Symbol"/>
      </w:rPr>
    </w:lvl>
    <w:lvl w:ilvl="4" w:tplc="F83A517E">
      <w:start w:val="1"/>
      <w:numFmt w:val="bullet"/>
      <w:lvlText w:val="o"/>
      <w:lvlJc w:val="left"/>
      <w:pPr>
        <w:tabs>
          <w:tab w:val="num" w:pos="3600"/>
        </w:tabs>
        <w:ind w:left="3600" w:hanging="360"/>
      </w:pPr>
      <w:rPr>
        <w:rFonts w:ascii="Courier New" w:hAnsi="Courier New"/>
      </w:rPr>
    </w:lvl>
    <w:lvl w:ilvl="5" w:tplc="BB74ECB4">
      <w:start w:val="1"/>
      <w:numFmt w:val="bullet"/>
      <w:lvlText w:val=""/>
      <w:lvlJc w:val="left"/>
      <w:pPr>
        <w:tabs>
          <w:tab w:val="num" w:pos="4320"/>
        </w:tabs>
        <w:ind w:left="4320" w:hanging="360"/>
      </w:pPr>
      <w:rPr>
        <w:rFonts w:ascii="Wingdings" w:hAnsi="Wingdings"/>
      </w:rPr>
    </w:lvl>
    <w:lvl w:ilvl="6" w:tplc="73D2BBF4">
      <w:start w:val="1"/>
      <w:numFmt w:val="bullet"/>
      <w:lvlText w:val=""/>
      <w:lvlJc w:val="left"/>
      <w:pPr>
        <w:tabs>
          <w:tab w:val="num" w:pos="5040"/>
        </w:tabs>
        <w:ind w:left="5040" w:hanging="360"/>
      </w:pPr>
      <w:rPr>
        <w:rFonts w:ascii="Symbol" w:hAnsi="Symbol"/>
      </w:rPr>
    </w:lvl>
    <w:lvl w:ilvl="7" w:tplc="21B8EBD8">
      <w:start w:val="1"/>
      <w:numFmt w:val="bullet"/>
      <w:lvlText w:val="o"/>
      <w:lvlJc w:val="left"/>
      <w:pPr>
        <w:tabs>
          <w:tab w:val="num" w:pos="5760"/>
        </w:tabs>
        <w:ind w:left="5760" w:hanging="360"/>
      </w:pPr>
      <w:rPr>
        <w:rFonts w:ascii="Courier New" w:hAnsi="Courier New"/>
      </w:rPr>
    </w:lvl>
    <w:lvl w:ilvl="8" w:tplc="85A2095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E4229A50">
      <w:start w:val="1"/>
      <w:numFmt w:val="decimal"/>
      <w:lvlText w:val="%1)"/>
      <w:lvlJc w:val="left"/>
      <w:pPr>
        <w:ind w:left="0" w:firstLine="0"/>
      </w:pPr>
      <w:rPr>
        <w:b/>
        <w:bCs/>
        <w:sz w:val="24"/>
        <w:szCs w:val="24"/>
      </w:rPr>
    </w:lvl>
    <w:lvl w:ilvl="1" w:tplc="558EA602">
      <w:start w:val="1"/>
      <w:numFmt w:val="bullet"/>
      <w:lvlText w:val="o"/>
      <w:lvlJc w:val="left"/>
      <w:pPr>
        <w:tabs>
          <w:tab w:val="num" w:pos="1440"/>
        </w:tabs>
        <w:ind w:left="1440" w:hanging="360"/>
      </w:pPr>
      <w:rPr>
        <w:rFonts w:ascii="Courier New" w:hAnsi="Courier New"/>
      </w:rPr>
    </w:lvl>
    <w:lvl w:ilvl="2" w:tplc="0606919E">
      <w:start w:val="1"/>
      <w:numFmt w:val="bullet"/>
      <w:lvlText w:val=""/>
      <w:lvlJc w:val="left"/>
      <w:pPr>
        <w:tabs>
          <w:tab w:val="num" w:pos="2160"/>
        </w:tabs>
        <w:ind w:left="2160" w:hanging="360"/>
      </w:pPr>
      <w:rPr>
        <w:rFonts w:ascii="Wingdings" w:hAnsi="Wingdings"/>
      </w:rPr>
    </w:lvl>
    <w:lvl w:ilvl="3" w:tplc="D9D4584A">
      <w:start w:val="1"/>
      <w:numFmt w:val="bullet"/>
      <w:lvlText w:val=""/>
      <w:lvlJc w:val="left"/>
      <w:pPr>
        <w:tabs>
          <w:tab w:val="num" w:pos="2880"/>
        </w:tabs>
        <w:ind w:left="2880" w:hanging="360"/>
      </w:pPr>
      <w:rPr>
        <w:rFonts w:ascii="Symbol" w:hAnsi="Symbol"/>
      </w:rPr>
    </w:lvl>
    <w:lvl w:ilvl="4" w:tplc="674E9D96">
      <w:start w:val="1"/>
      <w:numFmt w:val="bullet"/>
      <w:lvlText w:val="o"/>
      <w:lvlJc w:val="left"/>
      <w:pPr>
        <w:tabs>
          <w:tab w:val="num" w:pos="3600"/>
        </w:tabs>
        <w:ind w:left="3600" w:hanging="360"/>
      </w:pPr>
      <w:rPr>
        <w:rFonts w:ascii="Courier New" w:hAnsi="Courier New"/>
      </w:rPr>
    </w:lvl>
    <w:lvl w:ilvl="5" w:tplc="21588008">
      <w:start w:val="1"/>
      <w:numFmt w:val="bullet"/>
      <w:lvlText w:val=""/>
      <w:lvlJc w:val="left"/>
      <w:pPr>
        <w:tabs>
          <w:tab w:val="num" w:pos="4320"/>
        </w:tabs>
        <w:ind w:left="4320" w:hanging="360"/>
      </w:pPr>
      <w:rPr>
        <w:rFonts w:ascii="Wingdings" w:hAnsi="Wingdings"/>
      </w:rPr>
    </w:lvl>
    <w:lvl w:ilvl="6" w:tplc="48680CFC">
      <w:start w:val="1"/>
      <w:numFmt w:val="bullet"/>
      <w:lvlText w:val=""/>
      <w:lvlJc w:val="left"/>
      <w:pPr>
        <w:tabs>
          <w:tab w:val="num" w:pos="5040"/>
        </w:tabs>
        <w:ind w:left="5040" w:hanging="360"/>
      </w:pPr>
      <w:rPr>
        <w:rFonts w:ascii="Symbol" w:hAnsi="Symbol"/>
      </w:rPr>
    </w:lvl>
    <w:lvl w:ilvl="7" w:tplc="62A48F9A">
      <w:start w:val="1"/>
      <w:numFmt w:val="bullet"/>
      <w:lvlText w:val="o"/>
      <w:lvlJc w:val="left"/>
      <w:pPr>
        <w:tabs>
          <w:tab w:val="num" w:pos="5760"/>
        </w:tabs>
        <w:ind w:left="5760" w:hanging="360"/>
      </w:pPr>
      <w:rPr>
        <w:rFonts w:ascii="Courier New" w:hAnsi="Courier New"/>
      </w:rPr>
    </w:lvl>
    <w:lvl w:ilvl="8" w:tplc="A05A42A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14CAEC96">
      <w:start w:val="1"/>
      <w:numFmt w:val="bullet"/>
      <w:lvlText w:val=""/>
      <w:lvlJc w:val="left"/>
      <w:pPr>
        <w:ind w:left="720" w:hanging="360"/>
      </w:pPr>
      <w:rPr>
        <w:rFonts w:ascii="Symbol" w:hAnsi="Symbol"/>
        <w:b w:val="0"/>
        <w:bCs w:val="0"/>
      </w:rPr>
    </w:lvl>
    <w:lvl w:ilvl="1" w:tplc="C5107F82">
      <w:start w:val="1"/>
      <w:numFmt w:val="bullet"/>
      <w:lvlText w:val="o"/>
      <w:lvlJc w:val="left"/>
      <w:pPr>
        <w:tabs>
          <w:tab w:val="num" w:pos="1440"/>
        </w:tabs>
        <w:ind w:left="1440" w:hanging="360"/>
      </w:pPr>
      <w:rPr>
        <w:rFonts w:ascii="Courier New" w:hAnsi="Courier New"/>
      </w:rPr>
    </w:lvl>
    <w:lvl w:ilvl="2" w:tplc="3AAE753C">
      <w:start w:val="1"/>
      <w:numFmt w:val="bullet"/>
      <w:lvlText w:val=""/>
      <w:lvlJc w:val="left"/>
      <w:pPr>
        <w:tabs>
          <w:tab w:val="num" w:pos="2160"/>
        </w:tabs>
        <w:ind w:left="2160" w:hanging="360"/>
      </w:pPr>
      <w:rPr>
        <w:rFonts w:ascii="Wingdings" w:hAnsi="Wingdings"/>
      </w:rPr>
    </w:lvl>
    <w:lvl w:ilvl="3" w:tplc="E5FEF668">
      <w:start w:val="1"/>
      <w:numFmt w:val="bullet"/>
      <w:lvlText w:val=""/>
      <w:lvlJc w:val="left"/>
      <w:pPr>
        <w:tabs>
          <w:tab w:val="num" w:pos="2880"/>
        </w:tabs>
        <w:ind w:left="2880" w:hanging="360"/>
      </w:pPr>
      <w:rPr>
        <w:rFonts w:ascii="Symbol" w:hAnsi="Symbol"/>
      </w:rPr>
    </w:lvl>
    <w:lvl w:ilvl="4" w:tplc="87E830AA">
      <w:start w:val="1"/>
      <w:numFmt w:val="bullet"/>
      <w:lvlText w:val="o"/>
      <w:lvlJc w:val="left"/>
      <w:pPr>
        <w:tabs>
          <w:tab w:val="num" w:pos="3600"/>
        </w:tabs>
        <w:ind w:left="3600" w:hanging="360"/>
      </w:pPr>
      <w:rPr>
        <w:rFonts w:ascii="Courier New" w:hAnsi="Courier New"/>
      </w:rPr>
    </w:lvl>
    <w:lvl w:ilvl="5" w:tplc="48F8A8B8">
      <w:start w:val="1"/>
      <w:numFmt w:val="bullet"/>
      <w:lvlText w:val=""/>
      <w:lvlJc w:val="left"/>
      <w:pPr>
        <w:tabs>
          <w:tab w:val="num" w:pos="4320"/>
        </w:tabs>
        <w:ind w:left="4320" w:hanging="360"/>
      </w:pPr>
      <w:rPr>
        <w:rFonts w:ascii="Wingdings" w:hAnsi="Wingdings"/>
      </w:rPr>
    </w:lvl>
    <w:lvl w:ilvl="6" w:tplc="22F0D026">
      <w:start w:val="1"/>
      <w:numFmt w:val="bullet"/>
      <w:lvlText w:val=""/>
      <w:lvlJc w:val="left"/>
      <w:pPr>
        <w:tabs>
          <w:tab w:val="num" w:pos="5040"/>
        </w:tabs>
        <w:ind w:left="5040" w:hanging="360"/>
      </w:pPr>
      <w:rPr>
        <w:rFonts w:ascii="Symbol" w:hAnsi="Symbol"/>
      </w:rPr>
    </w:lvl>
    <w:lvl w:ilvl="7" w:tplc="004EF2E0">
      <w:start w:val="1"/>
      <w:numFmt w:val="bullet"/>
      <w:lvlText w:val="o"/>
      <w:lvlJc w:val="left"/>
      <w:pPr>
        <w:tabs>
          <w:tab w:val="num" w:pos="5760"/>
        </w:tabs>
        <w:ind w:left="5760" w:hanging="360"/>
      </w:pPr>
      <w:rPr>
        <w:rFonts w:ascii="Courier New" w:hAnsi="Courier New"/>
      </w:rPr>
    </w:lvl>
    <w:lvl w:ilvl="8" w:tplc="027838E4">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C7583666">
      <w:start w:val="1"/>
      <w:numFmt w:val="bullet"/>
      <w:lvlText w:val=""/>
      <w:lvlJc w:val="left"/>
      <w:pPr>
        <w:tabs>
          <w:tab w:val="num" w:pos="720"/>
        </w:tabs>
        <w:ind w:left="720" w:hanging="360"/>
      </w:pPr>
      <w:rPr>
        <w:rFonts w:ascii="Symbol" w:hAnsi="Symbol"/>
      </w:rPr>
    </w:lvl>
    <w:lvl w:ilvl="1" w:tplc="2FD6A624">
      <w:start w:val="1"/>
      <w:numFmt w:val="bullet"/>
      <w:lvlText w:val="o"/>
      <w:lvlJc w:val="left"/>
      <w:pPr>
        <w:tabs>
          <w:tab w:val="num" w:pos="1440"/>
        </w:tabs>
        <w:ind w:left="1440" w:hanging="360"/>
      </w:pPr>
      <w:rPr>
        <w:rFonts w:ascii="Courier New" w:hAnsi="Courier New"/>
      </w:rPr>
    </w:lvl>
    <w:lvl w:ilvl="2" w:tplc="27A4166C">
      <w:start w:val="1"/>
      <w:numFmt w:val="bullet"/>
      <w:lvlText w:val=""/>
      <w:lvlJc w:val="left"/>
      <w:pPr>
        <w:ind w:left="0" w:firstLine="0"/>
      </w:pPr>
      <w:rPr>
        <w:rFonts w:ascii="Wingdings" w:eastAsia="Wingdings" w:hAnsi="Wingdings" w:cs="Wingdings"/>
        <w:b w:val="0"/>
        <w:bCs w:val="0"/>
        <w:sz w:val="24"/>
        <w:szCs w:val="24"/>
      </w:rPr>
    </w:lvl>
    <w:lvl w:ilvl="3" w:tplc="B1ACB520">
      <w:start w:val="1"/>
      <w:numFmt w:val="bullet"/>
      <w:lvlText w:val=""/>
      <w:lvlJc w:val="left"/>
      <w:pPr>
        <w:tabs>
          <w:tab w:val="num" w:pos="2880"/>
        </w:tabs>
        <w:ind w:left="2880" w:hanging="360"/>
      </w:pPr>
      <w:rPr>
        <w:rFonts w:ascii="Symbol" w:hAnsi="Symbol"/>
      </w:rPr>
    </w:lvl>
    <w:lvl w:ilvl="4" w:tplc="06E60BE4">
      <w:start w:val="1"/>
      <w:numFmt w:val="bullet"/>
      <w:lvlText w:val="o"/>
      <w:lvlJc w:val="left"/>
      <w:pPr>
        <w:tabs>
          <w:tab w:val="num" w:pos="3600"/>
        </w:tabs>
        <w:ind w:left="3600" w:hanging="360"/>
      </w:pPr>
      <w:rPr>
        <w:rFonts w:ascii="Courier New" w:hAnsi="Courier New"/>
      </w:rPr>
    </w:lvl>
    <w:lvl w:ilvl="5" w:tplc="85B86DC4">
      <w:start w:val="1"/>
      <w:numFmt w:val="bullet"/>
      <w:lvlText w:val=""/>
      <w:lvlJc w:val="left"/>
      <w:pPr>
        <w:tabs>
          <w:tab w:val="num" w:pos="4320"/>
        </w:tabs>
        <w:ind w:left="4320" w:hanging="360"/>
      </w:pPr>
      <w:rPr>
        <w:rFonts w:ascii="Wingdings" w:hAnsi="Wingdings"/>
      </w:rPr>
    </w:lvl>
    <w:lvl w:ilvl="6" w:tplc="6E94C086">
      <w:start w:val="1"/>
      <w:numFmt w:val="bullet"/>
      <w:lvlText w:val=""/>
      <w:lvlJc w:val="left"/>
      <w:pPr>
        <w:tabs>
          <w:tab w:val="num" w:pos="5040"/>
        </w:tabs>
        <w:ind w:left="5040" w:hanging="360"/>
      </w:pPr>
      <w:rPr>
        <w:rFonts w:ascii="Symbol" w:hAnsi="Symbol"/>
      </w:rPr>
    </w:lvl>
    <w:lvl w:ilvl="7" w:tplc="5A92E518">
      <w:start w:val="1"/>
      <w:numFmt w:val="bullet"/>
      <w:lvlText w:val="o"/>
      <w:lvlJc w:val="left"/>
      <w:pPr>
        <w:tabs>
          <w:tab w:val="num" w:pos="5760"/>
        </w:tabs>
        <w:ind w:left="5760" w:hanging="360"/>
      </w:pPr>
      <w:rPr>
        <w:rFonts w:ascii="Courier New" w:hAnsi="Courier New"/>
      </w:rPr>
    </w:lvl>
    <w:lvl w:ilvl="8" w:tplc="7DEC4C9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4E56B6F6">
      <w:start w:val="1"/>
      <w:numFmt w:val="bullet"/>
      <w:lvlText w:val=""/>
      <w:lvlJc w:val="left"/>
      <w:pPr>
        <w:ind w:left="720" w:hanging="360"/>
      </w:pPr>
      <w:rPr>
        <w:rFonts w:ascii="Symbol" w:hAnsi="Symbol"/>
        <w:b w:val="0"/>
        <w:bCs w:val="0"/>
      </w:rPr>
    </w:lvl>
    <w:lvl w:ilvl="1" w:tplc="7B8E6600">
      <w:start w:val="1"/>
      <w:numFmt w:val="bullet"/>
      <w:lvlText w:val="o"/>
      <w:lvlJc w:val="left"/>
      <w:pPr>
        <w:tabs>
          <w:tab w:val="num" w:pos="1440"/>
        </w:tabs>
        <w:ind w:left="1440" w:hanging="360"/>
      </w:pPr>
      <w:rPr>
        <w:rFonts w:ascii="Courier New" w:hAnsi="Courier New"/>
      </w:rPr>
    </w:lvl>
    <w:lvl w:ilvl="2" w:tplc="AA82CC1E">
      <w:start w:val="1"/>
      <w:numFmt w:val="bullet"/>
      <w:lvlText w:val=""/>
      <w:lvlJc w:val="left"/>
      <w:pPr>
        <w:tabs>
          <w:tab w:val="num" w:pos="2160"/>
        </w:tabs>
        <w:ind w:left="2160" w:hanging="360"/>
      </w:pPr>
      <w:rPr>
        <w:rFonts w:ascii="Wingdings" w:hAnsi="Wingdings"/>
      </w:rPr>
    </w:lvl>
    <w:lvl w:ilvl="3" w:tplc="4F1C354A">
      <w:start w:val="1"/>
      <w:numFmt w:val="bullet"/>
      <w:lvlText w:val=""/>
      <w:lvlJc w:val="left"/>
      <w:pPr>
        <w:tabs>
          <w:tab w:val="num" w:pos="2880"/>
        </w:tabs>
        <w:ind w:left="2880" w:hanging="360"/>
      </w:pPr>
      <w:rPr>
        <w:rFonts w:ascii="Symbol" w:hAnsi="Symbol"/>
      </w:rPr>
    </w:lvl>
    <w:lvl w:ilvl="4" w:tplc="E52432CE">
      <w:start w:val="1"/>
      <w:numFmt w:val="bullet"/>
      <w:lvlText w:val="o"/>
      <w:lvlJc w:val="left"/>
      <w:pPr>
        <w:tabs>
          <w:tab w:val="num" w:pos="3600"/>
        </w:tabs>
        <w:ind w:left="3600" w:hanging="360"/>
      </w:pPr>
      <w:rPr>
        <w:rFonts w:ascii="Courier New" w:hAnsi="Courier New"/>
      </w:rPr>
    </w:lvl>
    <w:lvl w:ilvl="5" w:tplc="89C4BA9A">
      <w:start w:val="1"/>
      <w:numFmt w:val="bullet"/>
      <w:lvlText w:val=""/>
      <w:lvlJc w:val="left"/>
      <w:pPr>
        <w:tabs>
          <w:tab w:val="num" w:pos="4320"/>
        </w:tabs>
        <w:ind w:left="4320" w:hanging="360"/>
      </w:pPr>
      <w:rPr>
        <w:rFonts w:ascii="Wingdings" w:hAnsi="Wingdings"/>
      </w:rPr>
    </w:lvl>
    <w:lvl w:ilvl="6" w:tplc="44A4B87E">
      <w:start w:val="1"/>
      <w:numFmt w:val="bullet"/>
      <w:lvlText w:val=""/>
      <w:lvlJc w:val="left"/>
      <w:pPr>
        <w:tabs>
          <w:tab w:val="num" w:pos="5040"/>
        </w:tabs>
        <w:ind w:left="5040" w:hanging="360"/>
      </w:pPr>
      <w:rPr>
        <w:rFonts w:ascii="Symbol" w:hAnsi="Symbol"/>
      </w:rPr>
    </w:lvl>
    <w:lvl w:ilvl="7" w:tplc="36083654">
      <w:start w:val="1"/>
      <w:numFmt w:val="bullet"/>
      <w:lvlText w:val="o"/>
      <w:lvlJc w:val="left"/>
      <w:pPr>
        <w:tabs>
          <w:tab w:val="num" w:pos="5760"/>
        </w:tabs>
        <w:ind w:left="5760" w:hanging="360"/>
      </w:pPr>
      <w:rPr>
        <w:rFonts w:ascii="Courier New" w:hAnsi="Courier New"/>
      </w:rPr>
    </w:lvl>
    <w:lvl w:ilvl="8" w:tplc="BFCC757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A9FEF322">
      <w:start w:val="1"/>
      <w:numFmt w:val="bullet"/>
      <w:lvlText w:val=""/>
      <w:lvlJc w:val="left"/>
      <w:pPr>
        <w:ind w:left="720" w:hanging="360"/>
      </w:pPr>
      <w:rPr>
        <w:rFonts w:ascii="Symbol" w:hAnsi="Symbol"/>
        <w:b w:val="0"/>
        <w:bCs w:val="0"/>
      </w:rPr>
    </w:lvl>
    <w:lvl w:ilvl="1" w:tplc="1A6E35AA">
      <w:start w:val="1"/>
      <w:numFmt w:val="bullet"/>
      <w:lvlText w:val="o"/>
      <w:lvlJc w:val="left"/>
      <w:pPr>
        <w:tabs>
          <w:tab w:val="num" w:pos="1440"/>
        </w:tabs>
        <w:ind w:left="1440" w:hanging="360"/>
      </w:pPr>
      <w:rPr>
        <w:rFonts w:ascii="Courier New" w:hAnsi="Courier New"/>
      </w:rPr>
    </w:lvl>
    <w:lvl w:ilvl="2" w:tplc="417A4BE4">
      <w:start w:val="1"/>
      <w:numFmt w:val="bullet"/>
      <w:lvlText w:val=""/>
      <w:lvlJc w:val="left"/>
      <w:pPr>
        <w:tabs>
          <w:tab w:val="num" w:pos="2160"/>
        </w:tabs>
        <w:ind w:left="2160" w:hanging="360"/>
      </w:pPr>
      <w:rPr>
        <w:rFonts w:ascii="Wingdings" w:hAnsi="Wingdings"/>
      </w:rPr>
    </w:lvl>
    <w:lvl w:ilvl="3" w:tplc="F472803E">
      <w:start w:val="1"/>
      <w:numFmt w:val="bullet"/>
      <w:lvlText w:val=""/>
      <w:lvlJc w:val="left"/>
      <w:pPr>
        <w:tabs>
          <w:tab w:val="num" w:pos="2880"/>
        </w:tabs>
        <w:ind w:left="2880" w:hanging="360"/>
      </w:pPr>
      <w:rPr>
        <w:rFonts w:ascii="Symbol" w:hAnsi="Symbol"/>
      </w:rPr>
    </w:lvl>
    <w:lvl w:ilvl="4" w:tplc="6D2822AA">
      <w:start w:val="1"/>
      <w:numFmt w:val="bullet"/>
      <w:lvlText w:val="o"/>
      <w:lvlJc w:val="left"/>
      <w:pPr>
        <w:tabs>
          <w:tab w:val="num" w:pos="3600"/>
        </w:tabs>
        <w:ind w:left="3600" w:hanging="360"/>
      </w:pPr>
      <w:rPr>
        <w:rFonts w:ascii="Courier New" w:hAnsi="Courier New"/>
      </w:rPr>
    </w:lvl>
    <w:lvl w:ilvl="5" w:tplc="3D7E8190">
      <w:start w:val="1"/>
      <w:numFmt w:val="bullet"/>
      <w:lvlText w:val=""/>
      <w:lvlJc w:val="left"/>
      <w:pPr>
        <w:tabs>
          <w:tab w:val="num" w:pos="4320"/>
        </w:tabs>
        <w:ind w:left="4320" w:hanging="360"/>
      </w:pPr>
      <w:rPr>
        <w:rFonts w:ascii="Wingdings" w:hAnsi="Wingdings"/>
      </w:rPr>
    </w:lvl>
    <w:lvl w:ilvl="6" w:tplc="0B7E633A">
      <w:start w:val="1"/>
      <w:numFmt w:val="bullet"/>
      <w:lvlText w:val=""/>
      <w:lvlJc w:val="left"/>
      <w:pPr>
        <w:tabs>
          <w:tab w:val="num" w:pos="5040"/>
        </w:tabs>
        <w:ind w:left="5040" w:hanging="360"/>
      </w:pPr>
      <w:rPr>
        <w:rFonts w:ascii="Symbol" w:hAnsi="Symbol"/>
      </w:rPr>
    </w:lvl>
    <w:lvl w:ilvl="7" w:tplc="22DA64C4">
      <w:start w:val="1"/>
      <w:numFmt w:val="bullet"/>
      <w:lvlText w:val="o"/>
      <w:lvlJc w:val="left"/>
      <w:pPr>
        <w:tabs>
          <w:tab w:val="num" w:pos="5760"/>
        </w:tabs>
        <w:ind w:left="5760" w:hanging="360"/>
      </w:pPr>
      <w:rPr>
        <w:rFonts w:ascii="Courier New" w:hAnsi="Courier New"/>
      </w:rPr>
    </w:lvl>
    <w:lvl w:ilvl="8" w:tplc="45C27280">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E608776C">
      <w:start w:val="1"/>
      <w:numFmt w:val="bullet"/>
      <w:lvlText w:val=""/>
      <w:lvlJc w:val="left"/>
      <w:pPr>
        <w:ind w:left="720" w:hanging="360"/>
      </w:pPr>
      <w:rPr>
        <w:rFonts w:ascii="Symbol" w:hAnsi="Symbol"/>
        <w:b w:val="0"/>
        <w:bCs w:val="0"/>
      </w:rPr>
    </w:lvl>
    <w:lvl w:ilvl="1" w:tplc="0EDC6F88">
      <w:start w:val="1"/>
      <w:numFmt w:val="bullet"/>
      <w:lvlText w:val="o"/>
      <w:lvlJc w:val="left"/>
      <w:pPr>
        <w:tabs>
          <w:tab w:val="num" w:pos="1440"/>
        </w:tabs>
        <w:ind w:left="1440" w:hanging="360"/>
      </w:pPr>
      <w:rPr>
        <w:rFonts w:ascii="Courier New" w:hAnsi="Courier New"/>
      </w:rPr>
    </w:lvl>
    <w:lvl w:ilvl="2" w:tplc="0F34B4C4">
      <w:start w:val="1"/>
      <w:numFmt w:val="bullet"/>
      <w:lvlText w:val=""/>
      <w:lvlJc w:val="left"/>
      <w:pPr>
        <w:tabs>
          <w:tab w:val="num" w:pos="2160"/>
        </w:tabs>
        <w:ind w:left="2160" w:hanging="360"/>
      </w:pPr>
      <w:rPr>
        <w:rFonts w:ascii="Wingdings" w:hAnsi="Wingdings"/>
      </w:rPr>
    </w:lvl>
    <w:lvl w:ilvl="3" w:tplc="65248C38">
      <w:start w:val="1"/>
      <w:numFmt w:val="bullet"/>
      <w:lvlText w:val=""/>
      <w:lvlJc w:val="left"/>
      <w:pPr>
        <w:tabs>
          <w:tab w:val="num" w:pos="2880"/>
        </w:tabs>
        <w:ind w:left="2880" w:hanging="360"/>
      </w:pPr>
      <w:rPr>
        <w:rFonts w:ascii="Symbol" w:hAnsi="Symbol"/>
      </w:rPr>
    </w:lvl>
    <w:lvl w:ilvl="4" w:tplc="D7043D8C">
      <w:start w:val="1"/>
      <w:numFmt w:val="bullet"/>
      <w:lvlText w:val="o"/>
      <w:lvlJc w:val="left"/>
      <w:pPr>
        <w:tabs>
          <w:tab w:val="num" w:pos="3600"/>
        </w:tabs>
        <w:ind w:left="3600" w:hanging="360"/>
      </w:pPr>
      <w:rPr>
        <w:rFonts w:ascii="Courier New" w:hAnsi="Courier New"/>
      </w:rPr>
    </w:lvl>
    <w:lvl w:ilvl="5" w:tplc="7DD84518">
      <w:start w:val="1"/>
      <w:numFmt w:val="bullet"/>
      <w:lvlText w:val=""/>
      <w:lvlJc w:val="left"/>
      <w:pPr>
        <w:tabs>
          <w:tab w:val="num" w:pos="4320"/>
        </w:tabs>
        <w:ind w:left="4320" w:hanging="360"/>
      </w:pPr>
      <w:rPr>
        <w:rFonts w:ascii="Wingdings" w:hAnsi="Wingdings"/>
      </w:rPr>
    </w:lvl>
    <w:lvl w:ilvl="6" w:tplc="2D1A9BD6">
      <w:start w:val="1"/>
      <w:numFmt w:val="bullet"/>
      <w:lvlText w:val=""/>
      <w:lvlJc w:val="left"/>
      <w:pPr>
        <w:tabs>
          <w:tab w:val="num" w:pos="5040"/>
        </w:tabs>
        <w:ind w:left="5040" w:hanging="360"/>
      </w:pPr>
      <w:rPr>
        <w:rFonts w:ascii="Symbol" w:hAnsi="Symbol"/>
      </w:rPr>
    </w:lvl>
    <w:lvl w:ilvl="7" w:tplc="04CC87B0">
      <w:start w:val="1"/>
      <w:numFmt w:val="bullet"/>
      <w:lvlText w:val="o"/>
      <w:lvlJc w:val="left"/>
      <w:pPr>
        <w:tabs>
          <w:tab w:val="num" w:pos="5760"/>
        </w:tabs>
        <w:ind w:left="5760" w:hanging="360"/>
      </w:pPr>
      <w:rPr>
        <w:rFonts w:ascii="Courier New" w:hAnsi="Courier New"/>
      </w:rPr>
    </w:lvl>
    <w:lvl w:ilvl="8" w:tplc="01765376">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73D89EA4">
      <w:start w:val="1"/>
      <w:numFmt w:val="bullet"/>
      <w:lvlText w:val=""/>
      <w:lvlJc w:val="left"/>
      <w:pPr>
        <w:ind w:left="720" w:hanging="360"/>
      </w:pPr>
      <w:rPr>
        <w:rFonts w:ascii="Symbol" w:hAnsi="Symbol"/>
        <w:b w:val="0"/>
        <w:bCs w:val="0"/>
      </w:rPr>
    </w:lvl>
    <w:lvl w:ilvl="1" w:tplc="82E4E382">
      <w:start w:val="1"/>
      <w:numFmt w:val="bullet"/>
      <w:lvlText w:val="o"/>
      <w:lvlJc w:val="left"/>
      <w:pPr>
        <w:tabs>
          <w:tab w:val="num" w:pos="1440"/>
        </w:tabs>
        <w:ind w:left="1440" w:hanging="360"/>
      </w:pPr>
      <w:rPr>
        <w:rFonts w:ascii="Courier New" w:hAnsi="Courier New"/>
      </w:rPr>
    </w:lvl>
    <w:lvl w:ilvl="2" w:tplc="94089226">
      <w:start w:val="1"/>
      <w:numFmt w:val="bullet"/>
      <w:lvlText w:val=""/>
      <w:lvlJc w:val="left"/>
      <w:pPr>
        <w:tabs>
          <w:tab w:val="num" w:pos="2160"/>
        </w:tabs>
        <w:ind w:left="2160" w:hanging="360"/>
      </w:pPr>
      <w:rPr>
        <w:rFonts w:ascii="Wingdings" w:hAnsi="Wingdings"/>
      </w:rPr>
    </w:lvl>
    <w:lvl w:ilvl="3" w:tplc="663EB5C8">
      <w:start w:val="1"/>
      <w:numFmt w:val="bullet"/>
      <w:lvlText w:val=""/>
      <w:lvlJc w:val="left"/>
      <w:pPr>
        <w:tabs>
          <w:tab w:val="num" w:pos="2880"/>
        </w:tabs>
        <w:ind w:left="2880" w:hanging="360"/>
      </w:pPr>
      <w:rPr>
        <w:rFonts w:ascii="Symbol" w:hAnsi="Symbol"/>
      </w:rPr>
    </w:lvl>
    <w:lvl w:ilvl="4" w:tplc="2DF44808">
      <w:start w:val="1"/>
      <w:numFmt w:val="bullet"/>
      <w:lvlText w:val="o"/>
      <w:lvlJc w:val="left"/>
      <w:pPr>
        <w:tabs>
          <w:tab w:val="num" w:pos="3600"/>
        </w:tabs>
        <w:ind w:left="3600" w:hanging="360"/>
      </w:pPr>
      <w:rPr>
        <w:rFonts w:ascii="Courier New" w:hAnsi="Courier New"/>
      </w:rPr>
    </w:lvl>
    <w:lvl w:ilvl="5" w:tplc="C562D4CE">
      <w:start w:val="1"/>
      <w:numFmt w:val="bullet"/>
      <w:lvlText w:val=""/>
      <w:lvlJc w:val="left"/>
      <w:pPr>
        <w:tabs>
          <w:tab w:val="num" w:pos="4320"/>
        </w:tabs>
        <w:ind w:left="4320" w:hanging="360"/>
      </w:pPr>
      <w:rPr>
        <w:rFonts w:ascii="Wingdings" w:hAnsi="Wingdings"/>
      </w:rPr>
    </w:lvl>
    <w:lvl w:ilvl="6" w:tplc="A2E4A604">
      <w:start w:val="1"/>
      <w:numFmt w:val="bullet"/>
      <w:lvlText w:val=""/>
      <w:lvlJc w:val="left"/>
      <w:pPr>
        <w:tabs>
          <w:tab w:val="num" w:pos="5040"/>
        </w:tabs>
        <w:ind w:left="5040" w:hanging="360"/>
      </w:pPr>
      <w:rPr>
        <w:rFonts w:ascii="Symbol" w:hAnsi="Symbol"/>
      </w:rPr>
    </w:lvl>
    <w:lvl w:ilvl="7" w:tplc="5388DF8C">
      <w:start w:val="1"/>
      <w:numFmt w:val="bullet"/>
      <w:lvlText w:val="o"/>
      <w:lvlJc w:val="left"/>
      <w:pPr>
        <w:tabs>
          <w:tab w:val="num" w:pos="5760"/>
        </w:tabs>
        <w:ind w:left="5760" w:hanging="360"/>
      </w:pPr>
      <w:rPr>
        <w:rFonts w:ascii="Courier New" w:hAnsi="Courier New"/>
      </w:rPr>
    </w:lvl>
    <w:lvl w:ilvl="8" w:tplc="C1569244">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D09A61F2">
      <w:start w:val="1"/>
      <w:numFmt w:val="bullet"/>
      <w:lvlText w:val=""/>
      <w:lvlJc w:val="left"/>
      <w:pPr>
        <w:ind w:left="720" w:hanging="360"/>
      </w:pPr>
      <w:rPr>
        <w:rFonts w:ascii="Symbol" w:hAnsi="Symbol"/>
        <w:b w:val="0"/>
        <w:bCs w:val="0"/>
      </w:rPr>
    </w:lvl>
    <w:lvl w:ilvl="1" w:tplc="1BB8E742">
      <w:start w:val="1"/>
      <w:numFmt w:val="bullet"/>
      <w:lvlText w:val="o"/>
      <w:lvlJc w:val="left"/>
      <w:pPr>
        <w:tabs>
          <w:tab w:val="num" w:pos="1440"/>
        </w:tabs>
        <w:ind w:left="1440" w:hanging="360"/>
      </w:pPr>
      <w:rPr>
        <w:rFonts w:ascii="Courier New" w:hAnsi="Courier New"/>
      </w:rPr>
    </w:lvl>
    <w:lvl w:ilvl="2" w:tplc="64E416F8">
      <w:start w:val="1"/>
      <w:numFmt w:val="bullet"/>
      <w:lvlText w:val=""/>
      <w:lvlJc w:val="left"/>
      <w:pPr>
        <w:tabs>
          <w:tab w:val="num" w:pos="2160"/>
        </w:tabs>
        <w:ind w:left="2160" w:hanging="360"/>
      </w:pPr>
      <w:rPr>
        <w:rFonts w:ascii="Wingdings" w:hAnsi="Wingdings"/>
      </w:rPr>
    </w:lvl>
    <w:lvl w:ilvl="3" w:tplc="AED4806A">
      <w:start w:val="1"/>
      <w:numFmt w:val="bullet"/>
      <w:lvlText w:val=""/>
      <w:lvlJc w:val="left"/>
      <w:pPr>
        <w:tabs>
          <w:tab w:val="num" w:pos="2880"/>
        </w:tabs>
        <w:ind w:left="2880" w:hanging="360"/>
      </w:pPr>
      <w:rPr>
        <w:rFonts w:ascii="Symbol" w:hAnsi="Symbol"/>
      </w:rPr>
    </w:lvl>
    <w:lvl w:ilvl="4" w:tplc="F5264354">
      <w:start w:val="1"/>
      <w:numFmt w:val="bullet"/>
      <w:lvlText w:val="o"/>
      <w:lvlJc w:val="left"/>
      <w:pPr>
        <w:tabs>
          <w:tab w:val="num" w:pos="3600"/>
        </w:tabs>
        <w:ind w:left="3600" w:hanging="360"/>
      </w:pPr>
      <w:rPr>
        <w:rFonts w:ascii="Courier New" w:hAnsi="Courier New"/>
      </w:rPr>
    </w:lvl>
    <w:lvl w:ilvl="5" w:tplc="39CEFF30">
      <w:start w:val="1"/>
      <w:numFmt w:val="bullet"/>
      <w:lvlText w:val=""/>
      <w:lvlJc w:val="left"/>
      <w:pPr>
        <w:tabs>
          <w:tab w:val="num" w:pos="4320"/>
        </w:tabs>
        <w:ind w:left="4320" w:hanging="360"/>
      </w:pPr>
      <w:rPr>
        <w:rFonts w:ascii="Wingdings" w:hAnsi="Wingdings"/>
      </w:rPr>
    </w:lvl>
    <w:lvl w:ilvl="6" w:tplc="71322492">
      <w:start w:val="1"/>
      <w:numFmt w:val="bullet"/>
      <w:lvlText w:val=""/>
      <w:lvlJc w:val="left"/>
      <w:pPr>
        <w:tabs>
          <w:tab w:val="num" w:pos="5040"/>
        </w:tabs>
        <w:ind w:left="5040" w:hanging="360"/>
      </w:pPr>
      <w:rPr>
        <w:rFonts w:ascii="Symbol" w:hAnsi="Symbol"/>
      </w:rPr>
    </w:lvl>
    <w:lvl w:ilvl="7" w:tplc="423691EE">
      <w:start w:val="1"/>
      <w:numFmt w:val="bullet"/>
      <w:lvlText w:val="o"/>
      <w:lvlJc w:val="left"/>
      <w:pPr>
        <w:tabs>
          <w:tab w:val="num" w:pos="5760"/>
        </w:tabs>
        <w:ind w:left="5760" w:hanging="360"/>
      </w:pPr>
      <w:rPr>
        <w:rFonts w:ascii="Courier New" w:hAnsi="Courier New"/>
      </w:rPr>
    </w:lvl>
    <w:lvl w:ilvl="8" w:tplc="C396CE04">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E2AEF1B6">
      <w:start w:val="1"/>
      <w:numFmt w:val="bullet"/>
      <w:lvlText w:val=""/>
      <w:lvlJc w:val="left"/>
      <w:pPr>
        <w:ind w:left="720" w:hanging="360"/>
      </w:pPr>
      <w:rPr>
        <w:rFonts w:ascii="Symbol" w:hAnsi="Symbol"/>
        <w:b w:val="0"/>
        <w:bCs w:val="0"/>
      </w:rPr>
    </w:lvl>
    <w:lvl w:ilvl="1" w:tplc="71426E7A">
      <w:start w:val="1"/>
      <w:numFmt w:val="bullet"/>
      <w:lvlText w:val="o"/>
      <w:lvlJc w:val="left"/>
      <w:pPr>
        <w:tabs>
          <w:tab w:val="num" w:pos="1440"/>
        </w:tabs>
        <w:ind w:left="1440" w:hanging="360"/>
      </w:pPr>
      <w:rPr>
        <w:rFonts w:ascii="Courier New" w:hAnsi="Courier New"/>
      </w:rPr>
    </w:lvl>
    <w:lvl w:ilvl="2" w:tplc="E1EA6630">
      <w:start w:val="1"/>
      <w:numFmt w:val="bullet"/>
      <w:lvlText w:val=""/>
      <w:lvlJc w:val="left"/>
      <w:pPr>
        <w:tabs>
          <w:tab w:val="num" w:pos="2160"/>
        </w:tabs>
        <w:ind w:left="2160" w:hanging="360"/>
      </w:pPr>
      <w:rPr>
        <w:rFonts w:ascii="Wingdings" w:hAnsi="Wingdings"/>
      </w:rPr>
    </w:lvl>
    <w:lvl w:ilvl="3" w:tplc="D2243C3C">
      <w:start w:val="1"/>
      <w:numFmt w:val="bullet"/>
      <w:lvlText w:val=""/>
      <w:lvlJc w:val="left"/>
      <w:pPr>
        <w:tabs>
          <w:tab w:val="num" w:pos="2880"/>
        </w:tabs>
        <w:ind w:left="2880" w:hanging="360"/>
      </w:pPr>
      <w:rPr>
        <w:rFonts w:ascii="Symbol" w:hAnsi="Symbol"/>
      </w:rPr>
    </w:lvl>
    <w:lvl w:ilvl="4" w:tplc="3438A842">
      <w:start w:val="1"/>
      <w:numFmt w:val="bullet"/>
      <w:lvlText w:val="o"/>
      <w:lvlJc w:val="left"/>
      <w:pPr>
        <w:tabs>
          <w:tab w:val="num" w:pos="3600"/>
        </w:tabs>
        <w:ind w:left="3600" w:hanging="360"/>
      </w:pPr>
      <w:rPr>
        <w:rFonts w:ascii="Courier New" w:hAnsi="Courier New"/>
      </w:rPr>
    </w:lvl>
    <w:lvl w:ilvl="5" w:tplc="565EB342">
      <w:start w:val="1"/>
      <w:numFmt w:val="bullet"/>
      <w:lvlText w:val=""/>
      <w:lvlJc w:val="left"/>
      <w:pPr>
        <w:tabs>
          <w:tab w:val="num" w:pos="4320"/>
        </w:tabs>
        <w:ind w:left="4320" w:hanging="360"/>
      </w:pPr>
      <w:rPr>
        <w:rFonts w:ascii="Wingdings" w:hAnsi="Wingdings"/>
      </w:rPr>
    </w:lvl>
    <w:lvl w:ilvl="6" w:tplc="88EC4110">
      <w:start w:val="1"/>
      <w:numFmt w:val="bullet"/>
      <w:lvlText w:val=""/>
      <w:lvlJc w:val="left"/>
      <w:pPr>
        <w:tabs>
          <w:tab w:val="num" w:pos="5040"/>
        </w:tabs>
        <w:ind w:left="5040" w:hanging="360"/>
      </w:pPr>
      <w:rPr>
        <w:rFonts w:ascii="Symbol" w:hAnsi="Symbol"/>
      </w:rPr>
    </w:lvl>
    <w:lvl w:ilvl="7" w:tplc="68EC8AE4">
      <w:start w:val="1"/>
      <w:numFmt w:val="bullet"/>
      <w:lvlText w:val="o"/>
      <w:lvlJc w:val="left"/>
      <w:pPr>
        <w:tabs>
          <w:tab w:val="num" w:pos="5760"/>
        </w:tabs>
        <w:ind w:left="5760" w:hanging="360"/>
      </w:pPr>
      <w:rPr>
        <w:rFonts w:ascii="Courier New" w:hAnsi="Courier New"/>
      </w:rPr>
    </w:lvl>
    <w:lvl w:ilvl="8" w:tplc="AE2078A6">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66E870DE">
      <w:start w:val="1"/>
      <w:numFmt w:val="bullet"/>
      <w:lvlText w:val=""/>
      <w:lvlJc w:val="left"/>
      <w:pPr>
        <w:ind w:left="720" w:hanging="360"/>
      </w:pPr>
      <w:rPr>
        <w:rFonts w:ascii="Symbol" w:hAnsi="Symbol"/>
        <w:b w:val="0"/>
        <w:bCs w:val="0"/>
      </w:rPr>
    </w:lvl>
    <w:lvl w:ilvl="1" w:tplc="7FB6EB2E">
      <w:start w:val="1"/>
      <w:numFmt w:val="bullet"/>
      <w:lvlText w:val="o"/>
      <w:lvlJc w:val="left"/>
      <w:pPr>
        <w:tabs>
          <w:tab w:val="num" w:pos="1440"/>
        </w:tabs>
        <w:ind w:left="1440" w:hanging="360"/>
      </w:pPr>
      <w:rPr>
        <w:rFonts w:ascii="Courier New" w:hAnsi="Courier New"/>
      </w:rPr>
    </w:lvl>
    <w:lvl w:ilvl="2" w:tplc="CCA8EA46">
      <w:start w:val="1"/>
      <w:numFmt w:val="bullet"/>
      <w:lvlText w:val=""/>
      <w:lvlJc w:val="left"/>
      <w:pPr>
        <w:tabs>
          <w:tab w:val="num" w:pos="2160"/>
        </w:tabs>
        <w:ind w:left="2160" w:hanging="360"/>
      </w:pPr>
      <w:rPr>
        <w:rFonts w:ascii="Wingdings" w:hAnsi="Wingdings"/>
      </w:rPr>
    </w:lvl>
    <w:lvl w:ilvl="3" w:tplc="4548640E">
      <w:start w:val="1"/>
      <w:numFmt w:val="bullet"/>
      <w:lvlText w:val=""/>
      <w:lvlJc w:val="left"/>
      <w:pPr>
        <w:tabs>
          <w:tab w:val="num" w:pos="2880"/>
        </w:tabs>
        <w:ind w:left="2880" w:hanging="360"/>
      </w:pPr>
      <w:rPr>
        <w:rFonts w:ascii="Symbol" w:hAnsi="Symbol"/>
      </w:rPr>
    </w:lvl>
    <w:lvl w:ilvl="4" w:tplc="F4A861CA">
      <w:start w:val="1"/>
      <w:numFmt w:val="bullet"/>
      <w:lvlText w:val="o"/>
      <w:lvlJc w:val="left"/>
      <w:pPr>
        <w:tabs>
          <w:tab w:val="num" w:pos="3600"/>
        </w:tabs>
        <w:ind w:left="3600" w:hanging="360"/>
      </w:pPr>
      <w:rPr>
        <w:rFonts w:ascii="Courier New" w:hAnsi="Courier New"/>
      </w:rPr>
    </w:lvl>
    <w:lvl w:ilvl="5" w:tplc="06AEA984">
      <w:start w:val="1"/>
      <w:numFmt w:val="bullet"/>
      <w:lvlText w:val=""/>
      <w:lvlJc w:val="left"/>
      <w:pPr>
        <w:tabs>
          <w:tab w:val="num" w:pos="4320"/>
        </w:tabs>
        <w:ind w:left="4320" w:hanging="360"/>
      </w:pPr>
      <w:rPr>
        <w:rFonts w:ascii="Wingdings" w:hAnsi="Wingdings"/>
      </w:rPr>
    </w:lvl>
    <w:lvl w:ilvl="6" w:tplc="9C4E01FC">
      <w:start w:val="1"/>
      <w:numFmt w:val="bullet"/>
      <w:lvlText w:val=""/>
      <w:lvlJc w:val="left"/>
      <w:pPr>
        <w:tabs>
          <w:tab w:val="num" w:pos="5040"/>
        </w:tabs>
        <w:ind w:left="5040" w:hanging="360"/>
      </w:pPr>
      <w:rPr>
        <w:rFonts w:ascii="Symbol" w:hAnsi="Symbol"/>
      </w:rPr>
    </w:lvl>
    <w:lvl w:ilvl="7" w:tplc="7DC205BA">
      <w:start w:val="1"/>
      <w:numFmt w:val="bullet"/>
      <w:lvlText w:val="o"/>
      <w:lvlJc w:val="left"/>
      <w:pPr>
        <w:tabs>
          <w:tab w:val="num" w:pos="5760"/>
        </w:tabs>
        <w:ind w:left="5760" w:hanging="360"/>
      </w:pPr>
      <w:rPr>
        <w:rFonts w:ascii="Courier New" w:hAnsi="Courier New"/>
      </w:rPr>
    </w:lvl>
    <w:lvl w:ilvl="8" w:tplc="17905DF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9362814A">
      <w:start w:val="1"/>
      <w:numFmt w:val="bullet"/>
      <w:lvlText w:val=""/>
      <w:lvlJc w:val="left"/>
      <w:pPr>
        <w:ind w:left="720" w:hanging="360"/>
      </w:pPr>
      <w:rPr>
        <w:rFonts w:ascii="Symbol" w:hAnsi="Symbol"/>
        <w:b w:val="0"/>
        <w:bCs w:val="0"/>
      </w:rPr>
    </w:lvl>
    <w:lvl w:ilvl="1" w:tplc="55004E64">
      <w:start w:val="1"/>
      <w:numFmt w:val="bullet"/>
      <w:lvlText w:val="o"/>
      <w:lvlJc w:val="left"/>
      <w:pPr>
        <w:tabs>
          <w:tab w:val="num" w:pos="1440"/>
        </w:tabs>
        <w:ind w:left="1440" w:hanging="360"/>
      </w:pPr>
      <w:rPr>
        <w:rFonts w:ascii="Courier New" w:hAnsi="Courier New"/>
      </w:rPr>
    </w:lvl>
    <w:lvl w:ilvl="2" w:tplc="A82C4B74">
      <w:start w:val="1"/>
      <w:numFmt w:val="bullet"/>
      <w:lvlText w:val=""/>
      <w:lvlJc w:val="left"/>
      <w:pPr>
        <w:tabs>
          <w:tab w:val="num" w:pos="2160"/>
        </w:tabs>
        <w:ind w:left="2160" w:hanging="360"/>
      </w:pPr>
      <w:rPr>
        <w:rFonts w:ascii="Wingdings" w:hAnsi="Wingdings"/>
      </w:rPr>
    </w:lvl>
    <w:lvl w:ilvl="3" w:tplc="F4481D9E">
      <w:start w:val="1"/>
      <w:numFmt w:val="bullet"/>
      <w:lvlText w:val=""/>
      <w:lvlJc w:val="left"/>
      <w:pPr>
        <w:tabs>
          <w:tab w:val="num" w:pos="2880"/>
        </w:tabs>
        <w:ind w:left="2880" w:hanging="360"/>
      </w:pPr>
      <w:rPr>
        <w:rFonts w:ascii="Symbol" w:hAnsi="Symbol"/>
      </w:rPr>
    </w:lvl>
    <w:lvl w:ilvl="4" w:tplc="7E64266A">
      <w:start w:val="1"/>
      <w:numFmt w:val="bullet"/>
      <w:lvlText w:val="o"/>
      <w:lvlJc w:val="left"/>
      <w:pPr>
        <w:tabs>
          <w:tab w:val="num" w:pos="3600"/>
        </w:tabs>
        <w:ind w:left="3600" w:hanging="360"/>
      </w:pPr>
      <w:rPr>
        <w:rFonts w:ascii="Courier New" w:hAnsi="Courier New"/>
      </w:rPr>
    </w:lvl>
    <w:lvl w:ilvl="5" w:tplc="10BC5F06">
      <w:start w:val="1"/>
      <w:numFmt w:val="bullet"/>
      <w:lvlText w:val=""/>
      <w:lvlJc w:val="left"/>
      <w:pPr>
        <w:tabs>
          <w:tab w:val="num" w:pos="4320"/>
        </w:tabs>
        <w:ind w:left="4320" w:hanging="360"/>
      </w:pPr>
      <w:rPr>
        <w:rFonts w:ascii="Wingdings" w:hAnsi="Wingdings"/>
      </w:rPr>
    </w:lvl>
    <w:lvl w:ilvl="6" w:tplc="026AEF2E">
      <w:start w:val="1"/>
      <w:numFmt w:val="bullet"/>
      <w:lvlText w:val=""/>
      <w:lvlJc w:val="left"/>
      <w:pPr>
        <w:tabs>
          <w:tab w:val="num" w:pos="5040"/>
        </w:tabs>
        <w:ind w:left="5040" w:hanging="360"/>
      </w:pPr>
      <w:rPr>
        <w:rFonts w:ascii="Symbol" w:hAnsi="Symbol"/>
      </w:rPr>
    </w:lvl>
    <w:lvl w:ilvl="7" w:tplc="7916CE8A">
      <w:start w:val="1"/>
      <w:numFmt w:val="bullet"/>
      <w:lvlText w:val="o"/>
      <w:lvlJc w:val="left"/>
      <w:pPr>
        <w:tabs>
          <w:tab w:val="num" w:pos="5760"/>
        </w:tabs>
        <w:ind w:left="5760" w:hanging="360"/>
      </w:pPr>
      <w:rPr>
        <w:rFonts w:ascii="Courier New" w:hAnsi="Courier New"/>
      </w:rPr>
    </w:lvl>
    <w:lvl w:ilvl="8" w:tplc="105AB196">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B7E2ECD6">
      <w:start w:val="1"/>
      <w:numFmt w:val="bullet"/>
      <w:lvlText w:val=""/>
      <w:lvlJc w:val="left"/>
      <w:pPr>
        <w:ind w:left="720" w:hanging="360"/>
      </w:pPr>
      <w:rPr>
        <w:rFonts w:ascii="Symbol" w:hAnsi="Symbol"/>
        <w:b w:val="0"/>
        <w:bCs w:val="0"/>
      </w:rPr>
    </w:lvl>
    <w:lvl w:ilvl="1" w:tplc="92122166">
      <w:start w:val="1"/>
      <w:numFmt w:val="bullet"/>
      <w:lvlText w:val="o"/>
      <w:lvlJc w:val="left"/>
      <w:pPr>
        <w:tabs>
          <w:tab w:val="num" w:pos="1440"/>
        </w:tabs>
        <w:ind w:left="1440" w:hanging="360"/>
      </w:pPr>
      <w:rPr>
        <w:rFonts w:ascii="Courier New" w:hAnsi="Courier New"/>
      </w:rPr>
    </w:lvl>
    <w:lvl w:ilvl="2" w:tplc="B12ECE74">
      <w:start w:val="1"/>
      <w:numFmt w:val="bullet"/>
      <w:lvlText w:val=""/>
      <w:lvlJc w:val="left"/>
      <w:pPr>
        <w:tabs>
          <w:tab w:val="num" w:pos="2160"/>
        </w:tabs>
        <w:ind w:left="2160" w:hanging="360"/>
      </w:pPr>
      <w:rPr>
        <w:rFonts w:ascii="Wingdings" w:hAnsi="Wingdings"/>
      </w:rPr>
    </w:lvl>
    <w:lvl w:ilvl="3" w:tplc="E8E080D4">
      <w:start w:val="1"/>
      <w:numFmt w:val="bullet"/>
      <w:lvlText w:val=""/>
      <w:lvlJc w:val="left"/>
      <w:pPr>
        <w:tabs>
          <w:tab w:val="num" w:pos="2880"/>
        </w:tabs>
        <w:ind w:left="2880" w:hanging="360"/>
      </w:pPr>
      <w:rPr>
        <w:rFonts w:ascii="Symbol" w:hAnsi="Symbol"/>
      </w:rPr>
    </w:lvl>
    <w:lvl w:ilvl="4" w:tplc="ED600496">
      <w:start w:val="1"/>
      <w:numFmt w:val="bullet"/>
      <w:lvlText w:val="o"/>
      <w:lvlJc w:val="left"/>
      <w:pPr>
        <w:tabs>
          <w:tab w:val="num" w:pos="3600"/>
        </w:tabs>
        <w:ind w:left="3600" w:hanging="360"/>
      </w:pPr>
      <w:rPr>
        <w:rFonts w:ascii="Courier New" w:hAnsi="Courier New"/>
      </w:rPr>
    </w:lvl>
    <w:lvl w:ilvl="5" w:tplc="2A3217DC">
      <w:start w:val="1"/>
      <w:numFmt w:val="bullet"/>
      <w:lvlText w:val=""/>
      <w:lvlJc w:val="left"/>
      <w:pPr>
        <w:tabs>
          <w:tab w:val="num" w:pos="4320"/>
        </w:tabs>
        <w:ind w:left="4320" w:hanging="360"/>
      </w:pPr>
      <w:rPr>
        <w:rFonts w:ascii="Wingdings" w:hAnsi="Wingdings"/>
      </w:rPr>
    </w:lvl>
    <w:lvl w:ilvl="6" w:tplc="C7CEDD66">
      <w:start w:val="1"/>
      <w:numFmt w:val="bullet"/>
      <w:lvlText w:val=""/>
      <w:lvlJc w:val="left"/>
      <w:pPr>
        <w:tabs>
          <w:tab w:val="num" w:pos="5040"/>
        </w:tabs>
        <w:ind w:left="5040" w:hanging="360"/>
      </w:pPr>
      <w:rPr>
        <w:rFonts w:ascii="Symbol" w:hAnsi="Symbol"/>
      </w:rPr>
    </w:lvl>
    <w:lvl w:ilvl="7" w:tplc="4060312C">
      <w:start w:val="1"/>
      <w:numFmt w:val="bullet"/>
      <w:lvlText w:val="o"/>
      <w:lvlJc w:val="left"/>
      <w:pPr>
        <w:tabs>
          <w:tab w:val="num" w:pos="5760"/>
        </w:tabs>
        <w:ind w:left="5760" w:hanging="360"/>
      </w:pPr>
      <w:rPr>
        <w:rFonts w:ascii="Courier New" w:hAnsi="Courier New"/>
      </w:rPr>
    </w:lvl>
    <w:lvl w:ilvl="8" w:tplc="CC1017CE">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FCA01C3A">
      <w:start w:val="1"/>
      <w:numFmt w:val="bullet"/>
      <w:lvlText w:val=""/>
      <w:lvlJc w:val="left"/>
      <w:pPr>
        <w:ind w:left="720" w:hanging="360"/>
      </w:pPr>
      <w:rPr>
        <w:rFonts w:ascii="Symbol" w:hAnsi="Symbol"/>
        <w:b w:val="0"/>
        <w:bCs w:val="0"/>
      </w:rPr>
    </w:lvl>
    <w:lvl w:ilvl="1" w:tplc="4CC8071C">
      <w:start w:val="1"/>
      <w:numFmt w:val="bullet"/>
      <w:lvlText w:val="o"/>
      <w:lvlJc w:val="left"/>
      <w:pPr>
        <w:tabs>
          <w:tab w:val="num" w:pos="1440"/>
        </w:tabs>
        <w:ind w:left="1440" w:hanging="360"/>
      </w:pPr>
      <w:rPr>
        <w:rFonts w:ascii="Courier New" w:hAnsi="Courier New"/>
      </w:rPr>
    </w:lvl>
    <w:lvl w:ilvl="2" w:tplc="2E04B3C6">
      <w:start w:val="1"/>
      <w:numFmt w:val="bullet"/>
      <w:lvlText w:val=""/>
      <w:lvlJc w:val="left"/>
      <w:pPr>
        <w:tabs>
          <w:tab w:val="num" w:pos="2160"/>
        </w:tabs>
        <w:ind w:left="2160" w:hanging="360"/>
      </w:pPr>
      <w:rPr>
        <w:rFonts w:ascii="Wingdings" w:hAnsi="Wingdings"/>
      </w:rPr>
    </w:lvl>
    <w:lvl w:ilvl="3" w:tplc="610809BE">
      <w:start w:val="1"/>
      <w:numFmt w:val="bullet"/>
      <w:lvlText w:val=""/>
      <w:lvlJc w:val="left"/>
      <w:pPr>
        <w:tabs>
          <w:tab w:val="num" w:pos="2880"/>
        </w:tabs>
        <w:ind w:left="2880" w:hanging="360"/>
      </w:pPr>
      <w:rPr>
        <w:rFonts w:ascii="Symbol" w:hAnsi="Symbol"/>
      </w:rPr>
    </w:lvl>
    <w:lvl w:ilvl="4" w:tplc="20B65048">
      <w:start w:val="1"/>
      <w:numFmt w:val="bullet"/>
      <w:lvlText w:val="o"/>
      <w:lvlJc w:val="left"/>
      <w:pPr>
        <w:tabs>
          <w:tab w:val="num" w:pos="3600"/>
        </w:tabs>
        <w:ind w:left="3600" w:hanging="360"/>
      </w:pPr>
      <w:rPr>
        <w:rFonts w:ascii="Courier New" w:hAnsi="Courier New"/>
      </w:rPr>
    </w:lvl>
    <w:lvl w:ilvl="5" w:tplc="31BC6540">
      <w:start w:val="1"/>
      <w:numFmt w:val="bullet"/>
      <w:lvlText w:val=""/>
      <w:lvlJc w:val="left"/>
      <w:pPr>
        <w:tabs>
          <w:tab w:val="num" w:pos="4320"/>
        </w:tabs>
        <w:ind w:left="4320" w:hanging="360"/>
      </w:pPr>
      <w:rPr>
        <w:rFonts w:ascii="Wingdings" w:hAnsi="Wingdings"/>
      </w:rPr>
    </w:lvl>
    <w:lvl w:ilvl="6" w:tplc="A596F3A2">
      <w:start w:val="1"/>
      <w:numFmt w:val="bullet"/>
      <w:lvlText w:val=""/>
      <w:lvlJc w:val="left"/>
      <w:pPr>
        <w:tabs>
          <w:tab w:val="num" w:pos="5040"/>
        </w:tabs>
        <w:ind w:left="5040" w:hanging="360"/>
      </w:pPr>
      <w:rPr>
        <w:rFonts w:ascii="Symbol" w:hAnsi="Symbol"/>
      </w:rPr>
    </w:lvl>
    <w:lvl w:ilvl="7" w:tplc="3C4EE0BE">
      <w:start w:val="1"/>
      <w:numFmt w:val="bullet"/>
      <w:lvlText w:val="o"/>
      <w:lvlJc w:val="left"/>
      <w:pPr>
        <w:tabs>
          <w:tab w:val="num" w:pos="5760"/>
        </w:tabs>
        <w:ind w:left="5760" w:hanging="360"/>
      </w:pPr>
      <w:rPr>
        <w:rFonts w:ascii="Courier New" w:hAnsi="Courier New"/>
      </w:rPr>
    </w:lvl>
    <w:lvl w:ilvl="8" w:tplc="648E08AE">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multilevel"/>
    <w:tmpl w:val="00000016"/>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multilevel"/>
    <w:tmpl w:val="00000017"/>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8"/>
    <w:multiLevelType w:val="multilevel"/>
    <w:tmpl w:val="00000018"/>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19"/>
    <w:multiLevelType w:val="multilevel"/>
    <w:tmpl w:val="00000019"/>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000001A"/>
    <w:multiLevelType w:val="multilevel"/>
    <w:tmpl w:val="0000001A"/>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1B"/>
    <w:multiLevelType w:val="multilevel"/>
    <w:tmpl w:val="0000001B"/>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C"/>
    <w:multiLevelType w:val="hybridMultilevel"/>
    <w:tmpl w:val="0000001C"/>
    <w:lvl w:ilvl="0" w:tplc="DAA21A0C">
      <w:start w:val="1"/>
      <w:numFmt w:val="bullet"/>
      <w:lvlText w:val=""/>
      <w:lvlJc w:val="left"/>
      <w:pPr>
        <w:ind w:left="720" w:hanging="360"/>
      </w:pPr>
      <w:rPr>
        <w:rFonts w:ascii="Symbol" w:hAnsi="Symbol"/>
        <w:b w:val="0"/>
        <w:bCs w:val="0"/>
      </w:rPr>
    </w:lvl>
    <w:lvl w:ilvl="1" w:tplc="C6F08016">
      <w:start w:val="1"/>
      <w:numFmt w:val="bullet"/>
      <w:lvlText w:val="o"/>
      <w:lvlJc w:val="left"/>
      <w:pPr>
        <w:tabs>
          <w:tab w:val="num" w:pos="1440"/>
        </w:tabs>
        <w:ind w:left="1440" w:hanging="360"/>
      </w:pPr>
      <w:rPr>
        <w:rFonts w:ascii="Courier New" w:hAnsi="Courier New"/>
      </w:rPr>
    </w:lvl>
    <w:lvl w:ilvl="2" w:tplc="4FCA6410">
      <w:start w:val="1"/>
      <w:numFmt w:val="bullet"/>
      <w:lvlText w:val=""/>
      <w:lvlJc w:val="left"/>
      <w:pPr>
        <w:tabs>
          <w:tab w:val="num" w:pos="2160"/>
        </w:tabs>
        <w:ind w:left="2160" w:hanging="360"/>
      </w:pPr>
      <w:rPr>
        <w:rFonts w:ascii="Wingdings" w:hAnsi="Wingdings"/>
      </w:rPr>
    </w:lvl>
    <w:lvl w:ilvl="3" w:tplc="46EA0DB4">
      <w:start w:val="1"/>
      <w:numFmt w:val="bullet"/>
      <w:lvlText w:val=""/>
      <w:lvlJc w:val="left"/>
      <w:pPr>
        <w:tabs>
          <w:tab w:val="num" w:pos="2880"/>
        </w:tabs>
        <w:ind w:left="2880" w:hanging="360"/>
      </w:pPr>
      <w:rPr>
        <w:rFonts w:ascii="Symbol" w:hAnsi="Symbol"/>
      </w:rPr>
    </w:lvl>
    <w:lvl w:ilvl="4" w:tplc="09F2CE3C">
      <w:start w:val="1"/>
      <w:numFmt w:val="bullet"/>
      <w:lvlText w:val="o"/>
      <w:lvlJc w:val="left"/>
      <w:pPr>
        <w:tabs>
          <w:tab w:val="num" w:pos="3600"/>
        </w:tabs>
        <w:ind w:left="3600" w:hanging="360"/>
      </w:pPr>
      <w:rPr>
        <w:rFonts w:ascii="Courier New" w:hAnsi="Courier New"/>
      </w:rPr>
    </w:lvl>
    <w:lvl w:ilvl="5" w:tplc="47ECA052">
      <w:start w:val="1"/>
      <w:numFmt w:val="bullet"/>
      <w:lvlText w:val=""/>
      <w:lvlJc w:val="left"/>
      <w:pPr>
        <w:tabs>
          <w:tab w:val="num" w:pos="4320"/>
        </w:tabs>
        <w:ind w:left="4320" w:hanging="360"/>
      </w:pPr>
      <w:rPr>
        <w:rFonts w:ascii="Wingdings" w:hAnsi="Wingdings"/>
      </w:rPr>
    </w:lvl>
    <w:lvl w:ilvl="6" w:tplc="101EA542">
      <w:start w:val="1"/>
      <w:numFmt w:val="bullet"/>
      <w:lvlText w:val=""/>
      <w:lvlJc w:val="left"/>
      <w:pPr>
        <w:tabs>
          <w:tab w:val="num" w:pos="5040"/>
        </w:tabs>
        <w:ind w:left="5040" w:hanging="360"/>
      </w:pPr>
      <w:rPr>
        <w:rFonts w:ascii="Symbol" w:hAnsi="Symbol"/>
      </w:rPr>
    </w:lvl>
    <w:lvl w:ilvl="7" w:tplc="41E20726">
      <w:start w:val="1"/>
      <w:numFmt w:val="bullet"/>
      <w:lvlText w:val="o"/>
      <w:lvlJc w:val="left"/>
      <w:pPr>
        <w:tabs>
          <w:tab w:val="num" w:pos="5760"/>
        </w:tabs>
        <w:ind w:left="5760" w:hanging="360"/>
      </w:pPr>
      <w:rPr>
        <w:rFonts w:ascii="Courier New" w:hAnsi="Courier New"/>
      </w:rPr>
    </w:lvl>
    <w:lvl w:ilvl="8" w:tplc="8BA022DC">
      <w:start w:val="1"/>
      <w:numFmt w:val="bullet"/>
      <w:lvlText w:val=""/>
      <w:lvlJc w:val="left"/>
      <w:pPr>
        <w:tabs>
          <w:tab w:val="num" w:pos="6480"/>
        </w:tabs>
        <w:ind w:left="6480" w:hanging="360"/>
      </w:pPr>
      <w:rPr>
        <w:rFonts w:ascii="Wingdings" w:hAnsi="Wingdings"/>
      </w:rPr>
    </w:lvl>
  </w:abstractNum>
  <w:abstractNum w:abstractNumId="28" w15:restartNumberingAfterBreak="0">
    <w:nsid w:val="4F1D3F69"/>
    <w:multiLevelType w:val="hybridMultilevel"/>
    <w:tmpl w:val="C2E07E1E"/>
    <w:lvl w:ilvl="0" w:tplc="28EAE042">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81E74"/>
    <w:multiLevelType w:val="hybridMultilevel"/>
    <w:tmpl w:val="C2E07E1E"/>
    <w:lvl w:ilvl="0" w:tplc="28EAE042">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2D0D8D"/>
    <w:multiLevelType w:val="hybridMultilevel"/>
    <w:tmpl w:val="C2E07E1E"/>
    <w:lvl w:ilvl="0" w:tplc="28EAE042">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30"/>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6F"/>
    <w:rsid w:val="0029756F"/>
    <w:rsid w:val="00423FD0"/>
    <w:rsid w:val="00832983"/>
    <w:rsid w:val="0084104D"/>
    <w:rsid w:val="00B35426"/>
    <w:rsid w:val="00D7365F"/>
    <w:rsid w:val="00EA5DE4"/>
    <w:rsid w:val="00EE184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3482"/>
  <w15:docId w15:val="{7AD8B063-5B4A-45F2-8ADD-2433A137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423FD0"/>
    <w:rPr>
      <w:rFonts w:ascii="Tahoma" w:hAnsi="Tahoma" w:cs="Tahoma"/>
      <w:sz w:val="16"/>
      <w:szCs w:val="16"/>
    </w:rPr>
  </w:style>
  <w:style w:type="character" w:customStyle="1" w:styleId="BalloonTextChar">
    <w:name w:val="Balloon Text Char"/>
    <w:basedOn w:val="DefaultParagraphFont"/>
    <w:link w:val="BalloonText"/>
    <w:uiPriority w:val="99"/>
    <w:semiHidden/>
    <w:rsid w:val="00423FD0"/>
    <w:rPr>
      <w:rFonts w:ascii="Tahoma" w:hAnsi="Tahoma" w:cs="Tahoma"/>
      <w:sz w:val="16"/>
      <w:szCs w:val="16"/>
    </w:rPr>
  </w:style>
  <w:style w:type="paragraph" w:styleId="Header">
    <w:name w:val="header"/>
    <w:basedOn w:val="Normal"/>
    <w:link w:val="HeaderChar"/>
    <w:uiPriority w:val="99"/>
    <w:semiHidden/>
    <w:unhideWhenUsed/>
    <w:rsid w:val="00423FD0"/>
    <w:pPr>
      <w:tabs>
        <w:tab w:val="center" w:pos="4680"/>
        <w:tab w:val="right" w:pos="9360"/>
      </w:tabs>
    </w:pPr>
  </w:style>
  <w:style w:type="character" w:customStyle="1" w:styleId="HeaderChar">
    <w:name w:val="Header Char"/>
    <w:basedOn w:val="DefaultParagraphFont"/>
    <w:link w:val="Header"/>
    <w:uiPriority w:val="99"/>
    <w:semiHidden/>
    <w:rsid w:val="00423FD0"/>
    <w:rPr>
      <w:sz w:val="24"/>
      <w:szCs w:val="24"/>
    </w:rPr>
  </w:style>
  <w:style w:type="paragraph" w:styleId="Footer">
    <w:name w:val="footer"/>
    <w:basedOn w:val="Normal"/>
    <w:link w:val="FooterChar"/>
    <w:uiPriority w:val="99"/>
    <w:semiHidden/>
    <w:unhideWhenUsed/>
    <w:rsid w:val="00423FD0"/>
    <w:pPr>
      <w:tabs>
        <w:tab w:val="center" w:pos="4680"/>
        <w:tab w:val="right" w:pos="9360"/>
      </w:tabs>
    </w:pPr>
  </w:style>
  <w:style w:type="character" w:customStyle="1" w:styleId="FooterChar">
    <w:name w:val="Footer Char"/>
    <w:basedOn w:val="DefaultParagraphFont"/>
    <w:link w:val="Footer"/>
    <w:uiPriority w:val="99"/>
    <w:semiHidden/>
    <w:rsid w:val="00423FD0"/>
    <w:rPr>
      <w:sz w:val="24"/>
      <w:szCs w:val="24"/>
    </w:rPr>
  </w:style>
  <w:style w:type="paragraph" w:styleId="ListParagraph">
    <w:name w:val="List Paragraph"/>
    <w:basedOn w:val="Normal"/>
    <w:uiPriority w:val="34"/>
    <w:qFormat/>
    <w:rsid w:val="0042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4675">
      <w:bodyDiv w:val="1"/>
      <w:marLeft w:val="0"/>
      <w:marRight w:val="0"/>
      <w:marTop w:val="0"/>
      <w:marBottom w:val="0"/>
      <w:divBdr>
        <w:top w:val="none" w:sz="0" w:space="0" w:color="auto"/>
        <w:left w:val="none" w:sz="0" w:space="0" w:color="auto"/>
        <w:bottom w:val="none" w:sz="0" w:space="0" w:color="auto"/>
        <w:right w:val="none" w:sz="0" w:space="0" w:color="auto"/>
      </w:divBdr>
      <w:divsChild>
        <w:div w:id="212886942">
          <w:marLeft w:val="0"/>
          <w:marRight w:val="0"/>
          <w:marTop w:val="0"/>
          <w:marBottom w:val="0"/>
          <w:divBdr>
            <w:top w:val="none" w:sz="0" w:space="0" w:color="auto"/>
            <w:left w:val="none" w:sz="0" w:space="0" w:color="auto"/>
            <w:bottom w:val="none" w:sz="0" w:space="0" w:color="auto"/>
            <w:right w:val="none" w:sz="0" w:space="0" w:color="auto"/>
          </w:divBdr>
          <w:divsChild>
            <w:div w:id="805438499">
              <w:marLeft w:val="0"/>
              <w:marRight w:val="0"/>
              <w:marTop w:val="0"/>
              <w:marBottom w:val="0"/>
              <w:divBdr>
                <w:top w:val="none" w:sz="0" w:space="0" w:color="auto"/>
                <w:left w:val="none" w:sz="0" w:space="0" w:color="auto"/>
                <w:bottom w:val="none" w:sz="0" w:space="0" w:color="auto"/>
                <w:right w:val="none" w:sz="0" w:space="0" w:color="auto"/>
              </w:divBdr>
            </w:div>
            <w:div w:id="1189179775">
              <w:marLeft w:val="0"/>
              <w:marRight w:val="0"/>
              <w:marTop w:val="0"/>
              <w:marBottom w:val="0"/>
              <w:divBdr>
                <w:top w:val="none" w:sz="0" w:space="0" w:color="auto"/>
                <w:left w:val="none" w:sz="0" w:space="0" w:color="auto"/>
                <w:bottom w:val="none" w:sz="0" w:space="0" w:color="auto"/>
                <w:right w:val="none" w:sz="0" w:space="0" w:color="auto"/>
              </w:divBdr>
            </w:div>
            <w:div w:id="1275751760">
              <w:marLeft w:val="0"/>
              <w:marRight w:val="0"/>
              <w:marTop w:val="0"/>
              <w:marBottom w:val="0"/>
              <w:divBdr>
                <w:top w:val="none" w:sz="0" w:space="0" w:color="auto"/>
                <w:left w:val="none" w:sz="0" w:space="0" w:color="auto"/>
                <w:bottom w:val="none" w:sz="0" w:space="0" w:color="auto"/>
                <w:right w:val="none" w:sz="0" w:space="0" w:color="auto"/>
              </w:divBdr>
            </w:div>
            <w:div w:id="781533018">
              <w:marLeft w:val="0"/>
              <w:marRight w:val="0"/>
              <w:marTop w:val="0"/>
              <w:marBottom w:val="0"/>
              <w:divBdr>
                <w:top w:val="none" w:sz="0" w:space="0" w:color="auto"/>
                <w:left w:val="none" w:sz="0" w:space="0" w:color="auto"/>
                <w:bottom w:val="none" w:sz="0" w:space="0" w:color="auto"/>
                <w:right w:val="none" w:sz="0" w:space="0" w:color="auto"/>
              </w:divBdr>
            </w:div>
            <w:div w:id="1741295710">
              <w:marLeft w:val="0"/>
              <w:marRight w:val="0"/>
              <w:marTop w:val="0"/>
              <w:marBottom w:val="0"/>
              <w:divBdr>
                <w:top w:val="none" w:sz="0" w:space="0" w:color="auto"/>
                <w:left w:val="none" w:sz="0" w:space="0" w:color="auto"/>
                <w:bottom w:val="none" w:sz="0" w:space="0" w:color="auto"/>
                <w:right w:val="none" w:sz="0" w:space="0" w:color="auto"/>
              </w:divBdr>
            </w:div>
            <w:div w:id="2097897510">
              <w:marLeft w:val="0"/>
              <w:marRight w:val="0"/>
              <w:marTop w:val="0"/>
              <w:marBottom w:val="0"/>
              <w:divBdr>
                <w:top w:val="none" w:sz="0" w:space="0" w:color="auto"/>
                <w:left w:val="none" w:sz="0" w:space="0" w:color="auto"/>
                <w:bottom w:val="none" w:sz="0" w:space="0" w:color="auto"/>
                <w:right w:val="none" w:sz="0" w:space="0" w:color="auto"/>
              </w:divBdr>
            </w:div>
            <w:div w:id="1082526290">
              <w:marLeft w:val="0"/>
              <w:marRight w:val="0"/>
              <w:marTop w:val="0"/>
              <w:marBottom w:val="0"/>
              <w:divBdr>
                <w:top w:val="none" w:sz="0" w:space="0" w:color="auto"/>
                <w:left w:val="none" w:sz="0" w:space="0" w:color="auto"/>
                <w:bottom w:val="none" w:sz="0" w:space="0" w:color="auto"/>
                <w:right w:val="none" w:sz="0" w:space="0" w:color="auto"/>
              </w:divBdr>
            </w:div>
            <w:div w:id="1959799751">
              <w:marLeft w:val="0"/>
              <w:marRight w:val="0"/>
              <w:marTop w:val="0"/>
              <w:marBottom w:val="0"/>
              <w:divBdr>
                <w:top w:val="none" w:sz="0" w:space="0" w:color="auto"/>
                <w:left w:val="none" w:sz="0" w:space="0" w:color="auto"/>
                <w:bottom w:val="none" w:sz="0" w:space="0" w:color="auto"/>
                <w:right w:val="none" w:sz="0" w:space="0" w:color="auto"/>
              </w:divBdr>
            </w:div>
            <w:div w:id="1968047307">
              <w:marLeft w:val="0"/>
              <w:marRight w:val="0"/>
              <w:marTop w:val="0"/>
              <w:marBottom w:val="0"/>
              <w:divBdr>
                <w:top w:val="none" w:sz="0" w:space="0" w:color="auto"/>
                <w:left w:val="none" w:sz="0" w:space="0" w:color="auto"/>
                <w:bottom w:val="none" w:sz="0" w:space="0" w:color="auto"/>
                <w:right w:val="none" w:sz="0" w:space="0" w:color="auto"/>
              </w:divBdr>
            </w:div>
            <w:div w:id="2057200214">
              <w:marLeft w:val="0"/>
              <w:marRight w:val="0"/>
              <w:marTop w:val="0"/>
              <w:marBottom w:val="0"/>
              <w:divBdr>
                <w:top w:val="none" w:sz="0" w:space="0" w:color="auto"/>
                <w:left w:val="none" w:sz="0" w:space="0" w:color="auto"/>
                <w:bottom w:val="none" w:sz="0" w:space="0" w:color="auto"/>
                <w:right w:val="none" w:sz="0" w:space="0" w:color="auto"/>
              </w:divBdr>
            </w:div>
            <w:div w:id="584148130">
              <w:marLeft w:val="0"/>
              <w:marRight w:val="0"/>
              <w:marTop w:val="0"/>
              <w:marBottom w:val="0"/>
              <w:divBdr>
                <w:top w:val="none" w:sz="0" w:space="0" w:color="auto"/>
                <w:left w:val="none" w:sz="0" w:space="0" w:color="auto"/>
                <w:bottom w:val="none" w:sz="0" w:space="0" w:color="auto"/>
                <w:right w:val="none" w:sz="0" w:space="0" w:color="auto"/>
              </w:divBdr>
            </w:div>
            <w:div w:id="1192106589">
              <w:marLeft w:val="0"/>
              <w:marRight w:val="0"/>
              <w:marTop w:val="0"/>
              <w:marBottom w:val="0"/>
              <w:divBdr>
                <w:top w:val="none" w:sz="0" w:space="0" w:color="auto"/>
                <w:left w:val="none" w:sz="0" w:space="0" w:color="auto"/>
                <w:bottom w:val="none" w:sz="0" w:space="0" w:color="auto"/>
                <w:right w:val="none" w:sz="0" w:space="0" w:color="auto"/>
              </w:divBdr>
            </w:div>
            <w:div w:id="1639066599">
              <w:marLeft w:val="0"/>
              <w:marRight w:val="0"/>
              <w:marTop w:val="0"/>
              <w:marBottom w:val="0"/>
              <w:divBdr>
                <w:top w:val="none" w:sz="0" w:space="0" w:color="auto"/>
                <w:left w:val="none" w:sz="0" w:space="0" w:color="auto"/>
                <w:bottom w:val="none" w:sz="0" w:space="0" w:color="auto"/>
                <w:right w:val="none" w:sz="0" w:space="0" w:color="auto"/>
              </w:divBdr>
            </w:div>
            <w:div w:id="1196044013">
              <w:marLeft w:val="0"/>
              <w:marRight w:val="0"/>
              <w:marTop w:val="0"/>
              <w:marBottom w:val="0"/>
              <w:divBdr>
                <w:top w:val="none" w:sz="0" w:space="0" w:color="auto"/>
                <w:left w:val="none" w:sz="0" w:space="0" w:color="auto"/>
                <w:bottom w:val="none" w:sz="0" w:space="0" w:color="auto"/>
                <w:right w:val="none" w:sz="0" w:space="0" w:color="auto"/>
              </w:divBdr>
            </w:div>
            <w:div w:id="1179926735">
              <w:marLeft w:val="0"/>
              <w:marRight w:val="0"/>
              <w:marTop w:val="0"/>
              <w:marBottom w:val="0"/>
              <w:divBdr>
                <w:top w:val="none" w:sz="0" w:space="0" w:color="auto"/>
                <w:left w:val="none" w:sz="0" w:space="0" w:color="auto"/>
                <w:bottom w:val="none" w:sz="0" w:space="0" w:color="auto"/>
                <w:right w:val="none" w:sz="0" w:space="0" w:color="auto"/>
              </w:divBdr>
            </w:div>
            <w:div w:id="1321034396">
              <w:marLeft w:val="0"/>
              <w:marRight w:val="0"/>
              <w:marTop w:val="0"/>
              <w:marBottom w:val="0"/>
              <w:divBdr>
                <w:top w:val="none" w:sz="0" w:space="0" w:color="auto"/>
                <w:left w:val="none" w:sz="0" w:space="0" w:color="auto"/>
                <w:bottom w:val="none" w:sz="0" w:space="0" w:color="auto"/>
                <w:right w:val="none" w:sz="0" w:space="0" w:color="auto"/>
              </w:divBdr>
            </w:div>
            <w:div w:id="756757048">
              <w:marLeft w:val="0"/>
              <w:marRight w:val="0"/>
              <w:marTop w:val="0"/>
              <w:marBottom w:val="0"/>
              <w:divBdr>
                <w:top w:val="none" w:sz="0" w:space="0" w:color="auto"/>
                <w:left w:val="none" w:sz="0" w:space="0" w:color="auto"/>
                <w:bottom w:val="none" w:sz="0" w:space="0" w:color="auto"/>
                <w:right w:val="none" w:sz="0" w:space="0" w:color="auto"/>
              </w:divBdr>
            </w:div>
            <w:div w:id="719673836">
              <w:marLeft w:val="0"/>
              <w:marRight w:val="0"/>
              <w:marTop w:val="0"/>
              <w:marBottom w:val="0"/>
              <w:divBdr>
                <w:top w:val="none" w:sz="0" w:space="0" w:color="auto"/>
                <w:left w:val="none" w:sz="0" w:space="0" w:color="auto"/>
                <w:bottom w:val="none" w:sz="0" w:space="0" w:color="auto"/>
                <w:right w:val="none" w:sz="0" w:space="0" w:color="auto"/>
              </w:divBdr>
            </w:div>
            <w:div w:id="1379281676">
              <w:marLeft w:val="0"/>
              <w:marRight w:val="0"/>
              <w:marTop w:val="0"/>
              <w:marBottom w:val="0"/>
              <w:divBdr>
                <w:top w:val="none" w:sz="0" w:space="0" w:color="auto"/>
                <w:left w:val="none" w:sz="0" w:space="0" w:color="auto"/>
                <w:bottom w:val="none" w:sz="0" w:space="0" w:color="auto"/>
                <w:right w:val="none" w:sz="0" w:space="0" w:color="auto"/>
              </w:divBdr>
            </w:div>
            <w:div w:id="90514304">
              <w:marLeft w:val="0"/>
              <w:marRight w:val="0"/>
              <w:marTop w:val="0"/>
              <w:marBottom w:val="0"/>
              <w:divBdr>
                <w:top w:val="none" w:sz="0" w:space="0" w:color="auto"/>
                <w:left w:val="none" w:sz="0" w:space="0" w:color="auto"/>
                <w:bottom w:val="none" w:sz="0" w:space="0" w:color="auto"/>
                <w:right w:val="none" w:sz="0" w:space="0" w:color="auto"/>
              </w:divBdr>
            </w:div>
            <w:div w:id="130025371">
              <w:marLeft w:val="0"/>
              <w:marRight w:val="0"/>
              <w:marTop w:val="0"/>
              <w:marBottom w:val="0"/>
              <w:divBdr>
                <w:top w:val="none" w:sz="0" w:space="0" w:color="auto"/>
                <w:left w:val="none" w:sz="0" w:space="0" w:color="auto"/>
                <w:bottom w:val="none" w:sz="0" w:space="0" w:color="auto"/>
                <w:right w:val="none" w:sz="0" w:space="0" w:color="auto"/>
              </w:divBdr>
            </w:div>
            <w:div w:id="1521701929">
              <w:marLeft w:val="0"/>
              <w:marRight w:val="0"/>
              <w:marTop w:val="0"/>
              <w:marBottom w:val="0"/>
              <w:divBdr>
                <w:top w:val="none" w:sz="0" w:space="0" w:color="auto"/>
                <w:left w:val="none" w:sz="0" w:space="0" w:color="auto"/>
                <w:bottom w:val="none" w:sz="0" w:space="0" w:color="auto"/>
                <w:right w:val="none" w:sz="0" w:space="0" w:color="auto"/>
              </w:divBdr>
            </w:div>
            <w:div w:id="1453206266">
              <w:marLeft w:val="0"/>
              <w:marRight w:val="0"/>
              <w:marTop w:val="0"/>
              <w:marBottom w:val="0"/>
              <w:divBdr>
                <w:top w:val="none" w:sz="0" w:space="0" w:color="auto"/>
                <w:left w:val="none" w:sz="0" w:space="0" w:color="auto"/>
                <w:bottom w:val="none" w:sz="0" w:space="0" w:color="auto"/>
                <w:right w:val="none" w:sz="0" w:space="0" w:color="auto"/>
              </w:divBdr>
            </w:div>
            <w:div w:id="1221671304">
              <w:marLeft w:val="0"/>
              <w:marRight w:val="0"/>
              <w:marTop w:val="0"/>
              <w:marBottom w:val="0"/>
              <w:divBdr>
                <w:top w:val="none" w:sz="0" w:space="0" w:color="auto"/>
                <w:left w:val="none" w:sz="0" w:space="0" w:color="auto"/>
                <w:bottom w:val="none" w:sz="0" w:space="0" w:color="auto"/>
                <w:right w:val="none" w:sz="0" w:space="0" w:color="auto"/>
              </w:divBdr>
            </w:div>
            <w:div w:id="1013142850">
              <w:marLeft w:val="0"/>
              <w:marRight w:val="0"/>
              <w:marTop w:val="0"/>
              <w:marBottom w:val="0"/>
              <w:divBdr>
                <w:top w:val="none" w:sz="0" w:space="0" w:color="auto"/>
                <w:left w:val="none" w:sz="0" w:space="0" w:color="auto"/>
                <w:bottom w:val="none" w:sz="0" w:space="0" w:color="auto"/>
                <w:right w:val="none" w:sz="0" w:space="0" w:color="auto"/>
              </w:divBdr>
            </w:div>
            <w:div w:id="1409838784">
              <w:marLeft w:val="0"/>
              <w:marRight w:val="0"/>
              <w:marTop w:val="0"/>
              <w:marBottom w:val="0"/>
              <w:divBdr>
                <w:top w:val="none" w:sz="0" w:space="0" w:color="auto"/>
                <w:left w:val="none" w:sz="0" w:space="0" w:color="auto"/>
                <w:bottom w:val="none" w:sz="0" w:space="0" w:color="auto"/>
                <w:right w:val="none" w:sz="0" w:space="0" w:color="auto"/>
              </w:divBdr>
            </w:div>
            <w:div w:id="1520001332">
              <w:marLeft w:val="0"/>
              <w:marRight w:val="0"/>
              <w:marTop w:val="0"/>
              <w:marBottom w:val="0"/>
              <w:divBdr>
                <w:top w:val="none" w:sz="0" w:space="0" w:color="auto"/>
                <w:left w:val="none" w:sz="0" w:space="0" w:color="auto"/>
                <w:bottom w:val="none" w:sz="0" w:space="0" w:color="auto"/>
                <w:right w:val="none" w:sz="0" w:space="0" w:color="auto"/>
              </w:divBdr>
            </w:div>
            <w:div w:id="721565587">
              <w:marLeft w:val="0"/>
              <w:marRight w:val="0"/>
              <w:marTop w:val="0"/>
              <w:marBottom w:val="0"/>
              <w:divBdr>
                <w:top w:val="none" w:sz="0" w:space="0" w:color="auto"/>
                <w:left w:val="none" w:sz="0" w:space="0" w:color="auto"/>
                <w:bottom w:val="none" w:sz="0" w:space="0" w:color="auto"/>
                <w:right w:val="none" w:sz="0" w:space="0" w:color="auto"/>
              </w:divBdr>
            </w:div>
            <w:div w:id="727150086">
              <w:marLeft w:val="0"/>
              <w:marRight w:val="0"/>
              <w:marTop w:val="0"/>
              <w:marBottom w:val="0"/>
              <w:divBdr>
                <w:top w:val="none" w:sz="0" w:space="0" w:color="auto"/>
                <w:left w:val="none" w:sz="0" w:space="0" w:color="auto"/>
                <w:bottom w:val="none" w:sz="0" w:space="0" w:color="auto"/>
                <w:right w:val="none" w:sz="0" w:space="0" w:color="auto"/>
              </w:divBdr>
            </w:div>
            <w:div w:id="282999745">
              <w:marLeft w:val="0"/>
              <w:marRight w:val="0"/>
              <w:marTop w:val="0"/>
              <w:marBottom w:val="0"/>
              <w:divBdr>
                <w:top w:val="none" w:sz="0" w:space="0" w:color="auto"/>
                <w:left w:val="none" w:sz="0" w:space="0" w:color="auto"/>
                <w:bottom w:val="none" w:sz="0" w:space="0" w:color="auto"/>
                <w:right w:val="none" w:sz="0" w:space="0" w:color="auto"/>
              </w:divBdr>
            </w:div>
            <w:div w:id="1975215003">
              <w:marLeft w:val="0"/>
              <w:marRight w:val="0"/>
              <w:marTop w:val="0"/>
              <w:marBottom w:val="0"/>
              <w:divBdr>
                <w:top w:val="none" w:sz="0" w:space="0" w:color="auto"/>
                <w:left w:val="none" w:sz="0" w:space="0" w:color="auto"/>
                <w:bottom w:val="none" w:sz="0" w:space="0" w:color="auto"/>
                <w:right w:val="none" w:sz="0" w:space="0" w:color="auto"/>
              </w:divBdr>
            </w:div>
            <w:div w:id="1519810211">
              <w:marLeft w:val="0"/>
              <w:marRight w:val="0"/>
              <w:marTop w:val="0"/>
              <w:marBottom w:val="0"/>
              <w:divBdr>
                <w:top w:val="none" w:sz="0" w:space="0" w:color="auto"/>
                <w:left w:val="none" w:sz="0" w:space="0" w:color="auto"/>
                <w:bottom w:val="none" w:sz="0" w:space="0" w:color="auto"/>
                <w:right w:val="none" w:sz="0" w:space="0" w:color="auto"/>
              </w:divBdr>
            </w:div>
            <w:div w:id="1824540381">
              <w:marLeft w:val="0"/>
              <w:marRight w:val="0"/>
              <w:marTop w:val="0"/>
              <w:marBottom w:val="0"/>
              <w:divBdr>
                <w:top w:val="none" w:sz="0" w:space="0" w:color="auto"/>
                <w:left w:val="none" w:sz="0" w:space="0" w:color="auto"/>
                <w:bottom w:val="none" w:sz="0" w:space="0" w:color="auto"/>
                <w:right w:val="none" w:sz="0" w:space="0" w:color="auto"/>
              </w:divBdr>
            </w:div>
            <w:div w:id="703988458">
              <w:marLeft w:val="0"/>
              <w:marRight w:val="0"/>
              <w:marTop w:val="0"/>
              <w:marBottom w:val="0"/>
              <w:divBdr>
                <w:top w:val="none" w:sz="0" w:space="0" w:color="auto"/>
                <w:left w:val="none" w:sz="0" w:space="0" w:color="auto"/>
                <w:bottom w:val="none" w:sz="0" w:space="0" w:color="auto"/>
                <w:right w:val="none" w:sz="0" w:space="0" w:color="auto"/>
              </w:divBdr>
            </w:div>
            <w:div w:id="1427186190">
              <w:marLeft w:val="0"/>
              <w:marRight w:val="0"/>
              <w:marTop w:val="0"/>
              <w:marBottom w:val="0"/>
              <w:divBdr>
                <w:top w:val="none" w:sz="0" w:space="0" w:color="auto"/>
                <w:left w:val="none" w:sz="0" w:space="0" w:color="auto"/>
                <w:bottom w:val="none" w:sz="0" w:space="0" w:color="auto"/>
                <w:right w:val="none" w:sz="0" w:space="0" w:color="auto"/>
              </w:divBdr>
            </w:div>
            <w:div w:id="95908466">
              <w:marLeft w:val="0"/>
              <w:marRight w:val="0"/>
              <w:marTop w:val="0"/>
              <w:marBottom w:val="0"/>
              <w:divBdr>
                <w:top w:val="none" w:sz="0" w:space="0" w:color="auto"/>
                <w:left w:val="none" w:sz="0" w:space="0" w:color="auto"/>
                <w:bottom w:val="none" w:sz="0" w:space="0" w:color="auto"/>
                <w:right w:val="none" w:sz="0" w:space="0" w:color="auto"/>
              </w:divBdr>
            </w:div>
            <w:div w:id="648555422">
              <w:marLeft w:val="0"/>
              <w:marRight w:val="0"/>
              <w:marTop w:val="0"/>
              <w:marBottom w:val="0"/>
              <w:divBdr>
                <w:top w:val="none" w:sz="0" w:space="0" w:color="auto"/>
                <w:left w:val="none" w:sz="0" w:space="0" w:color="auto"/>
                <w:bottom w:val="none" w:sz="0" w:space="0" w:color="auto"/>
                <w:right w:val="none" w:sz="0" w:space="0" w:color="auto"/>
              </w:divBdr>
            </w:div>
            <w:div w:id="1856264564">
              <w:marLeft w:val="0"/>
              <w:marRight w:val="0"/>
              <w:marTop w:val="0"/>
              <w:marBottom w:val="0"/>
              <w:divBdr>
                <w:top w:val="none" w:sz="0" w:space="0" w:color="auto"/>
                <w:left w:val="none" w:sz="0" w:space="0" w:color="auto"/>
                <w:bottom w:val="none" w:sz="0" w:space="0" w:color="auto"/>
                <w:right w:val="none" w:sz="0" w:space="0" w:color="auto"/>
              </w:divBdr>
            </w:div>
            <w:div w:id="1252668140">
              <w:marLeft w:val="0"/>
              <w:marRight w:val="0"/>
              <w:marTop w:val="0"/>
              <w:marBottom w:val="0"/>
              <w:divBdr>
                <w:top w:val="none" w:sz="0" w:space="0" w:color="auto"/>
                <w:left w:val="none" w:sz="0" w:space="0" w:color="auto"/>
                <w:bottom w:val="none" w:sz="0" w:space="0" w:color="auto"/>
                <w:right w:val="none" w:sz="0" w:space="0" w:color="auto"/>
              </w:divBdr>
            </w:div>
            <w:div w:id="359203251">
              <w:marLeft w:val="0"/>
              <w:marRight w:val="0"/>
              <w:marTop w:val="0"/>
              <w:marBottom w:val="0"/>
              <w:divBdr>
                <w:top w:val="none" w:sz="0" w:space="0" w:color="auto"/>
                <w:left w:val="none" w:sz="0" w:space="0" w:color="auto"/>
                <w:bottom w:val="none" w:sz="0" w:space="0" w:color="auto"/>
                <w:right w:val="none" w:sz="0" w:space="0" w:color="auto"/>
              </w:divBdr>
            </w:div>
            <w:div w:id="933442515">
              <w:marLeft w:val="0"/>
              <w:marRight w:val="0"/>
              <w:marTop w:val="0"/>
              <w:marBottom w:val="0"/>
              <w:divBdr>
                <w:top w:val="none" w:sz="0" w:space="0" w:color="auto"/>
                <w:left w:val="none" w:sz="0" w:space="0" w:color="auto"/>
                <w:bottom w:val="none" w:sz="0" w:space="0" w:color="auto"/>
                <w:right w:val="none" w:sz="0" w:space="0" w:color="auto"/>
              </w:divBdr>
            </w:div>
            <w:div w:id="1057777988">
              <w:marLeft w:val="0"/>
              <w:marRight w:val="0"/>
              <w:marTop w:val="0"/>
              <w:marBottom w:val="0"/>
              <w:divBdr>
                <w:top w:val="none" w:sz="0" w:space="0" w:color="auto"/>
                <w:left w:val="none" w:sz="0" w:space="0" w:color="auto"/>
                <w:bottom w:val="none" w:sz="0" w:space="0" w:color="auto"/>
                <w:right w:val="none" w:sz="0" w:space="0" w:color="auto"/>
              </w:divBdr>
            </w:div>
            <w:div w:id="176429759">
              <w:marLeft w:val="0"/>
              <w:marRight w:val="0"/>
              <w:marTop w:val="0"/>
              <w:marBottom w:val="0"/>
              <w:divBdr>
                <w:top w:val="none" w:sz="0" w:space="0" w:color="auto"/>
                <w:left w:val="none" w:sz="0" w:space="0" w:color="auto"/>
                <w:bottom w:val="none" w:sz="0" w:space="0" w:color="auto"/>
                <w:right w:val="none" w:sz="0" w:space="0" w:color="auto"/>
              </w:divBdr>
            </w:div>
            <w:div w:id="790904159">
              <w:marLeft w:val="0"/>
              <w:marRight w:val="0"/>
              <w:marTop w:val="0"/>
              <w:marBottom w:val="0"/>
              <w:divBdr>
                <w:top w:val="none" w:sz="0" w:space="0" w:color="auto"/>
                <w:left w:val="none" w:sz="0" w:space="0" w:color="auto"/>
                <w:bottom w:val="none" w:sz="0" w:space="0" w:color="auto"/>
                <w:right w:val="none" w:sz="0" w:space="0" w:color="auto"/>
              </w:divBdr>
            </w:div>
            <w:div w:id="298144856">
              <w:marLeft w:val="0"/>
              <w:marRight w:val="0"/>
              <w:marTop w:val="0"/>
              <w:marBottom w:val="0"/>
              <w:divBdr>
                <w:top w:val="none" w:sz="0" w:space="0" w:color="auto"/>
                <w:left w:val="none" w:sz="0" w:space="0" w:color="auto"/>
                <w:bottom w:val="none" w:sz="0" w:space="0" w:color="auto"/>
                <w:right w:val="none" w:sz="0" w:space="0" w:color="auto"/>
              </w:divBdr>
            </w:div>
            <w:div w:id="1438867669">
              <w:marLeft w:val="0"/>
              <w:marRight w:val="0"/>
              <w:marTop w:val="0"/>
              <w:marBottom w:val="0"/>
              <w:divBdr>
                <w:top w:val="none" w:sz="0" w:space="0" w:color="auto"/>
                <w:left w:val="none" w:sz="0" w:space="0" w:color="auto"/>
                <w:bottom w:val="none" w:sz="0" w:space="0" w:color="auto"/>
                <w:right w:val="none" w:sz="0" w:space="0" w:color="auto"/>
              </w:divBdr>
            </w:div>
            <w:div w:id="1842621252">
              <w:marLeft w:val="0"/>
              <w:marRight w:val="0"/>
              <w:marTop w:val="0"/>
              <w:marBottom w:val="0"/>
              <w:divBdr>
                <w:top w:val="none" w:sz="0" w:space="0" w:color="auto"/>
                <w:left w:val="none" w:sz="0" w:space="0" w:color="auto"/>
                <w:bottom w:val="none" w:sz="0" w:space="0" w:color="auto"/>
                <w:right w:val="none" w:sz="0" w:space="0" w:color="auto"/>
              </w:divBdr>
            </w:div>
            <w:div w:id="1594238412">
              <w:marLeft w:val="0"/>
              <w:marRight w:val="0"/>
              <w:marTop w:val="0"/>
              <w:marBottom w:val="0"/>
              <w:divBdr>
                <w:top w:val="none" w:sz="0" w:space="0" w:color="auto"/>
                <w:left w:val="none" w:sz="0" w:space="0" w:color="auto"/>
                <w:bottom w:val="none" w:sz="0" w:space="0" w:color="auto"/>
                <w:right w:val="none" w:sz="0" w:space="0" w:color="auto"/>
              </w:divBdr>
            </w:div>
            <w:div w:id="677512327">
              <w:marLeft w:val="0"/>
              <w:marRight w:val="0"/>
              <w:marTop w:val="0"/>
              <w:marBottom w:val="0"/>
              <w:divBdr>
                <w:top w:val="none" w:sz="0" w:space="0" w:color="auto"/>
                <w:left w:val="none" w:sz="0" w:space="0" w:color="auto"/>
                <w:bottom w:val="none" w:sz="0" w:space="0" w:color="auto"/>
                <w:right w:val="none" w:sz="0" w:space="0" w:color="auto"/>
              </w:divBdr>
            </w:div>
            <w:div w:id="721293066">
              <w:marLeft w:val="0"/>
              <w:marRight w:val="0"/>
              <w:marTop w:val="0"/>
              <w:marBottom w:val="0"/>
              <w:divBdr>
                <w:top w:val="none" w:sz="0" w:space="0" w:color="auto"/>
                <w:left w:val="none" w:sz="0" w:space="0" w:color="auto"/>
                <w:bottom w:val="none" w:sz="0" w:space="0" w:color="auto"/>
                <w:right w:val="none" w:sz="0" w:space="0" w:color="auto"/>
              </w:divBdr>
            </w:div>
            <w:div w:id="210698427">
              <w:marLeft w:val="0"/>
              <w:marRight w:val="0"/>
              <w:marTop w:val="0"/>
              <w:marBottom w:val="0"/>
              <w:divBdr>
                <w:top w:val="none" w:sz="0" w:space="0" w:color="auto"/>
                <w:left w:val="none" w:sz="0" w:space="0" w:color="auto"/>
                <w:bottom w:val="none" w:sz="0" w:space="0" w:color="auto"/>
                <w:right w:val="none" w:sz="0" w:space="0" w:color="auto"/>
              </w:divBdr>
            </w:div>
            <w:div w:id="361522040">
              <w:marLeft w:val="0"/>
              <w:marRight w:val="0"/>
              <w:marTop w:val="0"/>
              <w:marBottom w:val="0"/>
              <w:divBdr>
                <w:top w:val="none" w:sz="0" w:space="0" w:color="auto"/>
                <w:left w:val="none" w:sz="0" w:space="0" w:color="auto"/>
                <w:bottom w:val="none" w:sz="0" w:space="0" w:color="auto"/>
                <w:right w:val="none" w:sz="0" w:space="0" w:color="auto"/>
              </w:divBdr>
            </w:div>
            <w:div w:id="436407185">
              <w:marLeft w:val="0"/>
              <w:marRight w:val="0"/>
              <w:marTop w:val="0"/>
              <w:marBottom w:val="0"/>
              <w:divBdr>
                <w:top w:val="none" w:sz="0" w:space="0" w:color="auto"/>
                <w:left w:val="none" w:sz="0" w:space="0" w:color="auto"/>
                <w:bottom w:val="none" w:sz="0" w:space="0" w:color="auto"/>
                <w:right w:val="none" w:sz="0" w:space="0" w:color="auto"/>
              </w:divBdr>
            </w:div>
            <w:div w:id="1202792281">
              <w:marLeft w:val="0"/>
              <w:marRight w:val="0"/>
              <w:marTop w:val="0"/>
              <w:marBottom w:val="0"/>
              <w:divBdr>
                <w:top w:val="none" w:sz="0" w:space="0" w:color="auto"/>
                <w:left w:val="none" w:sz="0" w:space="0" w:color="auto"/>
                <w:bottom w:val="none" w:sz="0" w:space="0" w:color="auto"/>
                <w:right w:val="none" w:sz="0" w:space="0" w:color="auto"/>
              </w:divBdr>
            </w:div>
            <w:div w:id="221983649">
              <w:marLeft w:val="0"/>
              <w:marRight w:val="0"/>
              <w:marTop w:val="0"/>
              <w:marBottom w:val="0"/>
              <w:divBdr>
                <w:top w:val="none" w:sz="0" w:space="0" w:color="auto"/>
                <w:left w:val="none" w:sz="0" w:space="0" w:color="auto"/>
                <w:bottom w:val="none" w:sz="0" w:space="0" w:color="auto"/>
                <w:right w:val="none" w:sz="0" w:space="0" w:color="auto"/>
              </w:divBdr>
            </w:div>
            <w:div w:id="1201434461">
              <w:marLeft w:val="0"/>
              <w:marRight w:val="0"/>
              <w:marTop w:val="0"/>
              <w:marBottom w:val="0"/>
              <w:divBdr>
                <w:top w:val="none" w:sz="0" w:space="0" w:color="auto"/>
                <w:left w:val="none" w:sz="0" w:space="0" w:color="auto"/>
                <w:bottom w:val="none" w:sz="0" w:space="0" w:color="auto"/>
                <w:right w:val="none" w:sz="0" w:space="0" w:color="auto"/>
              </w:divBdr>
            </w:div>
            <w:div w:id="1537237212">
              <w:marLeft w:val="0"/>
              <w:marRight w:val="0"/>
              <w:marTop w:val="0"/>
              <w:marBottom w:val="0"/>
              <w:divBdr>
                <w:top w:val="none" w:sz="0" w:space="0" w:color="auto"/>
                <w:left w:val="none" w:sz="0" w:space="0" w:color="auto"/>
                <w:bottom w:val="none" w:sz="0" w:space="0" w:color="auto"/>
                <w:right w:val="none" w:sz="0" w:space="0" w:color="auto"/>
              </w:divBdr>
            </w:div>
            <w:div w:id="1958675128">
              <w:marLeft w:val="0"/>
              <w:marRight w:val="0"/>
              <w:marTop w:val="0"/>
              <w:marBottom w:val="0"/>
              <w:divBdr>
                <w:top w:val="none" w:sz="0" w:space="0" w:color="auto"/>
                <w:left w:val="none" w:sz="0" w:space="0" w:color="auto"/>
                <w:bottom w:val="none" w:sz="0" w:space="0" w:color="auto"/>
                <w:right w:val="none" w:sz="0" w:space="0" w:color="auto"/>
              </w:divBdr>
            </w:div>
            <w:div w:id="1584490856">
              <w:marLeft w:val="0"/>
              <w:marRight w:val="0"/>
              <w:marTop w:val="0"/>
              <w:marBottom w:val="0"/>
              <w:divBdr>
                <w:top w:val="none" w:sz="0" w:space="0" w:color="auto"/>
                <w:left w:val="none" w:sz="0" w:space="0" w:color="auto"/>
                <w:bottom w:val="none" w:sz="0" w:space="0" w:color="auto"/>
                <w:right w:val="none" w:sz="0" w:space="0" w:color="auto"/>
              </w:divBdr>
            </w:div>
            <w:div w:id="1403525195">
              <w:marLeft w:val="0"/>
              <w:marRight w:val="0"/>
              <w:marTop w:val="0"/>
              <w:marBottom w:val="0"/>
              <w:divBdr>
                <w:top w:val="none" w:sz="0" w:space="0" w:color="auto"/>
                <w:left w:val="none" w:sz="0" w:space="0" w:color="auto"/>
                <w:bottom w:val="none" w:sz="0" w:space="0" w:color="auto"/>
                <w:right w:val="none" w:sz="0" w:space="0" w:color="auto"/>
              </w:divBdr>
            </w:div>
            <w:div w:id="2107536066">
              <w:marLeft w:val="0"/>
              <w:marRight w:val="0"/>
              <w:marTop w:val="0"/>
              <w:marBottom w:val="0"/>
              <w:divBdr>
                <w:top w:val="none" w:sz="0" w:space="0" w:color="auto"/>
                <w:left w:val="none" w:sz="0" w:space="0" w:color="auto"/>
                <w:bottom w:val="none" w:sz="0" w:space="0" w:color="auto"/>
                <w:right w:val="none" w:sz="0" w:space="0" w:color="auto"/>
              </w:divBdr>
            </w:div>
            <w:div w:id="722369571">
              <w:marLeft w:val="0"/>
              <w:marRight w:val="0"/>
              <w:marTop w:val="0"/>
              <w:marBottom w:val="0"/>
              <w:divBdr>
                <w:top w:val="none" w:sz="0" w:space="0" w:color="auto"/>
                <w:left w:val="none" w:sz="0" w:space="0" w:color="auto"/>
                <w:bottom w:val="none" w:sz="0" w:space="0" w:color="auto"/>
                <w:right w:val="none" w:sz="0" w:space="0" w:color="auto"/>
              </w:divBdr>
            </w:div>
            <w:div w:id="1879735964">
              <w:marLeft w:val="0"/>
              <w:marRight w:val="0"/>
              <w:marTop w:val="0"/>
              <w:marBottom w:val="0"/>
              <w:divBdr>
                <w:top w:val="none" w:sz="0" w:space="0" w:color="auto"/>
                <w:left w:val="none" w:sz="0" w:space="0" w:color="auto"/>
                <w:bottom w:val="none" w:sz="0" w:space="0" w:color="auto"/>
                <w:right w:val="none" w:sz="0" w:space="0" w:color="auto"/>
              </w:divBdr>
            </w:div>
            <w:div w:id="1607082237">
              <w:marLeft w:val="0"/>
              <w:marRight w:val="0"/>
              <w:marTop w:val="0"/>
              <w:marBottom w:val="0"/>
              <w:divBdr>
                <w:top w:val="none" w:sz="0" w:space="0" w:color="auto"/>
                <w:left w:val="none" w:sz="0" w:space="0" w:color="auto"/>
                <w:bottom w:val="none" w:sz="0" w:space="0" w:color="auto"/>
                <w:right w:val="none" w:sz="0" w:space="0" w:color="auto"/>
              </w:divBdr>
            </w:div>
            <w:div w:id="206839871">
              <w:marLeft w:val="0"/>
              <w:marRight w:val="0"/>
              <w:marTop w:val="0"/>
              <w:marBottom w:val="0"/>
              <w:divBdr>
                <w:top w:val="none" w:sz="0" w:space="0" w:color="auto"/>
                <w:left w:val="none" w:sz="0" w:space="0" w:color="auto"/>
                <w:bottom w:val="none" w:sz="0" w:space="0" w:color="auto"/>
                <w:right w:val="none" w:sz="0" w:space="0" w:color="auto"/>
              </w:divBdr>
            </w:div>
            <w:div w:id="430780189">
              <w:marLeft w:val="0"/>
              <w:marRight w:val="0"/>
              <w:marTop w:val="0"/>
              <w:marBottom w:val="0"/>
              <w:divBdr>
                <w:top w:val="none" w:sz="0" w:space="0" w:color="auto"/>
                <w:left w:val="none" w:sz="0" w:space="0" w:color="auto"/>
                <w:bottom w:val="none" w:sz="0" w:space="0" w:color="auto"/>
                <w:right w:val="none" w:sz="0" w:space="0" w:color="auto"/>
              </w:divBdr>
            </w:div>
            <w:div w:id="236939230">
              <w:marLeft w:val="0"/>
              <w:marRight w:val="0"/>
              <w:marTop w:val="0"/>
              <w:marBottom w:val="0"/>
              <w:divBdr>
                <w:top w:val="none" w:sz="0" w:space="0" w:color="auto"/>
                <w:left w:val="none" w:sz="0" w:space="0" w:color="auto"/>
                <w:bottom w:val="none" w:sz="0" w:space="0" w:color="auto"/>
                <w:right w:val="none" w:sz="0" w:space="0" w:color="auto"/>
              </w:divBdr>
            </w:div>
            <w:div w:id="1576937715">
              <w:marLeft w:val="0"/>
              <w:marRight w:val="0"/>
              <w:marTop w:val="0"/>
              <w:marBottom w:val="0"/>
              <w:divBdr>
                <w:top w:val="none" w:sz="0" w:space="0" w:color="auto"/>
                <w:left w:val="none" w:sz="0" w:space="0" w:color="auto"/>
                <w:bottom w:val="none" w:sz="0" w:space="0" w:color="auto"/>
                <w:right w:val="none" w:sz="0" w:space="0" w:color="auto"/>
              </w:divBdr>
            </w:div>
            <w:div w:id="2003846315">
              <w:marLeft w:val="0"/>
              <w:marRight w:val="0"/>
              <w:marTop w:val="0"/>
              <w:marBottom w:val="0"/>
              <w:divBdr>
                <w:top w:val="none" w:sz="0" w:space="0" w:color="auto"/>
                <w:left w:val="none" w:sz="0" w:space="0" w:color="auto"/>
                <w:bottom w:val="none" w:sz="0" w:space="0" w:color="auto"/>
                <w:right w:val="none" w:sz="0" w:space="0" w:color="auto"/>
              </w:divBdr>
            </w:div>
            <w:div w:id="1870987304">
              <w:marLeft w:val="0"/>
              <w:marRight w:val="0"/>
              <w:marTop w:val="0"/>
              <w:marBottom w:val="0"/>
              <w:divBdr>
                <w:top w:val="none" w:sz="0" w:space="0" w:color="auto"/>
                <w:left w:val="none" w:sz="0" w:space="0" w:color="auto"/>
                <w:bottom w:val="none" w:sz="0" w:space="0" w:color="auto"/>
                <w:right w:val="none" w:sz="0" w:space="0" w:color="auto"/>
              </w:divBdr>
            </w:div>
            <w:div w:id="196936061">
              <w:marLeft w:val="0"/>
              <w:marRight w:val="0"/>
              <w:marTop w:val="0"/>
              <w:marBottom w:val="0"/>
              <w:divBdr>
                <w:top w:val="none" w:sz="0" w:space="0" w:color="auto"/>
                <w:left w:val="none" w:sz="0" w:space="0" w:color="auto"/>
                <w:bottom w:val="none" w:sz="0" w:space="0" w:color="auto"/>
                <w:right w:val="none" w:sz="0" w:space="0" w:color="auto"/>
              </w:divBdr>
            </w:div>
            <w:div w:id="609506594">
              <w:marLeft w:val="0"/>
              <w:marRight w:val="0"/>
              <w:marTop w:val="0"/>
              <w:marBottom w:val="0"/>
              <w:divBdr>
                <w:top w:val="none" w:sz="0" w:space="0" w:color="auto"/>
                <w:left w:val="none" w:sz="0" w:space="0" w:color="auto"/>
                <w:bottom w:val="none" w:sz="0" w:space="0" w:color="auto"/>
                <w:right w:val="none" w:sz="0" w:space="0" w:color="auto"/>
              </w:divBdr>
            </w:div>
            <w:div w:id="219368840">
              <w:marLeft w:val="0"/>
              <w:marRight w:val="0"/>
              <w:marTop w:val="0"/>
              <w:marBottom w:val="0"/>
              <w:divBdr>
                <w:top w:val="none" w:sz="0" w:space="0" w:color="auto"/>
                <w:left w:val="none" w:sz="0" w:space="0" w:color="auto"/>
                <w:bottom w:val="none" w:sz="0" w:space="0" w:color="auto"/>
                <w:right w:val="none" w:sz="0" w:space="0" w:color="auto"/>
              </w:divBdr>
            </w:div>
            <w:div w:id="2003847385">
              <w:marLeft w:val="0"/>
              <w:marRight w:val="0"/>
              <w:marTop w:val="0"/>
              <w:marBottom w:val="0"/>
              <w:divBdr>
                <w:top w:val="none" w:sz="0" w:space="0" w:color="auto"/>
                <w:left w:val="none" w:sz="0" w:space="0" w:color="auto"/>
                <w:bottom w:val="none" w:sz="0" w:space="0" w:color="auto"/>
                <w:right w:val="none" w:sz="0" w:space="0" w:color="auto"/>
              </w:divBdr>
            </w:div>
            <w:div w:id="1295214920">
              <w:marLeft w:val="0"/>
              <w:marRight w:val="0"/>
              <w:marTop w:val="0"/>
              <w:marBottom w:val="0"/>
              <w:divBdr>
                <w:top w:val="none" w:sz="0" w:space="0" w:color="auto"/>
                <w:left w:val="none" w:sz="0" w:space="0" w:color="auto"/>
                <w:bottom w:val="none" w:sz="0" w:space="0" w:color="auto"/>
                <w:right w:val="none" w:sz="0" w:space="0" w:color="auto"/>
              </w:divBdr>
            </w:div>
            <w:div w:id="391318064">
              <w:marLeft w:val="0"/>
              <w:marRight w:val="0"/>
              <w:marTop w:val="0"/>
              <w:marBottom w:val="0"/>
              <w:divBdr>
                <w:top w:val="none" w:sz="0" w:space="0" w:color="auto"/>
                <w:left w:val="none" w:sz="0" w:space="0" w:color="auto"/>
                <w:bottom w:val="none" w:sz="0" w:space="0" w:color="auto"/>
                <w:right w:val="none" w:sz="0" w:space="0" w:color="auto"/>
              </w:divBdr>
            </w:div>
            <w:div w:id="1758135181">
              <w:marLeft w:val="0"/>
              <w:marRight w:val="0"/>
              <w:marTop w:val="0"/>
              <w:marBottom w:val="0"/>
              <w:divBdr>
                <w:top w:val="none" w:sz="0" w:space="0" w:color="auto"/>
                <w:left w:val="none" w:sz="0" w:space="0" w:color="auto"/>
                <w:bottom w:val="none" w:sz="0" w:space="0" w:color="auto"/>
                <w:right w:val="none" w:sz="0" w:space="0" w:color="auto"/>
              </w:divBdr>
            </w:div>
            <w:div w:id="908416760">
              <w:marLeft w:val="0"/>
              <w:marRight w:val="0"/>
              <w:marTop w:val="0"/>
              <w:marBottom w:val="0"/>
              <w:divBdr>
                <w:top w:val="none" w:sz="0" w:space="0" w:color="auto"/>
                <w:left w:val="none" w:sz="0" w:space="0" w:color="auto"/>
                <w:bottom w:val="none" w:sz="0" w:space="0" w:color="auto"/>
                <w:right w:val="none" w:sz="0" w:space="0" w:color="auto"/>
              </w:divBdr>
            </w:div>
            <w:div w:id="2057705141">
              <w:marLeft w:val="0"/>
              <w:marRight w:val="0"/>
              <w:marTop w:val="0"/>
              <w:marBottom w:val="0"/>
              <w:divBdr>
                <w:top w:val="none" w:sz="0" w:space="0" w:color="auto"/>
                <w:left w:val="none" w:sz="0" w:space="0" w:color="auto"/>
                <w:bottom w:val="none" w:sz="0" w:space="0" w:color="auto"/>
                <w:right w:val="none" w:sz="0" w:space="0" w:color="auto"/>
              </w:divBdr>
            </w:div>
            <w:div w:id="536354756">
              <w:marLeft w:val="0"/>
              <w:marRight w:val="0"/>
              <w:marTop w:val="0"/>
              <w:marBottom w:val="0"/>
              <w:divBdr>
                <w:top w:val="none" w:sz="0" w:space="0" w:color="auto"/>
                <w:left w:val="none" w:sz="0" w:space="0" w:color="auto"/>
                <w:bottom w:val="none" w:sz="0" w:space="0" w:color="auto"/>
                <w:right w:val="none" w:sz="0" w:space="0" w:color="auto"/>
              </w:divBdr>
            </w:div>
            <w:div w:id="9815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098">
      <w:bodyDiv w:val="1"/>
      <w:marLeft w:val="0"/>
      <w:marRight w:val="0"/>
      <w:marTop w:val="0"/>
      <w:marBottom w:val="0"/>
      <w:divBdr>
        <w:top w:val="none" w:sz="0" w:space="0" w:color="auto"/>
        <w:left w:val="none" w:sz="0" w:space="0" w:color="auto"/>
        <w:bottom w:val="none" w:sz="0" w:space="0" w:color="auto"/>
        <w:right w:val="none" w:sz="0" w:space="0" w:color="auto"/>
      </w:divBdr>
      <w:divsChild>
        <w:div w:id="1367175687">
          <w:marLeft w:val="0"/>
          <w:marRight w:val="0"/>
          <w:marTop w:val="0"/>
          <w:marBottom w:val="0"/>
          <w:divBdr>
            <w:top w:val="none" w:sz="0" w:space="0" w:color="auto"/>
            <w:left w:val="none" w:sz="0" w:space="0" w:color="auto"/>
            <w:bottom w:val="none" w:sz="0" w:space="0" w:color="auto"/>
            <w:right w:val="none" w:sz="0" w:space="0" w:color="auto"/>
          </w:divBdr>
          <w:divsChild>
            <w:div w:id="255526038">
              <w:marLeft w:val="0"/>
              <w:marRight w:val="0"/>
              <w:marTop w:val="0"/>
              <w:marBottom w:val="0"/>
              <w:divBdr>
                <w:top w:val="none" w:sz="0" w:space="0" w:color="auto"/>
                <w:left w:val="none" w:sz="0" w:space="0" w:color="auto"/>
                <w:bottom w:val="none" w:sz="0" w:space="0" w:color="auto"/>
                <w:right w:val="none" w:sz="0" w:space="0" w:color="auto"/>
              </w:divBdr>
            </w:div>
            <w:div w:id="2031644634">
              <w:marLeft w:val="0"/>
              <w:marRight w:val="0"/>
              <w:marTop w:val="0"/>
              <w:marBottom w:val="0"/>
              <w:divBdr>
                <w:top w:val="none" w:sz="0" w:space="0" w:color="auto"/>
                <w:left w:val="none" w:sz="0" w:space="0" w:color="auto"/>
                <w:bottom w:val="none" w:sz="0" w:space="0" w:color="auto"/>
                <w:right w:val="none" w:sz="0" w:space="0" w:color="auto"/>
              </w:divBdr>
            </w:div>
            <w:div w:id="797458761">
              <w:marLeft w:val="0"/>
              <w:marRight w:val="0"/>
              <w:marTop w:val="0"/>
              <w:marBottom w:val="0"/>
              <w:divBdr>
                <w:top w:val="none" w:sz="0" w:space="0" w:color="auto"/>
                <w:left w:val="none" w:sz="0" w:space="0" w:color="auto"/>
                <w:bottom w:val="none" w:sz="0" w:space="0" w:color="auto"/>
                <w:right w:val="none" w:sz="0" w:space="0" w:color="auto"/>
              </w:divBdr>
            </w:div>
            <w:div w:id="724449685">
              <w:marLeft w:val="0"/>
              <w:marRight w:val="0"/>
              <w:marTop w:val="0"/>
              <w:marBottom w:val="0"/>
              <w:divBdr>
                <w:top w:val="none" w:sz="0" w:space="0" w:color="auto"/>
                <w:left w:val="none" w:sz="0" w:space="0" w:color="auto"/>
                <w:bottom w:val="none" w:sz="0" w:space="0" w:color="auto"/>
                <w:right w:val="none" w:sz="0" w:space="0" w:color="auto"/>
              </w:divBdr>
            </w:div>
            <w:div w:id="649672682">
              <w:marLeft w:val="0"/>
              <w:marRight w:val="0"/>
              <w:marTop w:val="0"/>
              <w:marBottom w:val="0"/>
              <w:divBdr>
                <w:top w:val="none" w:sz="0" w:space="0" w:color="auto"/>
                <w:left w:val="none" w:sz="0" w:space="0" w:color="auto"/>
                <w:bottom w:val="none" w:sz="0" w:space="0" w:color="auto"/>
                <w:right w:val="none" w:sz="0" w:space="0" w:color="auto"/>
              </w:divBdr>
            </w:div>
            <w:div w:id="906644650">
              <w:marLeft w:val="0"/>
              <w:marRight w:val="0"/>
              <w:marTop w:val="0"/>
              <w:marBottom w:val="0"/>
              <w:divBdr>
                <w:top w:val="none" w:sz="0" w:space="0" w:color="auto"/>
                <w:left w:val="none" w:sz="0" w:space="0" w:color="auto"/>
                <w:bottom w:val="none" w:sz="0" w:space="0" w:color="auto"/>
                <w:right w:val="none" w:sz="0" w:space="0" w:color="auto"/>
              </w:divBdr>
            </w:div>
            <w:div w:id="591594238">
              <w:marLeft w:val="0"/>
              <w:marRight w:val="0"/>
              <w:marTop w:val="0"/>
              <w:marBottom w:val="0"/>
              <w:divBdr>
                <w:top w:val="none" w:sz="0" w:space="0" w:color="auto"/>
                <w:left w:val="none" w:sz="0" w:space="0" w:color="auto"/>
                <w:bottom w:val="none" w:sz="0" w:space="0" w:color="auto"/>
                <w:right w:val="none" w:sz="0" w:space="0" w:color="auto"/>
              </w:divBdr>
            </w:div>
            <w:div w:id="1380012063">
              <w:marLeft w:val="0"/>
              <w:marRight w:val="0"/>
              <w:marTop w:val="0"/>
              <w:marBottom w:val="0"/>
              <w:divBdr>
                <w:top w:val="none" w:sz="0" w:space="0" w:color="auto"/>
                <w:left w:val="none" w:sz="0" w:space="0" w:color="auto"/>
                <w:bottom w:val="none" w:sz="0" w:space="0" w:color="auto"/>
                <w:right w:val="none" w:sz="0" w:space="0" w:color="auto"/>
              </w:divBdr>
            </w:div>
            <w:div w:id="1670327613">
              <w:marLeft w:val="0"/>
              <w:marRight w:val="0"/>
              <w:marTop w:val="0"/>
              <w:marBottom w:val="0"/>
              <w:divBdr>
                <w:top w:val="none" w:sz="0" w:space="0" w:color="auto"/>
                <w:left w:val="none" w:sz="0" w:space="0" w:color="auto"/>
                <w:bottom w:val="none" w:sz="0" w:space="0" w:color="auto"/>
                <w:right w:val="none" w:sz="0" w:space="0" w:color="auto"/>
              </w:divBdr>
            </w:div>
            <w:div w:id="147938261">
              <w:marLeft w:val="0"/>
              <w:marRight w:val="0"/>
              <w:marTop w:val="0"/>
              <w:marBottom w:val="0"/>
              <w:divBdr>
                <w:top w:val="none" w:sz="0" w:space="0" w:color="auto"/>
                <w:left w:val="none" w:sz="0" w:space="0" w:color="auto"/>
                <w:bottom w:val="none" w:sz="0" w:space="0" w:color="auto"/>
                <w:right w:val="none" w:sz="0" w:space="0" w:color="auto"/>
              </w:divBdr>
            </w:div>
            <w:div w:id="489518656">
              <w:marLeft w:val="0"/>
              <w:marRight w:val="0"/>
              <w:marTop w:val="0"/>
              <w:marBottom w:val="0"/>
              <w:divBdr>
                <w:top w:val="none" w:sz="0" w:space="0" w:color="auto"/>
                <w:left w:val="none" w:sz="0" w:space="0" w:color="auto"/>
                <w:bottom w:val="none" w:sz="0" w:space="0" w:color="auto"/>
                <w:right w:val="none" w:sz="0" w:space="0" w:color="auto"/>
              </w:divBdr>
            </w:div>
            <w:div w:id="640892240">
              <w:marLeft w:val="0"/>
              <w:marRight w:val="0"/>
              <w:marTop w:val="0"/>
              <w:marBottom w:val="0"/>
              <w:divBdr>
                <w:top w:val="none" w:sz="0" w:space="0" w:color="auto"/>
                <w:left w:val="none" w:sz="0" w:space="0" w:color="auto"/>
                <w:bottom w:val="none" w:sz="0" w:space="0" w:color="auto"/>
                <w:right w:val="none" w:sz="0" w:space="0" w:color="auto"/>
              </w:divBdr>
            </w:div>
            <w:div w:id="954559815">
              <w:marLeft w:val="0"/>
              <w:marRight w:val="0"/>
              <w:marTop w:val="0"/>
              <w:marBottom w:val="0"/>
              <w:divBdr>
                <w:top w:val="none" w:sz="0" w:space="0" w:color="auto"/>
                <w:left w:val="none" w:sz="0" w:space="0" w:color="auto"/>
                <w:bottom w:val="none" w:sz="0" w:space="0" w:color="auto"/>
                <w:right w:val="none" w:sz="0" w:space="0" w:color="auto"/>
              </w:divBdr>
            </w:div>
            <w:div w:id="1882862379">
              <w:marLeft w:val="0"/>
              <w:marRight w:val="0"/>
              <w:marTop w:val="0"/>
              <w:marBottom w:val="0"/>
              <w:divBdr>
                <w:top w:val="none" w:sz="0" w:space="0" w:color="auto"/>
                <w:left w:val="none" w:sz="0" w:space="0" w:color="auto"/>
                <w:bottom w:val="none" w:sz="0" w:space="0" w:color="auto"/>
                <w:right w:val="none" w:sz="0" w:space="0" w:color="auto"/>
              </w:divBdr>
            </w:div>
            <w:div w:id="72049282">
              <w:marLeft w:val="0"/>
              <w:marRight w:val="0"/>
              <w:marTop w:val="0"/>
              <w:marBottom w:val="0"/>
              <w:divBdr>
                <w:top w:val="none" w:sz="0" w:space="0" w:color="auto"/>
                <w:left w:val="none" w:sz="0" w:space="0" w:color="auto"/>
                <w:bottom w:val="none" w:sz="0" w:space="0" w:color="auto"/>
                <w:right w:val="none" w:sz="0" w:space="0" w:color="auto"/>
              </w:divBdr>
            </w:div>
            <w:div w:id="1039744813">
              <w:marLeft w:val="0"/>
              <w:marRight w:val="0"/>
              <w:marTop w:val="0"/>
              <w:marBottom w:val="0"/>
              <w:divBdr>
                <w:top w:val="none" w:sz="0" w:space="0" w:color="auto"/>
                <w:left w:val="none" w:sz="0" w:space="0" w:color="auto"/>
                <w:bottom w:val="none" w:sz="0" w:space="0" w:color="auto"/>
                <w:right w:val="none" w:sz="0" w:space="0" w:color="auto"/>
              </w:divBdr>
            </w:div>
            <w:div w:id="758216451">
              <w:marLeft w:val="0"/>
              <w:marRight w:val="0"/>
              <w:marTop w:val="0"/>
              <w:marBottom w:val="0"/>
              <w:divBdr>
                <w:top w:val="none" w:sz="0" w:space="0" w:color="auto"/>
                <w:left w:val="none" w:sz="0" w:space="0" w:color="auto"/>
                <w:bottom w:val="none" w:sz="0" w:space="0" w:color="auto"/>
                <w:right w:val="none" w:sz="0" w:space="0" w:color="auto"/>
              </w:divBdr>
            </w:div>
            <w:div w:id="1208295489">
              <w:marLeft w:val="0"/>
              <w:marRight w:val="0"/>
              <w:marTop w:val="0"/>
              <w:marBottom w:val="0"/>
              <w:divBdr>
                <w:top w:val="none" w:sz="0" w:space="0" w:color="auto"/>
                <w:left w:val="none" w:sz="0" w:space="0" w:color="auto"/>
                <w:bottom w:val="none" w:sz="0" w:space="0" w:color="auto"/>
                <w:right w:val="none" w:sz="0" w:space="0" w:color="auto"/>
              </w:divBdr>
            </w:div>
            <w:div w:id="1639337332">
              <w:marLeft w:val="0"/>
              <w:marRight w:val="0"/>
              <w:marTop w:val="0"/>
              <w:marBottom w:val="0"/>
              <w:divBdr>
                <w:top w:val="none" w:sz="0" w:space="0" w:color="auto"/>
                <w:left w:val="none" w:sz="0" w:space="0" w:color="auto"/>
                <w:bottom w:val="none" w:sz="0" w:space="0" w:color="auto"/>
                <w:right w:val="none" w:sz="0" w:space="0" w:color="auto"/>
              </w:divBdr>
            </w:div>
            <w:div w:id="34240372">
              <w:marLeft w:val="0"/>
              <w:marRight w:val="0"/>
              <w:marTop w:val="0"/>
              <w:marBottom w:val="0"/>
              <w:divBdr>
                <w:top w:val="none" w:sz="0" w:space="0" w:color="auto"/>
                <w:left w:val="none" w:sz="0" w:space="0" w:color="auto"/>
                <w:bottom w:val="none" w:sz="0" w:space="0" w:color="auto"/>
                <w:right w:val="none" w:sz="0" w:space="0" w:color="auto"/>
              </w:divBdr>
            </w:div>
            <w:div w:id="1412311773">
              <w:marLeft w:val="0"/>
              <w:marRight w:val="0"/>
              <w:marTop w:val="0"/>
              <w:marBottom w:val="0"/>
              <w:divBdr>
                <w:top w:val="none" w:sz="0" w:space="0" w:color="auto"/>
                <w:left w:val="none" w:sz="0" w:space="0" w:color="auto"/>
                <w:bottom w:val="none" w:sz="0" w:space="0" w:color="auto"/>
                <w:right w:val="none" w:sz="0" w:space="0" w:color="auto"/>
              </w:divBdr>
            </w:div>
            <w:div w:id="1787577400">
              <w:marLeft w:val="0"/>
              <w:marRight w:val="0"/>
              <w:marTop w:val="0"/>
              <w:marBottom w:val="0"/>
              <w:divBdr>
                <w:top w:val="none" w:sz="0" w:space="0" w:color="auto"/>
                <w:left w:val="none" w:sz="0" w:space="0" w:color="auto"/>
                <w:bottom w:val="none" w:sz="0" w:space="0" w:color="auto"/>
                <w:right w:val="none" w:sz="0" w:space="0" w:color="auto"/>
              </w:divBdr>
            </w:div>
            <w:div w:id="586966063">
              <w:marLeft w:val="0"/>
              <w:marRight w:val="0"/>
              <w:marTop w:val="0"/>
              <w:marBottom w:val="0"/>
              <w:divBdr>
                <w:top w:val="none" w:sz="0" w:space="0" w:color="auto"/>
                <w:left w:val="none" w:sz="0" w:space="0" w:color="auto"/>
                <w:bottom w:val="none" w:sz="0" w:space="0" w:color="auto"/>
                <w:right w:val="none" w:sz="0" w:space="0" w:color="auto"/>
              </w:divBdr>
            </w:div>
            <w:div w:id="2005860435">
              <w:marLeft w:val="0"/>
              <w:marRight w:val="0"/>
              <w:marTop w:val="0"/>
              <w:marBottom w:val="0"/>
              <w:divBdr>
                <w:top w:val="none" w:sz="0" w:space="0" w:color="auto"/>
                <w:left w:val="none" w:sz="0" w:space="0" w:color="auto"/>
                <w:bottom w:val="none" w:sz="0" w:space="0" w:color="auto"/>
                <w:right w:val="none" w:sz="0" w:space="0" w:color="auto"/>
              </w:divBdr>
            </w:div>
            <w:div w:id="1693647147">
              <w:marLeft w:val="0"/>
              <w:marRight w:val="0"/>
              <w:marTop w:val="0"/>
              <w:marBottom w:val="0"/>
              <w:divBdr>
                <w:top w:val="none" w:sz="0" w:space="0" w:color="auto"/>
                <w:left w:val="none" w:sz="0" w:space="0" w:color="auto"/>
                <w:bottom w:val="none" w:sz="0" w:space="0" w:color="auto"/>
                <w:right w:val="none" w:sz="0" w:space="0" w:color="auto"/>
              </w:divBdr>
            </w:div>
            <w:div w:id="1285425135">
              <w:marLeft w:val="0"/>
              <w:marRight w:val="0"/>
              <w:marTop w:val="0"/>
              <w:marBottom w:val="0"/>
              <w:divBdr>
                <w:top w:val="none" w:sz="0" w:space="0" w:color="auto"/>
                <w:left w:val="none" w:sz="0" w:space="0" w:color="auto"/>
                <w:bottom w:val="none" w:sz="0" w:space="0" w:color="auto"/>
                <w:right w:val="none" w:sz="0" w:space="0" w:color="auto"/>
              </w:divBdr>
            </w:div>
            <w:div w:id="1652952351">
              <w:marLeft w:val="0"/>
              <w:marRight w:val="0"/>
              <w:marTop w:val="0"/>
              <w:marBottom w:val="0"/>
              <w:divBdr>
                <w:top w:val="none" w:sz="0" w:space="0" w:color="auto"/>
                <w:left w:val="none" w:sz="0" w:space="0" w:color="auto"/>
                <w:bottom w:val="none" w:sz="0" w:space="0" w:color="auto"/>
                <w:right w:val="none" w:sz="0" w:space="0" w:color="auto"/>
              </w:divBdr>
            </w:div>
            <w:div w:id="1482773710">
              <w:marLeft w:val="0"/>
              <w:marRight w:val="0"/>
              <w:marTop w:val="0"/>
              <w:marBottom w:val="0"/>
              <w:divBdr>
                <w:top w:val="none" w:sz="0" w:space="0" w:color="auto"/>
                <w:left w:val="none" w:sz="0" w:space="0" w:color="auto"/>
                <w:bottom w:val="none" w:sz="0" w:space="0" w:color="auto"/>
                <w:right w:val="none" w:sz="0" w:space="0" w:color="auto"/>
              </w:divBdr>
            </w:div>
            <w:div w:id="1990818796">
              <w:marLeft w:val="0"/>
              <w:marRight w:val="0"/>
              <w:marTop w:val="0"/>
              <w:marBottom w:val="0"/>
              <w:divBdr>
                <w:top w:val="none" w:sz="0" w:space="0" w:color="auto"/>
                <w:left w:val="none" w:sz="0" w:space="0" w:color="auto"/>
                <w:bottom w:val="none" w:sz="0" w:space="0" w:color="auto"/>
                <w:right w:val="none" w:sz="0" w:space="0" w:color="auto"/>
              </w:divBdr>
            </w:div>
            <w:div w:id="791754511">
              <w:marLeft w:val="0"/>
              <w:marRight w:val="0"/>
              <w:marTop w:val="0"/>
              <w:marBottom w:val="0"/>
              <w:divBdr>
                <w:top w:val="none" w:sz="0" w:space="0" w:color="auto"/>
                <w:left w:val="none" w:sz="0" w:space="0" w:color="auto"/>
                <w:bottom w:val="none" w:sz="0" w:space="0" w:color="auto"/>
                <w:right w:val="none" w:sz="0" w:space="0" w:color="auto"/>
              </w:divBdr>
            </w:div>
            <w:div w:id="1538807940">
              <w:marLeft w:val="0"/>
              <w:marRight w:val="0"/>
              <w:marTop w:val="0"/>
              <w:marBottom w:val="0"/>
              <w:divBdr>
                <w:top w:val="none" w:sz="0" w:space="0" w:color="auto"/>
                <w:left w:val="none" w:sz="0" w:space="0" w:color="auto"/>
                <w:bottom w:val="none" w:sz="0" w:space="0" w:color="auto"/>
                <w:right w:val="none" w:sz="0" w:space="0" w:color="auto"/>
              </w:divBdr>
            </w:div>
            <w:div w:id="1501391730">
              <w:marLeft w:val="0"/>
              <w:marRight w:val="0"/>
              <w:marTop w:val="0"/>
              <w:marBottom w:val="0"/>
              <w:divBdr>
                <w:top w:val="none" w:sz="0" w:space="0" w:color="auto"/>
                <w:left w:val="none" w:sz="0" w:space="0" w:color="auto"/>
                <w:bottom w:val="none" w:sz="0" w:space="0" w:color="auto"/>
                <w:right w:val="none" w:sz="0" w:space="0" w:color="auto"/>
              </w:divBdr>
            </w:div>
            <w:div w:id="610362162">
              <w:marLeft w:val="0"/>
              <w:marRight w:val="0"/>
              <w:marTop w:val="0"/>
              <w:marBottom w:val="0"/>
              <w:divBdr>
                <w:top w:val="none" w:sz="0" w:space="0" w:color="auto"/>
                <w:left w:val="none" w:sz="0" w:space="0" w:color="auto"/>
                <w:bottom w:val="none" w:sz="0" w:space="0" w:color="auto"/>
                <w:right w:val="none" w:sz="0" w:space="0" w:color="auto"/>
              </w:divBdr>
            </w:div>
            <w:div w:id="644286886">
              <w:marLeft w:val="0"/>
              <w:marRight w:val="0"/>
              <w:marTop w:val="0"/>
              <w:marBottom w:val="0"/>
              <w:divBdr>
                <w:top w:val="none" w:sz="0" w:space="0" w:color="auto"/>
                <w:left w:val="none" w:sz="0" w:space="0" w:color="auto"/>
                <w:bottom w:val="none" w:sz="0" w:space="0" w:color="auto"/>
                <w:right w:val="none" w:sz="0" w:space="0" w:color="auto"/>
              </w:divBdr>
            </w:div>
            <w:div w:id="675427265">
              <w:marLeft w:val="0"/>
              <w:marRight w:val="0"/>
              <w:marTop w:val="0"/>
              <w:marBottom w:val="0"/>
              <w:divBdr>
                <w:top w:val="none" w:sz="0" w:space="0" w:color="auto"/>
                <w:left w:val="none" w:sz="0" w:space="0" w:color="auto"/>
                <w:bottom w:val="none" w:sz="0" w:space="0" w:color="auto"/>
                <w:right w:val="none" w:sz="0" w:space="0" w:color="auto"/>
              </w:divBdr>
            </w:div>
            <w:div w:id="6442489">
              <w:marLeft w:val="0"/>
              <w:marRight w:val="0"/>
              <w:marTop w:val="0"/>
              <w:marBottom w:val="0"/>
              <w:divBdr>
                <w:top w:val="none" w:sz="0" w:space="0" w:color="auto"/>
                <w:left w:val="none" w:sz="0" w:space="0" w:color="auto"/>
                <w:bottom w:val="none" w:sz="0" w:space="0" w:color="auto"/>
                <w:right w:val="none" w:sz="0" w:space="0" w:color="auto"/>
              </w:divBdr>
            </w:div>
            <w:div w:id="1621835575">
              <w:marLeft w:val="0"/>
              <w:marRight w:val="0"/>
              <w:marTop w:val="0"/>
              <w:marBottom w:val="0"/>
              <w:divBdr>
                <w:top w:val="none" w:sz="0" w:space="0" w:color="auto"/>
                <w:left w:val="none" w:sz="0" w:space="0" w:color="auto"/>
                <w:bottom w:val="none" w:sz="0" w:space="0" w:color="auto"/>
                <w:right w:val="none" w:sz="0" w:space="0" w:color="auto"/>
              </w:divBdr>
            </w:div>
            <w:div w:id="734202207">
              <w:marLeft w:val="0"/>
              <w:marRight w:val="0"/>
              <w:marTop w:val="0"/>
              <w:marBottom w:val="0"/>
              <w:divBdr>
                <w:top w:val="none" w:sz="0" w:space="0" w:color="auto"/>
                <w:left w:val="none" w:sz="0" w:space="0" w:color="auto"/>
                <w:bottom w:val="none" w:sz="0" w:space="0" w:color="auto"/>
                <w:right w:val="none" w:sz="0" w:space="0" w:color="auto"/>
              </w:divBdr>
            </w:div>
            <w:div w:id="477259426">
              <w:marLeft w:val="0"/>
              <w:marRight w:val="0"/>
              <w:marTop w:val="0"/>
              <w:marBottom w:val="0"/>
              <w:divBdr>
                <w:top w:val="none" w:sz="0" w:space="0" w:color="auto"/>
                <w:left w:val="none" w:sz="0" w:space="0" w:color="auto"/>
                <w:bottom w:val="none" w:sz="0" w:space="0" w:color="auto"/>
                <w:right w:val="none" w:sz="0" w:space="0" w:color="auto"/>
              </w:divBdr>
            </w:div>
            <w:div w:id="2076975529">
              <w:marLeft w:val="0"/>
              <w:marRight w:val="0"/>
              <w:marTop w:val="0"/>
              <w:marBottom w:val="0"/>
              <w:divBdr>
                <w:top w:val="none" w:sz="0" w:space="0" w:color="auto"/>
                <w:left w:val="none" w:sz="0" w:space="0" w:color="auto"/>
                <w:bottom w:val="none" w:sz="0" w:space="0" w:color="auto"/>
                <w:right w:val="none" w:sz="0" w:space="0" w:color="auto"/>
              </w:divBdr>
            </w:div>
            <w:div w:id="1773815603">
              <w:marLeft w:val="0"/>
              <w:marRight w:val="0"/>
              <w:marTop w:val="0"/>
              <w:marBottom w:val="0"/>
              <w:divBdr>
                <w:top w:val="none" w:sz="0" w:space="0" w:color="auto"/>
                <w:left w:val="none" w:sz="0" w:space="0" w:color="auto"/>
                <w:bottom w:val="none" w:sz="0" w:space="0" w:color="auto"/>
                <w:right w:val="none" w:sz="0" w:space="0" w:color="auto"/>
              </w:divBdr>
            </w:div>
            <w:div w:id="190455094">
              <w:marLeft w:val="0"/>
              <w:marRight w:val="0"/>
              <w:marTop w:val="0"/>
              <w:marBottom w:val="0"/>
              <w:divBdr>
                <w:top w:val="none" w:sz="0" w:space="0" w:color="auto"/>
                <w:left w:val="none" w:sz="0" w:space="0" w:color="auto"/>
                <w:bottom w:val="none" w:sz="0" w:space="0" w:color="auto"/>
                <w:right w:val="none" w:sz="0" w:space="0" w:color="auto"/>
              </w:divBdr>
            </w:div>
            <w:div w:id="1049262299">
              <w:marLeft w:val="0"/>
              <w:marRight w:val="0"/>
              <w:marTop w:val="0"/>
              <w:marBottom w:val="0"/>
              <w:divBdr>
                <w:top w:val="none" w:sz="0" w:space="0" w:color="auto"/>
                <w:left w:val="none" w:sz="0" w:space="0" w:color="auto"/>
                <w:bottom w:val="none" w:sz="0" w:space="0" w:color="auto"/>
                <w:right w:val="none" w:sz="0" w:space="0" w:color="auto"/>
              </w:divBdr>
            </w:div>
            <w:div w:id="322783534">
              <w:marLeft w:val="0"/>
              <w:marRight w:val="0"/>
              <w:marTop w:val="0"/>
              <w:marBottom w:val="0"/>
              <w:divBdr>
                <w:top w:val="none" w:sz="0" w:space="0" w:color="auto"/>
                <w:left w:val="none" w:sz="0" w:space="0" w:color="auto"/>
                <w:bottom w:val="none" w:sz="0" w:space="0" w:color="auto"/>
                <w:right w:val="none" w:sz="0" w:space="0" w:color="auto"/>
              </w:divBdr>
            </w:div>
            <w:div w:id="200482404">
              <w:marLeft w:val="0"/>
              <w:marRight w:val="0"/>
              <w:marTop w:val="0"/>
              <w:marBottom w:val="0"/>
              <w:divBdr>
                <w:top w:val="none" w:sz="0" w:space="0" w:color="auto"/>
                <w:left w:val="none" w:sz="0" w:space="0" w:color="auto"/>
                <w:bottom w:val="none" w:sz="0" w:space="0" w:color="auto"/>
                <w:right w:val="none" w:sz="0" w:space="0" w:color="auto"/>
              </w:divBdr>
            </w:div>
            <w:div w:id="1932201088">
              <w:marLeft w:val="0"/>
              <w:marRight w:val="0"/>
              <w:marTop w:val="0"/>
              <w:marBottom w:val="0"/>
              <w:divBdr>
                <w:top w:val="none" w:sz="0" w:space="0" w:color="auto"/>
                <w:left w:val="none" w:sz="0" w:space="0" w:color="auto"/>
                <w:bottom w:val="none" w:sz="0" w:space="0" w:color="auto"/>
                <w:right w:val="none" w:sz="0" w:space="0" w:color="auto"/>
              </w:divBdr>
            </w:div>
            <w:div w:id="425923742">
              <w:marLeft w:val="0"/>
              <w:marRight w:val="0"/>
              <w:marTop w:val="0"/>
              <w:marBottom w:val="0"/>
              <w:divBdr>
                <w:top w:val="none" w:sz="0" w:space="0" w:color="auto"/>
                <w:left w:val="none" w:sz="0" w:space="0" w:color="auto"/>
                <w:bottom w:val="none" w:sz="0" w:space="0" w:color="auto"/>
                <w:right w:val="none" w:sz="0" w:space="0" w:color="auto"/>
              </w:divBdr>
            </w:div>
            <w:div w:id="1844931363">
              <w:marLeft w:val="0"/>
              <w:marRight w:val="0"/>
              <w:marTop w:val="0"/>
              <w:marBottom w:val="0"/>
              <w:divBdr>
                <w:top w:val="none" w:sz="0" w:space="0" w:color="auto"/>
                <w:left w:val="none" w:sz="0" w:space="0" w:color="auto"/>
                <w:bottom w:val="none" w:sz="0" w:space="0" w:color="auto"/>
                <w:right w:val="none" w:sz="0" w:space="0" w:color="auto"/>
              </w:divBdr>
            </w:div>
            <w:div w:id="1093748584">
              <w:marLeft w:val="0"/>
              <w:marRight w:val="0"/>
              <w:marTop w:val="0"/>
              <w:marBottom w:val="0"/>
              <w:divBdr>
                <w:top w:val="none" w:sz="0" w:space="0" w:color="auto"/>
                <w:left w:val="none" w:sz="0" w:space="0" w:color="auto"/>
                <w:bottom w:val="none" w:sz="0" w:space="0" w:color="auto"/>
                <w:right w:val="none" w:sz="0" w:space="0" w:color="auto"/>
              </w:divBdr>
            </w:div>
            <w:div w:id="21326944">
              <w:marLeft w:val="0"/>
              <w:marRight w:val="0"/>
              <w:marTop w:val="0"/>
              <w:marBottom w:val="0"/>
              <w:divBdr>
                <w:top w:val="none" w:sz="0" w:space="0" w:color="auto"/>
                <w:left w:val="none" w:sz="0" w:space="0" w:color="auto"/>
                <w:bottom w:val="none" w:sz="0" w:space="0" w:color="auto"/>
                <w:right w:val="none" w:sz="0" w:space="0" w:color="auto"/>
              </w:divBdr>
            </w:div>
            <w:div w:id="1509825475">
              <w:marLeft w:val="0"/>
              <w:marRight w:val="0"/>
              <w:marTop w:val="0"/>
              <w:marBottom w:val="0"/>
              <w:divBdr>
                <w:top w:val="none" w:sz="0" w:space="0" w:color="auto"/>
                <w:left w:val="none" w:sz="0" w:space="0" w:color="auto"/>
                <w:bottom w:val="none" w:sz="0" w:space="0" w:color="auto"/>
                <w:right w:val="none" w:sz="0" w:space="0" w:color="auto"/>
              </w:divBdr>
            </w:div>
            <w:div w:id="329871013">
              <w:marLeft w:val="0"/>
              <w:marRight w:val="0"/>
              <w:marTop w:val="0"/>
              <w:marBottom w:val="0"/>
              <w:divBdr>
                <w:top w:val="none" w:sz="0" w:space="0" w:color="auto"/>
                <w:left w:val="none" w:sz="0" w:space="0" w:color="auto"/>
                <w:bottom w:val="none" w:sz="0" w:space="0" w:color="auto"/>
                <w:right w:val="none" w:sz="0" w:space="0" w:color="auto"/>
              </w:divBdr>
            </w:div>
            <w:div w:id="1586256903">
              <w:marLeft w:val="0"/>
              <w:marRight w:val="0"/>
              <w:marTop w:val="0"/>
              <w:marBottom w:val="0"/>
              <w:divBdr>
                <w:top w:val="none" w:sz="0" w:space="0" w:color="auto"/>
                <w:left w:val="none" w:sz="0" w:space="0" w:color="auto"/>
                <w:bottom w:val="none" w:sz="0" w:space="0" w:color="auto"/>
                <w:right w:val="none" w:sz="0" w:space="0" w:color="auto"/>
              </w:divBdr>
            </w:div>
            <w:div w:id="303583935">
              <w:marLeft w:val="0"/>
              <w:marRight w:val="0"/>
              <w:marTop w:val="0"/>
              <w:marBottom w:val="0"/>
              <w:divBdr>
                <w:top w:val="none" w:sz="0" w:space="0" w:color="auto"/>
                <w:left w:val="none" w:sz="0" w:space="0" w:color="auto"/>
                <w:bottom w:val="none" w:sz="0" w:space="0" w:color="auto"/>
                <w:right w:val="none" w:sz="0" w:space="0" w:color="auto"/>
              </w:divBdr>
            </w:div>
            <w:div w:id="123547199">
              <w:marLeft w:val="0"/>
              <w:marRight w:val="0"/>
              <w:marTop w:val="0"/>
              <w:marBottom w:val="0"/>
              <w:divBdr>
                <w:top w:val="none" w:sz="0" w:space="0" w:color="auto"/>
                <w:left w:val="none" w:sz="0" w:space="0" w:color="auto"/>
                <w:bottom w:val="none" w:sz="0" w:space="0" w:color="auto"/>
                <w:right w:val="none" w:sz="0" w:space="0" w:color="auto"/>
              </w:divBdr>
            </w:div>
            <w:div w:id="1182861955">
              <w:marLeft w:val="0"/>
              <w:marRight w:val="0"/>
              <w:marTop w:val="0"/>
              <w:marBottom w:val="0"/>
              <w:divBdr>
                <w:top w:val="none" w:sz="0" w:space="0" w:color="auto"/>
                <w:left w:val="none" w:sz="0" w:space="0" w:color="auto"/>
                <w:bottom w:val="none" w:sz="0" w:space="0" w:color="auto"/>
                <w:right w:val="none" w:sz="0" w:space="0" w:color="auto"/>
              </w:divBdr>
            </w:div>
            <w:div w:id="1615359851">
              <w:marLeft w:val="0"/>
              <w:marRight w:val="0"/>
              <w:marTop w:val="0"/>
              <w:marBottom w:val="0"/>
              <w:divBdr>
                <w:top w:val="none" w:sz="0" w:space="0" w:color="auto"/>
                <w:left w:val="none" w:sz="0" w:space="0" w:color="auto"/>
                <w:bottom w:val="none" w:sz="0" w:space="0" w:color="auto"/>
                <w:right w:val="none" w:sz="0" w:space="0" w:color="auto"/>
              </w:divBdr>
            </w:div>
            <w:div w:id="279337160">
              <w:marLeft w:val="0"/>
              <w:marRight w:val="0"/>
              <w:marTop w:val="0"/>
              <w:marBottom w:val="0"/>
              <w:divBdr>
                <w:top w:val="none" w:sz="0" w:space="0" w:color="auto"/>
                <w:left w:val="none" w:sz="0" w:space="0" w:color="auto"/>
                <w:bottom w:val="none" w:sz="0" w:space="0" w:color="auto"/>
                <w:right w:val="none" w:sz="0" w:space="0" w:color="auto"/>
              </w:divBdr>
            </w:div>
            <w:div w:id="343941026">
              <w:marLeft w:val="0"/>
              <w:marRight w:val="0"/>
              <w:marTop w:val="0"/>
              <w:marBottom w:val="0"/>
              <w:divBdr>
                <w:top w:val="none" w:sz="0" w:space="0" w:color="auto"/>
                <w:left w:val="none" w:sz="0" w:space="0" w:color="auto"/>
                <w:bottom w:val="none" w:sz="0" w:space="0" w:color="auto"/>
                <w:right w:val="none" w:sz="0" w:space="0" w:color="auto"/>
              </w:divBdr>
            </w:div>
            <w:div w:id="431782006">
              <w:marLeft w:val="0"/>
              <w:marRight w:val="0"/>
              <w:marTop w:val="0"/>
              <w:marBottom w:val="0"/>
              <w:divBdr>
                <w:top w:val="none" w:sz="0" w:space="0" w:color="auto"/>
                <w:left w:val="none" w:sz="0" w:space="0" w:color="auto"/>
                <w:bottom w:val="none" w:sz="0" w:space="0" w:color="auto"/>
                <w:right w:val="none" w:sz="0" w:space="0" w:color="auto"/>
              </w:divBdr>
            </w:div>
            <w:div w:id="38240080">
              <w:marLeft w:val="0"/>
              <w:marRight w:val="0"/>
              <w:marTop w:val="0"/>
              <w:marBottom w:val="0"/>
              <w:divBdr>
                <w:top w:val="none" w:sz="0" w:space="0" w:color="auto"/>
                <w:left w:val="none" w:sz="0" w:space="0" w:color="auto"/>
                <w:bottom w:val="none" w:sz="0" w:space="0" w:color="auto"/>
                <w:right w:val="none" w:sz="0" w:space="0" w:color="auto"/>
              </w:divBdr>
            </w:div>
            <w:div w:id="1507942547">
              <w:marLeft w:val="0"/>
              <w:marRight w:val="0"/>
              <w:marTop w:val="0"/>
              <w:marBottom w:val="0"/>
              <w:divBdr>
                <w:top w:val="none" w:sz="0" w:space="0" w:color="auto"/>
                <w:left w:val="none" w:sz="0" w:space="0" w:color="auto"/>
                <w:bottom w:val="none" w:sz="0" w:space="0" w:color="auto"/>
                <w:right w:val="none" w:sz="0" w:space="0" w:color="auto"/>
              </w:divBdr>
            </w:div>
            <w:div w:id="256140499">
              <w:marLeft w:val="0"/>
              <w:marRight w:val="0"/>
              <w:marTop w:val="0"/>
              <w:marBottom w:val="0"/>
              <w:divBdr>
                <w:top w:val="none" w:sz="0" w:space="0" w:color="auto"/>
                <w:left w:val="none" w:sz="0" w:space="0" w:color="auto"/>
                <w:bottom w:val="none" w:sz="0" w:space="0" w:color="auto"/>
                <w:right w:val="none" w:sz="0" w:space="0" w:color="auto"/>
              </w:divBdr>
            </w:div>
            <w:div w:id="236596067">
              <w:marLeft w:val="0"/>
              <w:marRight w:val="0"/>
              <w:marTop w:val="0"/>
              <w:marBottom w:val="0"/>
              <w:divBdr>
                <w:top w:val="none" w:sz="0" w:space="0" w:color="auto"/>
                <w:left w:val="none" w:sz="0" w:space="0" w:color="auto"/>
                <w:bottom w:val="none" w:sz="0" w:space="0" w:color="auto"/>
                <w:right w:val="none" w:sz="0" w:space="0" w:color="auto"/>
              </w:divBdr>
            </w:div>
            <w:div w:id="105544172">
              <w:marLeft w:val="0"/>
              <w:marRight w:val="0"/>
              <w:marTop w:val="0"/>
              <w:marBottom w:val="0"/>
              <w:divBdr>
                <w:top w:val="none" w:sz="0" w:space="0" w:color="auto"/>
                <w:left w:val="none" w:sz="0" w:space="0" w:color="auto"/>
                <w:bottom w:val="none" w:sz="0" w:space="0" w:color="auto"/>
                <w:right w:val="none" w:sz="0" w:space="0" w:color="auto"/>
              </w:divBdr>
            </w:div>
            <w:div w:id="1872067365">
              <w:marLeft w:val="0"/>
              <w:marRight w:val="0"/>
              <w:marTop w:val="0"/>
              <w:marBottom w:val="0"/>
              <w:divBdr>
                <w:top w:val="none" w:sz="0" w:space="0" w:color="auto"/>
                <w:left w:val="none" w:sz="0" w:space="0" w:color="auto"/>
                <w:bottom w:val="none" w:sz="0" w:space="0" w:color="auto"/>
                <w:right w:val="none" w:sz="0" w:space="0" w:color="auto"/>
              </w:divBdr>
            </w:div>
            <w:div w:id="1896088101">
              <w:marLeft w:val="0"/>
              <w:marRight w:val="0"/>
              <w:marTop w:val="0"/>
              <w:marBottom w:val="0"/>
              <w:divBdr>
                <w:top w:val="none" w:sz="0" w:space="0" w:color="auto"/>
                <w:left w:val="none" w:sz="0" w:space="0" w:color="auto"/>
                <w:bottom w:val="none" w:sz="0" w:space="0" w:color="auto"/>
                <w:right w:val="none" w:sz="0" w:space="0" w:color="auto"/>
              </w:divBdr>
            </w:div>
            <w:div w:id="1195315111">
              <w:marLeft w:val="0"/>
              <w:marRight w:val="0"/>
              <w:marTop w:val="0"/>
              <w:marBottom w:val="0"/>
              <w:divBdr>
                <w:top w:val="none" w:sz="0" w:space="0" w:color="auto"/>
                <w:left w:val="none" w:sz="0" w:space="0" w:color="auto"/>
                <w:bottom w:val="none" w:sz="0" w:space="0" w:color="auto"/>
                <w:right w:val="none" w:sz="0" w:space="0" w:color="auto"/>
              </w:divBdr>
            </w:div>
            <w:div w:id="1960255205">
              <w:marLeft w:val="0"/>
              <w:marRight w:val="0"/>
              <w:marTop w:val="0"/>
              <w:marBottom w:val="0"/>
              <w:divBdr>
                <w:top w:val="none" w:sz="0" w:space="0" w:color="auto"/>
                <w:left w:val="none" w:sz="0" w:space="0" w:color="auto"/>
                <w:bottom w:val="none" w:sz="0" w:space="0" w:color="auto"/>
                <w:right w:val="none" w:sz="0" w:space="0" w:color="auto"/>
              </w:divBdr>
            </w:div>
            <w:div w:id="14104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4615">
      <w:bodyDiv w:val="1"/>
      <w:marLeft w:val="0"/>
      <w:marRight w:val="0"/>
      <w:marTop w:val="0"/>
      <w:marBottom w:val="0"/>
      <w:divBdr>
        <w:top w:val="none" w:sz="0" w:space="0" w:color="auto"/>
        <w:left w:val="none" w:sz="0" w:space="0" w:color="auto"/>
        <w:bottom w:val="none" w:sz="0" w:space="0" w:color="auto"/>
        <w:right w:val="none" w:sz="0" w:space="0" w:color="auto"/>
      </w:divBdr>
      <w:divsChild>
        <w:div w:id="372576950">
          <w:marLeft w:val="0"/>
          <w:marRight w:val="0"/>
          <w:marTop w:val="0"/>
          <w:marBottom w:val="0"/>
          <w:divBdr>
            <w:top w:val="none" w:sz="0" w:space="0" w:color="auto"/>
            <w:left w:val="none" w:sz="0" w:space="0" w:color="auto"/>
            <w:bottom w:val="none" w:sz="0" w:space="0" w:color="auto"/>
            <w:right w:val="none" w:sz="0" w:space="0" w:color="auto"/>
          </w:divBdr>
          <w:divsChild>
            <w:div w:id="730738442">
              <w:marLeft w:val="0"/>
              <w:marRight w:val="0"/>
              <w:marTop w:val="0"/>
              <w:marBottom w:val="0"/>
              <w:divBdr>
                <w:top w:val="none" w:sz="0" w:space="0" w:color="auto"/>
                <w:left w:val="none" w:sz="0" w:space="0" w:color="auto"/>
                <w:bottom w:val="none" w:sz="0" w:space="0" w:color="auto"/>
                <w:right w:val="none" w:sz="0" w:space="0" w:color="auto"/>
              </w:divBdr>
            </w:div>
            <w:div w:id="627131639">
              <w:marLeft w:val="0"/>
              <w:marRight w:val="0"/>
              <w:marTop w:val="0"/>
              <w:marBottom w:val="0"/>
              <w:divBdr>
                <w:top w:val="none" w:sz="0" w:space="0" w:color="auto"/>
                <w:left w:val="none" w:sz="0" w:space="0" w:color="auto"/>
                <w:bottom w:val="none" w:sz="0" w:space="0" w:color="auto"/>
                <w:right w:val="none" w:sz="0" w:space="0" w:color="auto"/>
              </w:divBdr>
            </w:div>
            <w:div w:id="1426727321">
              <w:marLeft w:val="0"/>
              <w:marRight w:val="0"/>
              <w:marTop w:val="0"/>
              <w:marBottom w:val="0"/>
              <w:divBdr>
                <w:top w:val="none" w:sz="0" w:space="0" w:color="auto"/>
                <w:left w:val="none" w:sz="0" w:space="0" w:color="auto"/>
                <w:bottom w:val="none" w:sz="0" w:space="0" w:color="auto"/>
                <w:right w:val="none" w:sz="0" w:space="0" w:color="auto"/>
              </w:divBdr>
            </w:div>
            <w:div w:id="195392486">
              <w:marLeft w:val="0"/>
              <w:marRight w:val="0"/>
              <w:marTop w:val="0"/>
              <w:marBottom w:val="0"/>
              <w:divBdr>
                <w:top w:val="none" w:sz="0" w:space="0" w:color="auto"/>
                <w:left w:val="none" w:sz="0" w:space="0" w:color="auto"/>
                <w:bottom w:val="none" w:sz="0" w:space="0" w:color="auto"/>
                <w:right w:val="none" w:sz="0" w:space="0" w:color="auto"/>
              </w:divBdr>
            </w:div>
            <w:div w:id="1822192705">
              <w:marLeft w:val="0"/>
              <w:marRight w:val="0"/>
              <w:marTop w:val="0"/>
              <w:marBottom w:val="0"/>
              <w:divBdr>
                <w:top w:val="none" w:sz="0" w:space="0" w:color="auto"/>
                <w:left w:val="none" w:sz="0" w:space="0" w:color="auto"/>
                <w:bottom w:val="none" w:sz="0" w:space="0" w:color="auto"/>
                <w:right w:val="none" w:sz="0" w:space="0" w:color="auto"/>
              </w:divBdr>
            </w:div>
            <w:div w:id="135341402">
              <w:marLeft w:val="0"/>
              <w:marRight w:val="0"/>
              <w:marTop w:val="0"/>
              <w:marBottom w:val="0"/>
              <w:divBdr>
                <w:top w:val="none" w:sz="0" w:space="0" w:color="auto"/>
                <w:left w:val="none" w:sz="0" w:space="0" w:color="auto"/>
                <w:bottom w:val="none" w:sz="0" w:space="0" w:color="auto"/>
                <w:right w:val="none" w:sz="0" w:space="0" w:color="auto"/>
              </w:divBdr>
            </w:div>
            <w:div w:id="1932154226">
              <w:marLeft w:val="0"/>
              <w:marRight w:val="0"/>
              <w:marTop w:val="0"/>
              <w:marBottom w:val="0"/>
              <w:divBdr>
                <w:top w:val="none" w:sz="0" w:space="0" w:color="auto"/>
                <w:left w:val="none" w:sz="0" w:space="0" w:color="auto"/>
                <w:bottom w:val="none" w:sz="0" w:space="0" w:color="auto"/>
                <w:right w:val="none" w:sz="0" w:space="0" w:color="auto"/>
              </w:divBdr>
            </w:div>
            <w:div w:id="329210909">
              <w:marLeft w:val="0"/>
              <w:marRight w:val="0"/>
              <w:marTop w:val="0"/>
              <w:marBottom w:val="0"/>
              <w:divBdr>
                <w:top w:val="none" w:sz="0" w:space="0" w:color="auto"/>
                <w:left w:val="none" w:sz="0" w:space="0" w:color="auto"/>
                <w:bottom w:val="none" w:sz="0" w:space="0" w:color="auto"/>
                <w:right w:val="none" w:sz="0" w:space="0" w:color="auto"/>
              </w:divBdr>
            </w:div>
            <w:div w:id="1815949429">
              <w:marLeft w:val="0"/>
              <w:marRight w:val="0"/>
              <w:marTop w:val="0"/>
              <w:marBottom w:val="0"/>
              <w:divBdr>
                <w:top w:val="none" w:sz="0" w:space="0" w:color="auto"/>
                <w:left w:val="none" w:sz="0" w:space="0" w:color="auto"/>
                <w:bottom w:val="none" w:sz="0" w:space="0" w:color="auto"/>
                <w:right w:val="none" w:sz="0" w:space="0" w:color="auto"/>
              </w:divBdr>
            </w:div>
            <w:div w:id="468666144">
              <w:marLeft w:val="0"/>
              <w:marRight w:val="0"/>
              <w:marTop w:val="0"/>
              <w:marBottom w:val="0"/>
              <w:divBdr>
                <w:top w:val="none" w:sz="0" w:space="0" w:color="auto"/>
                <w:left w:val="none" w:sz="0" w:space="0" w:color="auto"/>
                <w:bottom w:val="none" w:sz="0" w:space="0" w:color="auto"/>
                <w:right w:val="none" w:sz="0" w:space="0" w:color="auto"/>
              </w:divBdr>
            </w:div>
            <w:div w:id="705835144">
              <w:marLeft w:val="0"/>
              <w:marRight w:val="0"/>
              <w:marTop w:val="0"/>
              <w:marBottom w:val="0"/>
              <w:divBdr>
                <w:top w:val="none" w:sz="0" w:space="0" w:color="auto"/>
                <w:left w:val="none" w:sz="0" w:space="0" w:color="auto"/>
                <w:bottom w:val="none" w:sz="0" w:space="0" w:color="auto"/>
                <w:right w:val="none" w:sz="0" w:space="0" w:color="auto"/>
              </w:divBdr>
            </w:div>
            <w:div w:id="1429421064">
              <w:marLeft w:val="0"/>
              <w:marRight w:val="0"/>
              <w:marTop w:val="0"/>
              <w:marBottom w:val="0"/>
              <w:divBdr>
                <w:top w:val="none" w:sz="0" w:space="0" w:color="auto"/>
                <w:left w:val="none" w:sz="0" w:space="0" w:color="auto"/>
                <w:bottom w:val="none" w:sz="0" w:space="0" w:color="auto"/>
                <w:right w:val="none" w:sz="0" w:space="0" w:color="auto"/>
              </w:divBdr>
            </w:div>
            <w:div w:id="727532324">
              <w:marLeft w:val="0"/>
              <w:marRight w:val="0"/>
              <w:marTop w:val="0"/>
              <w:marBottom w:val="0"/>
              <w:divBdr>
                <w:top w:val="none" w:sz="0" w:space="0" w:color="auto"/>
                <w:left w:val="none" w:sz="0" w:space="0" w:color="auto"/>
                <w:bottom w:val="none" w:sz="0" w:space="0" w:color="auto"/>
                <w:right w:val="none" w:sz="0" w:space="0" w:color="auto"/>
              </w:divBdr>
            </w:div>
            <w:div w:id="1261793966">
              <w:marLeft w:val="0"/>
              <w:marRight w:val="0"/>
              <w:marTop w:val="0"/>
              <w:marBottom w:val="0"/>
              <w:divBdr>
                <w:top w:val="none" w:sz="0" w:space="0" w:color="auto"/>
                <w:left w:val="none" w:sz="0" w:space="0" w:color="auto"/>
                <w:bottom w:val="none" w:sz="0" w:space="0" w:color="auto"/>
                <w:right w:val="none" w:sz="0" w:space="0" w:color="auto"/>
              </w:divBdr>
            </w:div>
            <w:div w:id="779647719">
              <w:marLeft w:val="0"/>
              <w:marRight w:val="0"/>
              <w:marTop w:val="0"/>
              <w:marBottom w:val="0"/>
              <w:divBdr>
                <w:top w:val="none" w:sz="0" w:space="0" w:color="auto"/>
                <w:left w:val="none" w:sz="0" w:space="0" w:color="auto"/>
                <w:bottom w:val="none" w:sz="0" w:space="0" w:color="auto"/>
                <w:right w:val="none" w:sz="0" w:space="0" w:color="auto"/>
              </w:divBdr>
            </w:div>
            <w:div w:id="183133741">
              <w:marLeft w:val="0"/>
              <w:marRight w:val="0"/>
              <w:marTop w:val="0"/>
              <w:marBottom w:val="0"/>
              <w:divBdr>
                <w:top w:val="none" w:sz="0" w:space="0" w:color="auto"/>
                <w:left w:val="none" w:sz="0" w:space="0" w:color="auto"/>
                <w:bottom w:val="none" w:sz="0" w:space="0" w:color="auto"/>
                <w:right w:val="none" w:sz="0" w:space="0" w:color="auto"/>
              </w:divBdr>
            </w:div>
            <w:div w:id="2099400652">
              <w:marLeft w:val="0"/>
              <w:marRight w:val="0"/>
              <w:marTop w:val="0"/>
              <w:marBottom w:val="0"/>
              <w:divBdr>
                <w:top w:val="none" w:sz="0" w:space="0" w:color="auto"/>
                <w:left w:val="none" w:sz="0" w:space="0" w:color="auto"/>
                <w:bottom w:val="none" w:sz="0" w:space="0" w:color="auto"/>
                <w:right w:val="none" w:sz="0" w:space="0" w:color="auto"/>
              </w:divBdr>
            </w:div>
            <w:div w:id="1927035495">
              <w:marLeft w:val="0"/>
              <w:marRight w:val="0"/>
              <w:marTop w:val="0"/>
              <w:marBottom w:val="0"/>
              <w:divBdr>
                <w:top w:val="none" w:sz="0" w:space="0" w:color="auto"/>
                <w:left w:val="none" w:sz="0" w:space="0" w:color="auto"/>
                <w:bottom w:val="none" w:sz="0" w:space="0" w:color="auto"/>
                <w:right w:val="none" w:sz="0" w:space="0" w:color="auto"/>
              </w:divBdr>
            </w:div>
            <w:div w:id="322858782">
              <w:marLeft w:val="0"/>
              <w:marRight w:val="0"/>
              <w:marTop w:val="0"/>
              <w:marBottom w:val="0"/>
              <w:divBdr>
                <w:top w:val="none" w:sz="0" w:space="0" w:color="auto"/>
                <w:left w:val="none" w:sz="0" w:space="0" w:color="auto"/>
                <w:bottom w:val="none" w:sz="0" w:space="0" w:color="auto"/>
                <w:right w:val="none" w:sz="0" w:space="0" w:color="auto"/>
              </w:divBdr>
            </w:div>
            <w:div w:id="233590687">
              <w:marLeft w:val="0"/>
              <w:marRight w:val="0"/>
              <w:marTop w:val="0"/>
              <w:marBottom w:val="0"/>
              <w:divBdr>
                <w:top w:val="none" w:sz="0" w:space="0" w:color="auto"/>
                <w:left w:val="none" w:sz="0" w:space="0" w:color="auto"/>
                <w:bottom w:val="none" w:sz="0" w:space="0" w:color="auto"/>
                <w:right w:val="none" w:sz="0" w:space="0" w:color="auto"/>
              </w:divBdr>
            </w:div>
            <w:div w:id="499275976">
              <w:marLeft w:val="0"/>
              <w:marRight w:val="0"/>
              <w:marTop w:val="0"/>
              <w:marBottom w:val="0"/>
              <w:divBdr>
                <w:top w:val="none" w:sz="0" w:space="0" w:color="auto"/>
                <w:left w:val="none" w:sz="0" w:space="0" w:color="auto"/>
                <w:bottom w:val="none" w:sz="0" w:space="0" w:color="auto"/>
                <w:right w:val="none" w:sz="0" w:space="0" w:color="auto"/>
              </w:divBdr>
            </w:div>
            <w:div w:id="537427724">
              <w:marLeft w:val="0"/>
              <w:marRight w:val="0"/>
              <w:marTop w:val="0"/>
              <w:marBottom w:val="0"/>
              <w:divBdr>
                <w:top w:val="none" w:sz="0" w:space="0" w:color="auto"/>
                <w:left w:val="none" w:sz="0" w:space="0" w:color="auto"/>
                <w:bottom w:val="none" w:sz="0" w:space="0" w:color="auto"/>
                <w:right w:val="none" w:sz="0" w:space="0" w:color="auto"/>
              </w:divBdr>
            </w:div>
            <w:div w:id="248856646">
              <w:marLeft w:val="0"/>
              <w:marRight w:val="0"/>
              <w:marTop w:val="0"/>
              <w:marBottom w:val="0"/>
              <w:divBdr>
                <w:top w:val="none" w:sz="0" w:space="0" w:color="auto"/>
                <w:left w:val="none" w:sz="0" w:space="0" w:color="auto"/>
                <w:bottom w:val="none" w:sz="0" w:space="0" w:color="auto"/>
                <w:right w:val="none" w:sz="0" w:space="0" w:color="auto"/>
              </w:divBdr>
            </w:div>
            <w:div w:id="1193883496">
              <w:marLeft w:val="0"/>
              <w:marRight w:val="0"/>
              <w:marTop w:val="0"/>
              <w:marBottom w:val="0"/>
              <w:divBdr>
                <w:top w:val="none" w:sz="0" w:space="0" w:color="auto"/>
                <w:left w:val="none" w:sz="0" w:space="0" w:color="auto"/>
                <w:bottom w:val="none" w:sz="0" w:space="0" w:color="auto"/>
                <w:right w:val="none" w:sz="0" w:space="0" w:color="auto"/>
              </w:divBdr>
            </w:div>
            <w:div w:id="607126551">
              <w:marLeft w:val="0"/>
              <w:marRight w:val="0"/>
              <w:marTop w:val="0"/>
              <w:marBottom w:val="0"/>
              <w:divBdr>
                <w:top w:val="none" w:sz="0" w:space="0" w:color="auto"/>
                <w:left w:val="none" w:sz="0" w:space="0" w:color="auto"/>
                <w:bottom w:val="none" w:sz="0" w:space="0" w:color="auto"/>
                <w:right w:val="none" w:sz="0" w:space="0" w:color="auto"/>
              </w:divBdr>
            </w:div>
            <w:div w:id="1951547807">
              <w:marLeft w:val="0"/>
              <w:marRight w:val="0"/>
              <w:marTop w:val="0"/>
              <w:marBottom w:val="0"/>
              <w:divBdr>
                <w:top w:val="none" w:sz="0" w:space="0" w:color="auto"/>
                <w:left w:val="none" w:sz="0" w:space="0" w:color="auto"/>
                <w:bottom w:val="none" w:sz="0" w:space="0" w:color="auto"/>
                <w:right w:val="none" w:sz="0" w:space="0" w:color="auto"/>
              </w:divBdr>
            </w:div>
            <w:div w:id="485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690">
      <w:bodyDiv w:val="1"/>
      <w:marLeft w:val="0"/>
      <w:marRight w:val="0"/>
      <w:marTop w:val="0"/>
      <w:marBottom w:val="0"/>
      <w:divBdr>
        <w:top w:val="none" w:sz="0" w:space="0" w:color="auto"/>
        <w:left w:val="none" w:sz="0" w:space="0" w:color="auto"/>
        <w:bottom w:val="none" w:sz="0" w:space="0" w:color="auto"/>
        <w:right w:val="none" w:sz="0" w:space="0" w:color="auto"/>
      </w:divBdr>
      <w:divsChild>
        <w:div w:id="874389045">
          <w:marLeft w:val="0"/>
          <w:marRight w:val="0"/>
          <w:marTop w:val="0"/>
          <w:marBottom w:val="0"/>
          <w:divBdr>
            <w:top w:val="none" w:sz="0" w:space="0" w:color="auto"/>
            <w:left w:val="none" w:sz="0" w:space="0" w:color="auto"/>
            <w:bottom w:val="none" w:sz="0" w:space="0" w:color="auto"/>
            <w:right w:val="none" w:sz="0" w:space="0" w:color="auto"/>
          </w:divBdr>
          <w:divsChild>
            <w:div w:id="1419256714">
              <w:marLeft w:val="0"/>
              <w:marRight w:val="0"/>
              <w:marTop w:val="0"/>
              <w:marBottom w:val="0"/>
              <w:divBdr>
                <w:top w:val="none" w:sz="0" w:space="0" w:color="auto"/>
                <w:left w:val="none" w:sz="0" w:space="0" w:color="auto"/>
                <w:bottom w:val="none" w:sz="0" w:space="0" w:color="auto"/>
                <w:right w:val="none" w:sz="0" w:space="0" w:color="auto"/>
              </w:divBdr>
            </w:div>
            <w:div w:id="2031419473">
              <w:marLeft w:val="0"/>
              <w:marRight w:val="0"/>
              <w:marTop w:val="0"/>
              <w:marBottom w:val="0"/>
              <w:divBdr>
                <w:top w:val="none" w:sz="0" w:space="0" w:color="auto"/>
                <w:left w:val="none" w:sz="0" w:space="0" w:color="auto"/>
                <w:bottom w:val="none" w:sz="0" w:space="0" w:color="auto"/>
                <w:right w:val="none" w:sz="0" w:space="0" w:color="auto"/>
              </w:divBdr>
            </w:div>
            <w:div w:id="1041323285">
              <w:marLeft w:val="0"/>
              <w:marRight w:val="0"/>
              <w:marTop w:val="0"/>
              <w:marBottom w:val="0"/>
              <w:divBdr>
                <w:top w:val="none" w:sz="0" w:space="0" w:color="auto"/>
                <w:left w:val="none" w:sz="0" w:space="0" w:color="auto"/>
                <w:bottom w:val="none" w:sz="0" w:space="0" w:color="auto"/>
                <w:right w:val="none" w:sz="0" w:space="0" w:color="auto"/>
              </w:divBdr>
            </w:div>
            <w:div w:id="918514747">
              <w:marLeft w:val="0"/>
              <w:marRight w:val="0"/>
              <w:marTop w:val="0"/>
              <w:marBottom w:val="0"/>
              <w:divBdr>
                <w:top w:val="none" w:sz="0" w:space="0" w:color="auto"/>
                <w:left w:val="none" w:sz="0" w:space="0" w:color="auto"/>
                <w:bottom w:val="none" w:sz="0" w:space="0" w:color="auto"/>
                <w:right w:val="none" w:sz="0" w:space="0" w:color="auto"/>
              </w:divBdr>
            </w:div>
            <w:div w:id="1217232640">
              <w:marLeft w:val="0"/>
              <w:marRight w:val="0"/>
              <w:marTop w:val="0"/>
              <w:marBottom w:val="0"/>
              <w:divBdr>
                <w:top w:val="none" w:sz="0" w:space="0" w:color="auto"/>
                <w:left w:val="none" w:sz="0" w:space="0" w:color="auto"/>
                <w:bottom w:val="none" w:sz="0" w:space="0" w:color="auto"/>
                <w:right w:val="none" w:sz="0" w:space="0" w:color="auto"/>
              </w:divBdr>
            </w:div>
            <w:div w:id="1584103294">
              <w:marLeft w:val="0"/>
              <w:marRight w:val="0"/>
              <w:marTop w:val="0"/>
              <w:marBottom w:val="0"/>
              <w:divBdr>
                <w:top w:val="none" w:sz="0" w:space="0" w:color="auto"/>
                <w:left w:val="none" w:sz="0" w:space="0" w:color="auto"/>
                <w:bottom w:val="none" w:sz="0" w:space="0" w:color="auto"/>
                <w:right w:val="none" w:sz="0" w:space="0" w:color="auto"/>
              </w:divBdr>
            </w:div>
            <w:div w:id="1004359852">
              <w:marLeft w:val="0"/>
              <w:marRight w:val="0"/>
              <w:marTop w:val="0"/>
              <w:marBottom w:val="0"/>
              <w:divBdr>
                <w:top w:val="none" w:sz="0" w:space="0" w:color="auto"/>
                <w:left w:val="none" w:sz="0" w:space="0" w:color="auto"/>
                <w:bottom w:val="none" w:sz="0" w:space="0" w:color="auto"/>
                <w:right w:val="none" w:sz="0" w:space="0" w:color="auto"/>
              </w:divBdr>
            </w:div>
            <w:div w:id="2052336989">
              <w:marLeft w:val="0"/>
              <w:marRight w:val="0"/>
              <w:marTop w:val="0"/>
              <w:marBottom w:val="0"/>
              <w:divBdr>
                <w:top w:val="none" w:sz="0" w:space="0" w:color="auto"/>
                <w:left w:val="none" w:sz="0" w:space="0" w:color="auto"/>
                <w:bottom w:val="none" w:sz="0" w:space="0" w:color="auto"/>
                <w:right w:val="none" w:sz="0" w:space="0" w:color="auto"/>
              </w:divBdr>
            </w:div>
            <w:div w:id="1444498227">
              <w:marLeft w:val="0"/>
              <w:marRight w:val="0"/>
              <w:marTop w:val="0"/>
              <w:marBottom w:val="0"/>
              <w:divBdr>
                <w:top w:val="none" w:sz="0" w:space="0" w:color="auto"/>
                <w:left w:val="none" w:sz="0" w:space="0" w:color="auto"/>
                <w:bottom w:val="none" w:sz="0" w:space="0" w:color="auto"/>
                <w:right w:val="none" w:sz="0" w:space="0" w:color="auto"/>
              </w:divBdr>
            </w:div>
            <w:div w:id="227689353">
              <w:marLeft w:val="0"/>
              <w:marRight w:val="0"/>
              <w:marTop w:val="0"/>
              <w:marBottom w:val="0"/>
              <w:divBdr>
                <w:top w:val="none" w:sz="0" w:space="0" w:color="auto"/>
                <w:left w:val="none" w:sz="0" w:space="0" w:color="auto"/>
                <w:bottom w:val="none" w:sz="0" w:space="0" w:color="auto"/>
                <w:right w:val="none" w:sz="0" w:space="0" w:color="auto"/>
              </w:divBdr>
            </w:div>
            <w:div w:id="2103530531">
              <w:marLeft w:val="0"/>
              <w:marRight w:val="0"/>
              <w:marTop w:val="0"/>
              <w:marBottom w:val="0"/>
              <w:divBdr>
                <w:top w:val="none" w:sz="0" w:space="0" w:color="auto"/>
                <w:left w:val="none" w:sz="0" w:space="0" w:color="auto"/>
                <w:bottom w:val="none" w:sz="0" w:space="0" w:color="auto"/>
                <w:right w:val="none" w:sz="0" w:space="0" w:color="auto"/>
              </w:divBdr>
            </w:div>
            <w:div w:id="1762026436">
              <w:marLeft w:val="0"/>
              <w:marRight w:val="0"/>
              <w:marTop w:val="0"/>
              <w:marBottom w:val="0"/>
              <w:divBdr>
                <w:top w:val="none" w:sz="0" w:space="0" w:color="auto"/>
                <w:left w:val="none" w:sz="0" w:space="0" w:color="auto"/>
                <w:bottom w:val="none" w:sz="0" w:space="0" w:color="auto"/>
                <w:right w:val="none" w:sz="0" w:space="0" w:color="auto"/>
              </w:divBdr>
            </w:div>
            <w:div w:id="90978085">
              <w:marLeft w:val="0"/>
              <w:marRight w:val="0"/>
              <w:marTop w:val="0"/>
              <w:marBottom w:val="0"/>
              <w:divBdr>
                <w:top w:val="none" w:sz="0" w:space="0" w:color="auto"/>
                <w:left w:val="none" w:sz="0" w:space="0" w:color="auto"/>
                <w:bottom w:val="none" w:sz="0" w:space="0" w:color="auto"/>
                <w:right w:val="none" w:sz="0" w:space="0" w:color="auto"/>
              </w:divBdr>
            </w:div>
            <w:div w:id="430394242">
              <w:marLeft w:val="0"/>
              <w:marRight w:val="0"/>
              <w:marTop w:val="0"/>
              <w:marBottom w:val="0"/>
              <w:divBdr>
                <w:top w:val="none" w:sz="0" w:space="0" w:color="auto"/>
                <w:left w:val="none" w:sz="0" w:space="0" w:color="auto"/>
                <w:bottom w:val="none" w:sz="0" w:space="0" w:color="auto"/>
                <w:right w:val="none" w:sz="0" w:space="0" w:color="auto"/>
              </w:divBdr>
            </w:div>
            <w:div w:id="1591624067">
              <w:marLeft w:val="0"/>
              <w:marRight w:val="0"/>
              <w:marTop w:val="0"/>
              <w:marBottom w:val="0"/>
              <w:divBdr>
                <w:top w:val="none" w:sz="0" w:space="0" w:color="auto"/>
                <w:left w:val="none" w:sz="0" w:space="0" w:color="auto"/>
                <w:bottom w:val="none" w:sz="0" w:space="0" w:color="auto"/>
                <w:right w:val="none" w:sz="0" w:space="0" w:color="auto"/>
              </w:divBdr>
            </w:div>
            <w:div w:id="1409500169">
              <w:marLeft w:val="0"/>
              <w:marRight w:val="0"/>
              <w:marTop w:val="0"/>
              <w:marBottom w:val="0"/>
              <w:divBdr>
                <w:top w:val="none" w:sz="0" w:space="0" w:color="auto"/>
                <w:left w:val="none" w:sz="0" w:space="0" w:color="auto"/>
                <w:bottom w:val="none" w:sz="0" w:space="0" w:color="auto"/>
                <w:right w:val="none" w:sz="0" w:space="0" w:color="auto"/>
              </w:divBdr>
            </w:div>
            <w:div w:id="1015769392">
              <w:marLeft w:val="0"/>
              <w:marRight w:val="0"/>
              <w:marTop w:val="0"/>
              <w:marBottom w:val="0"/>
              <w:divBdr>
                <w:top w:val="none" w:sz="0" w:space="0" w:color="auto"/>
                <w:left w:val="none" w:sz="0" w:space="0" w:color="auto"/>
                <w:bottom w:val="none" w:sz="0" w:space="0" w:color="auto"/>
                <w:right w:val="none" w:sz="0" w:space="0" w:color="auto"/>
              </w:divBdr>
            </w:div>
            <w:div w:id="1795639729">
              <w:marLeft w:val="0"/>
              <w:marRight w:val="0"/>
              <w:marTop w:val="0"/>
              <w:marBottom w:val="0"/>
              <w:divBdr>
                <w:top w:val="none" w:sz="0" w:space="0" w:color="auto"/>
                <w:left w:val="none" w:sz="0" w:space="0" w:color="auto"/>
                <w:bottom w:val="none" w:sz="0" w:space="0" w:color="auto"/>
                <w:right w:val="none" w:sz="0" w:space="0" w:color="auto"/>
              </w:divBdr>
            </w:div>
            <w:div w:id="572855273">
              <w:marLeft w:val="0"/>
              <w:marRight w:val="0"/>
              <w:marTop w:val="0"/>
              <w:marBottom w:val="0"/>
              <w:divBdr>
                <w:top w:val="none" w:sz="0" w:space="0" w:color="auto"/>
                <w:left w:val="none" w:sz="0" w:space="0" w:color="auto"/>
                <w:bottom w:val="none" w:sz="0" w:space="0" w:color="auto"/>
                <w:right w:val="none" w:sz="0" w:space="0" w:color="auto"/>
              </w:divBdr>
            </w:div>
            <w:div w:id="1589458915">
              <w:marLeft w:val="0"/>
              <w:marRight w:val="0"/>
              <w:marTop w:val="0"/>
              <w:marBottom w:val="0"/>
              <w:divBdr>
                <w:top w:val="none" w:sz="0" w:space="0" w:color="auto"/>
                <w:left w:val="none" w:sz="0" w:space="0" w:color="auto"/>
                <w:bottom w:val="none" w:sz="0" w:space="0" w:color="auto"/>
                <w:right w:val="none" w:sz="0" w:space="0" w:color="auto"/>
              </w:divBdr>
            </w:div>
            <w:div w:id="262424911">
              <w:marLeft w:val="0"/>
              <w:marRight w:val="0"/>
              <w:marTop w:val="0"/>
              <w:marBottom w:val="0"/>
              <w:divBdr>
                <w:top w:val="none" w:sz="0" w:space="0" w:color="auto"/>
                <w:left w:val="none" w:sz="0" w:space="0" w:color="auto"/>
                <w:bottom w:val="none" w:sz="0" w:space="0" w:color="auto"/>
                <w:right w:val="none" w:sz="0" w:space="0" w:color="auto"/>
              </w:divBdr>
            </w:div>
            <w:div w:id="165706176">
              <w:marLeft w:val="0"/>
              <w:marRight w:val="0"/>
              <w:marTop w:val="0"/>
              <w:marBottom w:val="0"/>
              <w:divBdr>
                <w:top w:val="none" w:sz="0" w:space="0" w:color="auto"/>
                <w:left w:val="none" w:sz="0" w:space="0" w:color="auto"/>
                <w:bottom w:val="none" w:sz="0" w:space="0" w:color="auto"/>
                <w:right w:val="none" w:sz="0" w:space="0" w:color="auto"/>
              </w:divBdr>
            </w:div>
            <w:div w:id="1449278729">
              <w:marLeft w:val="0"/>
              <w:marRight w:val="0"/>
              <w:marTop w:val="0"/>
              <w:marBottom w:val="0"/>
              <w:divBdr>
                <w:top w:val="none" w:sz="0" w:space="0" w:color="auto"/>
                <w:left w:val="none" w:sz="0" w:space="0" w:color="auto"/>
                <w:bottom w:val="none" w:sz="0" w:space="0" w:color="auto"/>
                <w:right w:val="none" w:sz="0" w:space="0" w:color="auto"/>
              </w:divBdr>
            </w:div>
            <w:div w:id="545408143">
              <w:marLeft w:val="0"/>
              <w:marRight w:val="0"/>
              <w:marTop w:val="0"/>
              <w:marBottom w:val="0"/>
              <w:divBdr>
                <w:top w:val="none" w:sz="0" w:space="0" w:color="auto"/>
                <w:left w:val="none" w:sz="0" w:space="0" w:color="auto"/>
                <w:bottom w:val="none" w:sz="0" w:space="0" w:color="auto"/>
                <w:right w:val="none" w:sz="0" w:space="0" w:color="auto"/>
              </w:divBdr>
            </w:div>
            <w:div w:id="819467887">
              <w:marLeft w:val="0"/>
              <w:marRight w:val="0"/>
              <w:marTop w:val="0"/>
              <w:marBottom w:val="0"/>
              <w:divBdr>
                <w:top w:val="none" w:sz="0" w:space="0" w:color="auto"/>
                <w:left w:val="none" w:sz="0" w:space="0" w:color="auto"/>
                <w:bottom w:val="none" w:sz="0" w:space="0" w:color="auto"/>
                <w:right w:val="none" w:sz="0" w:space="0" w:color="auto"/>
              </w:divBdr>
            </w:div>
            <w:div w:id="844630313">
              <w:marLeft w:val="0"/>
              <w:marRight w:val="0"/>
              <w:marTop w:val="0"/>
              <w:marBottom w:val="0"/>
              <w:divBdr>
                <w:top w:val="none" w:sz="0" w:space="0" w:color="auto"/>
                <w:left w:val="none" w:sz="0" w:space="0" w:color="auto"/>
                <w:bottom w:val="none" w:sz="0" w:space="0" w:color="auto"/>
                <w:right w:val="none" w:sz="0" w:space="0" w:color="auto"/>
              </w:divBdr>
            </w:div>
            <w:div w:id="2122873064">
              <w:marLeft w:val="0"/>
              <w:marRight w:val="0"/>
              <w:marTop w:val="0"/>
              <w:marBottom w:val="0"/>
              <w:divBdr>
                <w:top w:val="none" w:sz="0" w:space="0" w:color="auto"/>
                <w:left w:val="none" w:sz="0" w:space="0" w:color="auto"/>
                <w:bottom w:val="none" w:sz="0" w:space="0" w:color="auto"/>
                <w:right w:val="none" w:sz="0" w:space="0" w:color="auto"/>
              </w:divBdr>
            </w:div>
            <w:div w:id="255135303">
              <w:marLeft w:val="0"/>
              <w:marRight w:val="0"/>
              <w:marTop w:val="0"/>
              <w:marBottom w:val="0"/>
              <w:divBdr>
                <w:top w:val="none" w:sz="0" w:space="0" w:color="auto"/>
                <w:left w:val="none" w:sz="0" w:space="0" w:color="auto"/>
                <w:bottom w:val="none" w:sz="0" w:space="0" w:color="auto"/>
                <w:right w:val="none" w:sz="0" w:space="0" w:color="auto"/>
              </w:divBdr>
            </w:div>
            <w:div w:id="1202131401">
              <w:marLeft w:val="0"/>
              <w:marRight w:val="0"/>
              <w:marTop w:val="0"/>
              <w:marBottom w:val="0"/>
              <w:divBdr>
                <w:top w:val="none" w:sz="0" w:space="0" w:color="auto"/>
                <w:left w:val="none" w:sz="0" w:space="0" w:color="auto"/>
                <w:bottom w:val="none" w:sz="0" w:space="0" w:color="auto"/>
                <w:right w:val="none" w:sz="0" w:space="0" w:color="auto"/>
              </w:divBdr>
            </w:div>
            <w:div w:id="1572425639">
              <w:marLeft w:val="0"/>
              <w:marRight w:val="0"/>
              <w:marTop w:val="0"/>
              <w:marBottom w:val="0"/>
              <w:divBdr>
                <w:top w:val="none" w:sz="0" w:space="0" w:color="auto"/>
                <w:left w:val="none" w:sz="0" w:space="0" w:color="auto"/>
                <w:bottom w:val="none" w:sz="0" w:space="0" w:color="auto"/>
                <w:right w:val="none" w:sz="0" w:space="0" w:color="auto"/>
              </w:divBdr>
            </w:div>
            <w:div w:id="1760640873">
              <w:marLeft w:val="0"/>
              <w:marRight w:val="0"/>
              <w:marTop w:val="0"/>
              <w:marBottom w:val="0"/>
              <w:divBdr>
                <w:top w:val="none" w:sz="0" w:space="0" w:color="auto"/>
                <w:left w:val="none" w:sz="0" w:space="0" w:color="auto"/>
                <w:bottom w:val="none" w:sz="0" w:space="0" w:color="auto"/>
                <w:right w:val="none" w:sz="0" w:space="0" w:color="auto"/>
              </w:divBdr>
            </w:div>
            <w:div w:id="934021754">
              <w:marLeft w:val="0"/>
              <w:marRight w:val="0"/>
              <w:marTop w:val="0"/>
              <w:marBottom w:val="0"/>
              <w:divBdr>
                <w:top w:val="none" w:sz="0" w:space="0" w:color="auto"/>
                <w:left w:val="none" w:sz="0" w:space="0" w:color="auto"/>
                <w:bottom w:val="none" w:sz="0" w:space="0" w:color="auto"/>
                <w:right w:val="none" w:sz="0" w:space="0" w:color="auto"/>
              </w:divBdr>
            </w:div>
            <w:div w:id="34668823">
              <w:marLeft w:val="0"/>
              <w:marRight w:val="0"/>
              <w:marTop w:val="0"/>
              <w:marBottom w:val="0"/>
              <w:divBdr>
                <w:top w:val="none" w:sz="0" w:space="0" w:color="auto"/>
                <w:left w:val="none" w:sz="0" w:space="0" w:color="auto"/>
                <w:bottom w:val="none" w:sz="0" w:space="0" w:color="auto"/>
                <w:right w:val="none" w:sz="0" w:space="0" w:color="auto"/>
              </w:divBdr>
            </w:div>
            <w:div w:id="1461067848">
              <w:marLeft w:val="0"/>
              <w:marRight w:val="0"/>
              <w:marTop w:val="0"/>
              <w:marBottom w:val="0"/>
              <w:divBdr>
                <w:top w:val="none" w:sz="0" w:space="0" w:color="auto"/>
                <w:left w:val="none" w:sz="0" w:space="0" w:color="auto"/>
                <w:bottom w:val="none" w:sz="0" w:space="0" w:color="auto"/>
                <w:right w:val="none" w:sz="0" w:space="0" w:color="auto"/>
              </w:divBdr>
            </w:div>
            <w:div w:id="81025005">
              <w:marLeft w:val="0"/>
              <w:marRight w:val="0"/>
              <w:marTop w:val="0"/>
              <w:marBottom w:val="0"/>
              <w:divBdr>
                <w:top w:val="none" w:sz="0" w:space="0" w:color="auto"/>
                <w:left w:val="none" w:sz="0" w:space="0" w:color="auto"/>
                <w:bottom w:val="none" w:sz="0" w:space="0" w:color="auto"/>
                <w:right w:val="none" w:sz="0" w:space="0" w:color="auto"/>
              </w:divBdr>
            </w:div>
            <w:div w:id="1288124662">
              <w:marLeft w:val="0"/>
              <w:marRight w:val="0"/>
              <w:marTop w:val="0"/>
              <w:marBottom w:val="0"/>
              <w:divBdr>
                <w:top w:val="none" w:sz="0" w:space="0" w:color="auto"/>
                <w:left w:val="none" w:sz="0" w:space="0" w:color="auto"/>
                <w:bottom w:val="none" w:sz="0" w:space="0" w:color="auto"/>
                <w:right w:val="none" w:sz="0" w:space="0" w:color="auto"/>
              </w:divBdr>
            </w:div>
            <w:div w:id="1074934431">
              <w:marLeft w:val="0"/>
              <w:marRight w:val="0"/>
              <w:marTop w:val="0"/>
              <w:marBottom w:val="0"/>
              <w:divBdr>
                <w:top w:val="none" w:sz="0" w:space="0" w:color="auto"/>
                <w:left w:val="none" w:sz="0" w:space="0" w:color="auto"/>
                <w:bottom w:val="none" w:sz="0" w:space="0" w:color="auto"/>
                <w:right w:val="none" w:sz="0" w:space="0" w:color="auto"/>
              </w:divBdr>
            </w:div>
            <w:div w:id="649331000">
              <w:marLeft w:val="0"/>
              <w:marRight w:val="0"/>
              <w:marTop w:val="0"/>
              <w:marBottom w:val="0"/>
              <w:divBdr>
                <w:top w:val="none" w:sz="0" w:space="0" w:color="auto"/>
                <w:left w:val="none" w:sz="0" w:space="0" w:color="auto"/>
                <w:bottom w:val="none" w:sz="0" w:space="0" w:color="auto"/>
                <w:right w:val="none" w:sz="0" w:space="0" w:color="auto"/>
              </w:divBdr>
            </w:div>
            <w:div w:id="1205025592">
              <w:marLeft w:val="0"/>
              <w:marRight w:val="0"/>
              <w:marTop w:val="0"/>
              <w:marBottom w:val="0"/>
              <w:divBdr>
                <w:top w:val="none" w:sz="0" w:space="0" w:color="auto"/>
                <w:left w:val="none" w:sz="0" w:space="0" w:color="auto"/>
                <w:bottom w:val="none" w:sz="0" w:space="0" w:color="auto"/>
                <w:right w:val="none" w:sz="0" w:space="0" w:color="auto"/>
              </w:divBdr>
            </w:div>
            <w:div w:id="1772553538">
              <w:marLeft w:val="0"/>
              <w:marRight w:val="0"/>
              <w:marTop w:val="0"/>
              <w:marBottom w:val="0"/>
              <w:divBdr>
                <w:top w:val="none" w:sz="0" w:space="0" w:color="auto"/>
                <w:left w:val="none" w:sz="0" w:space="0" w:color="auto"/>
                <w:bottom w:val="none" w:sz="0" w:space="0" w:color="auto"/>
                <w:right w:val="none" w:sz="0" w:space="0" w:color="auto"/>
              </w:divBdr>
            </w:div>
            <w:div w:id="961308289">
              <w:marLeft w:val="0"/>
              <w:marRight w:val="0"/>
              <w:marTop w:val="0"/>
              <w:marBottom w:val="0"/>
              <w:divBdr>
                <w:top w:val="none" w:sz="0" w:space="0" w:color="auto"/>
                <w:left w:val="none" w:sz="0" w:space="0" w:color="auto"/>
                <w:bottom w:val="none" w:sz="0" w:space="0" w:color="auto"/>
                <w:right w:val="none" w:sz="0" w:space="0" w:color="auto"/>
              </w:divBdr>
            </w:div>
            <w:div w:id="2042977617">
              <w:marLeft w:val="0"/>
              <w:marRight w:val="0"/>
              <w:marTop w:val="0"/>
              <w:marBottom w:val="0"/>
              <w:divBdr>
                <w:top w:val="none" w:sz="0" w:space="0" w:color="auto"/>
                <w:left w:val="none" w:sz="0" w:space="0" w:color="auto"/>
                <w:bottom w:val="none" w:sz="0" w:space="0" w:color="auto"/>
                <w:right w:val="none" w:sz="0" w:space="0" w:color="auto"/>
              </w:divBdr>
            </w:div>
            <w:div w:id="394473348">
              <w:marLeft w:val="0"/>
              <w:marRight w:val="0"/>
              <w:marTop w:val="0"/>
              <w:marBottom w:val="0"/>
              <w:divBdr>
                <w:top w:val="none" w:sz="0" w:space="0" w:color="auto"/>
                <w:left w:val="none" w:sz="0" w:space="0" w:color="auto"/>
                <w:bottom w:val="none" w:sz="0" w:space="0" w:color="auto"/>
                <w:right w:val="none" w:sz="0" w:space="0" w:color="auto"/>
              </w:divBdr>
            </w:div>
            <w:div w:id="1868986955">
              <w:marLeft w:val="0"/>
              <w:marRight w:val="0"/>
              <w:marTop w:val="0"/>
              <w:marBottom w:val="0"/>
              <w:divBdr>
                <w:top w:val="none" w:sz="0" w:space="0" w:color="auto"/>
                <w:left w:val="none" w:sz="0" w:space="0" w:color="auto"/>
                <w:bottom w:val="none" w:sz="0" w:space="0" w:color="auto"/>
                <w:right w:val="none" w:sz="0" w:space="0" w:color="auto"/>
              </w:divBdr>
            </w:div>
            <w:div w:id="1030178557">
              <w:marLeft w:val="0"/>
              <w:marRight w:val="0"/>
              <w:marTop w:val="0"/>
              <w:marBottom w:val="0"/>
              <w:divBdr>
                <w:top w:val="none" w:sz="0" w:space="0" w:color="auto"/>
                <w:left w:val="none" w:sz="0" w:space="0" w:color="auto"/>
                <w:bottom w:val="none" w:sz="0" w:space="0" w:color="auto"/>
                <w:right w:val="none" w:sz="0" w:space="0" w:color="auto"/>
              </w:divBdr>
            </w:div>
            <w:div w:id="1859080148">
              <w:marLeft w:val="0"/>
              <w:marRight w:val="0"/>
              <w:marTop w:val="0"/>
              <w:marBottom w:val="0"/>
              <w:divBdr>
                <w:top w:val="none" w:sz="0" w:space="0" w:color="auto"/>
                <w:left w:val="none" w:sz="0" w:space="0" w:color="auto"/>
                <w:bottom w:val="none" w:sz="0" w:space="0" w:color="auto"/>
                <w:right w:val="none" w:sz="0" w:space="0" w:color="auto"/>
              </w:divBdr>
            </w:div>
            <w:div w:id="242883544">
              <w:marLeft w:val="0"/>
              <w:marRight w:val="0"/>
              <w:marTop w:val="0"/>
              <w:marBottom w:val="0"/>
              <w:divBdr>
                <w:top w:val="none" w:sz="0" w:space="0" w:color="auto"/>
                <w:left w:val="none" w:sz="0" w:space="0" w:color="auto"/>
                <w:bottom w:val="none" w:sz="0" w:space="0" w:color="auto"/>
                <w:right w:val="none" w:sz="0" w:space="0" w:color="auto"/>
              </w:divBdr>
            </w:div>
            <w:div w:id="1124233647">
              <w:marLeft w:val="0"/>
              <w:marRight w:val="0"/>
              <w:marTop w:val="0"/>
              <w:marBottom w:val="0"/>
              <w:divBdr>
                <w:top w:val="none" w:sz="0" w:space="0" w:color="auto"/>
                <w:left w:val="none" w:sz="0" w:space="0" w:color="auto"/>
                <w:bottom w:val="none" w:sz="0" w:space="0" w:color="auto"/>
                <w:right w:val="none" w:sz="0" w:space="0" w:color="auto"/>
              </w:divBdr>
            </w:div>
            <w:div w:id="1767769329">
              <w:marLeft w:val="0"/>
              <w:marRight w:val="0"/>
              <w:marTop w:val="0"/>
              <w:marBottom w:val="0"/>
              <w:divBdr>
                <w:top w:val="none" w:sz="0" w:space="0" w:color="auto"/>
                <w:left w:val="none" w:sz="0" w:space="0" w:color="auto"/>
                <w:bottom w:val="none" w:sz="0" w:space="0" w:color="auto"/>
                <w:right w:val="none" w:sz="0" w:space="0" w:color="auto"/>
              </w:divBdr>
            </w:div>
            <w:div w:id="643698152">
              <w:marLeft w:val="0"/>
              <w:marRight w:val="0"/>
              <w:marTop w:val="0"/>
              <w:marBottom w:val="0"/>
              <w:divBdr>
                <w:top w:val="none" w:sz="0" w:space="0" w:color="auto"/>
                <w:left w:val="none" w:sz="0" w:space="0" w:color="auto"/>
                <w:bottom w:val="none" w:sz="0" w:space="0" w:color="auto"/>
                <w:right w:val="none" w:sz="0" w:space="0" w:color="auto"/>
              </w:divBdr>
            </w:div>
            <w:div w:id="417677229">
              <w:marLeft w:val="0"/>
              <w:marRight w:val="0"/>
              <w:marTop w:val="0"/>
              <w:marBottom w:val="0"/>
              <w:divBdr>
                <w:top w:val="none" w:sz="0" w:space="0" w:color="auto"/>
                <w:left w:val="none" w:sz="0" w:space="0" w:color="auto"/>
                <w:bottom w:val="none" w:sz="0" w:space="0" w:color="auto"/>
                <w:right w:val="none" w:sz="0" w:space="0" w:color="auto"/>
              </w:divBdr>
            </w:div>
            <w:div w:id="1767845156">
              <w:marLeft w:val="0"/>
              <w:marRight w:val="0"/>
              <w:marTop w:val="0"/>
              <w:marBottom w:val="0"/>
              <w:divBdr>
                <w:top w:val="none" w:sz="0" w:space="0" w:color="auto"/>
                <w:left w:val="none" w:sz="0" w:space="0" w:color="auto"/>
                <w:bottom w:val="none" w:sz="0" w:space="0" w:color="auto"/>
                <w:right w:val="none" w:sz="0" w:space="0" w:color="auto"/>
              </w:divBdr>
            </w:div>
            <w:div w:id="1602445354">
              <w:marLeft w:val="0"/>
              <w:marRight w:val="0"/>
              <w:marTop w:val="0"/>
              <w:marBottom w:val="0"/>
              <w:divBdr>
                <w:top w:val="none" w:sz="0" w:space="0" w:color="auto"/>
                <w:left w:val="none" w:sz="0" w:space="0" w:color="auto"/>
                <w:bottom w:val="none" w:sz="0" w:space="0" w:color="auto"/>
                <w:right w:val="none" w:sz="0" w:space="0" w:color="auto"/>
              </w:divBdr>
            </w:div>
            <w:div w:id="1500191269">
              <w:marLeft w:val="0"/>
              <w:marRight w:val="0"/>
              <w:marTop w:val="0"/>
              <w:marBottom w:val="0"/>
              <w:divBdr>
                <w:top w:val="none" w:sz="0" w:space="0" w:color="auto"/>
                <w:left w:val="none" w:sz="0" w:space="0" w:color="auto"/>
                <w:bottom w:val="none" w:sz="0" w:space="0" w:color="auto"/>
                <w:right w:val="none" w:sz="0" w:space="0" w:color="auto"/>
              </w:divBdr>
            </w:div>
            <w:div w:id="362021606">
              <w:marLeft w:val="0"/>
              <w:marRight w:val="0"/>
              <w:marTop w:val="0"/>
              <w:marBottom w:val="0"/>
              <w:divBdr>
                <w:top w:val="none" w:sz="0" w:space="0" w:color="auto"/>
                <w:left w:val="none" w:sz="0" w:space="0" w:color="auto"/>
                <w:bottom w:val="none" w:sz="0" w:space="0" w:color="auto"/>
                <w:right w:val="none" w:sz="0" w:space="0" w:color="auto"/>
              </w:divBdr>
            </w:div>
            <w:div w:id="771628101">
              <w:marLeft w:val="0"/>
              <w:marRight w:val="0"/>
              <w:marTop w:val="0"/>
              <w:marBottom w:val="0"/>
              <w:divBdr>
                <w:top w:val="none" w:sz="0" w:space="0" w:color="auto"/>
                <w:left w:val="none" w:sz="0" w:space="0" w:color="auto"/>
                <w:bottom w:val="none" w:sz="0" w:space="0" w:color="auto"/>
                <w:right w:val="none" w:sz="0" w:space="0" w:color="auto"/>
              </w:divBdr>
            </w:div>
            <w:div w:id="528370415">
              <w:marLeft w:val="0"/>
              <w:marRight w:val="0"/>
              <w:marTop w:val="0"/>
              <w:marBottom w:val="0"/>
              <w:divBdr>
                <w:top w:val="none" w:sz="0" w:space="0" w:color="auto"/>
                <w:left w:val="none" w:sz="0" w:space="0" w:color="auto"/>
                <w:bottom w:val="none" w:sz="0" w:space="0" w:color="auto"/>
                <w:right w:val="none" w:sz="0" w:space="0" w:color="auto"/>
              </w:divBdr>
            </w:div>
            <w:div w:id="1185944176">
              <w:marLeft w:val="0"/>
              <w:marRight w:val="0"/>
              <w:marTop w:val="0"/>
              <w:marBottom w:val="0"/>
              <w:divBdr>
                <w:top w:val="none" w:sz="0" w:space="0" w:color="auto"/>
                <w:left w:val="none" w:sz="0" w:space="0" w:color="auto"/>
                <w:bottom w:val="none" w:sz="0" w:space="0" w:color="auto"/>
                <w:right w:val="none" w:sz="0" w:space="0" w:color="auto"/>
              </w:divBdr>
            </w:div>
            <w:div w:id="1570385601">
              <w:marLeft w:val="0"/>
              <w:marRight w:val="0"/>
              <w:marTop w:val="0"/>
              <w:marBottom w:val="0"/>
              <w:divBdr>
                <w:top w:val="none" w:sz="0" w:space="0" w:color="auto"/>
                <w:left w:val="none" w:sz="0" w:space="0" w:color="auto"/>
                <w:bottom w:val="none" w:sz="0" w:space="0" w:color="auto"/>
                <w:right w:val="none" w:sz="0" w:space="0" w:color="auto"/>
              </w:divBdr>
            </w:div>
            <w:div w:id="1017078157">
              <w:marLeft w:val="0"/>
              <w:marRight w:val="0"/>
              <w:marTop w:val="0"/>
              <w:marBottom w:val="0"/>
              <w:divBdr>
                <w:top w:val="none" w:sz="0" w:space="0" w:color="auto"/>
                <w:left w:val="none" w:sz="0" w:space="0" w:color="auto"/>
                <w:bottom w:val="none" w:sz="0" w:space="0" w:color="auto"/>
                <w:right w:val="none" w:sz="0" w:space="0" w:color="auto"/>
              </w:divBdr>
            </w:div>
            <w:div w:id="69470556">
              <w:marLeft w:val="0"/>
              <w:marRight w:val="0"/>
              <w:marTop w:val="0"/>
              <w:marBottom w:val="0"/>
              <w:divBdr>
                <w:top w:val="none" w:sz="0" w:space="0" w:color="auto"/>
                <w:left w:val="none" w:sz="0" w:space="0" w:color="auto"/>
                <w:bottom w:val="none" w:sz="0" w:space="0" w:color="auto"/>
                <w:right w:val="none" w:sz="0" w:space="0" w:color="auto"/>
              </w:divBdr>
            </w:div>
            <w:div w:id="173761554">
              <w:marLeft w:val="0"/>
              <w:marRight w:val="0"/>
              <w:marTop w:val="0"/>
              <w:marBottom w:val="0"/>
              <w:divBdr>
                <w:top w:val="none" w:sz="0" w:space="0" w:color="auto"/>
                <w:left w:val="none" w:sz="0" w:space="0" w:color="auto"/>
                <w:bottom w:val="none" w:sz="0" w:space="0" w:color="auto"/>
                <w:right w:val="none" w:sz="0" w:space="0" w:color="auto"/>
              </w:divBdr>
            </w:div>
            <w:div w:id="1022587352">
              <w:marLeft w:val="0"/>
              <w:marRight w:val="0"/>
              <w:marTop w:val="0"/>
              <w:marBottom w:val="0"/>
              <w:divBdr>
                <w:top w:val="none" w:sz="0" w:space="0" w:color="auto"/>
                <w:left w:val="none" w:sz="0" w:space="0" w:color="auto"/>
                <w:bottom w:val="none" w:sz="0" w:space="0" w:color="auto"/>
                <w:right w:val="none" w:sz="0" w:space="0" w:color="auto"/>
              </w:divBdr>
            </w:div>
            <w:div w:id="127866549">
              <w:marLeft w:val="0"/>
              <w:marRight w:val="0"/>
              <w:marTop w:val="0"/>
              <w:marBottom w:val="0"/>
              <w:divBdr>
                <w:top w:val="none" w:sz="0" w:space="0" w:color="auto"/>
                <w:left w:val="none" w:sz="0" w:space="0" w:color="auto"/>
                <w:bottom w:val="none" w:sz="0" w:space="0" w:color="auto"/>
                <w:right w:val="none" w:sz="0" w:space="0" w:color="auto"/>
              </w:divBdr>
            </w:div>
            <w:div w:id="1006059266">
              <w:marLeft w:val="0"/>
              <w:marRight w:val="0"/>
              <w:marTop w:val="0"/>
              <w:marBottom w:val="0"/>
              <w:divBdr>
                <w:top w:val="none" w:sz="0" w:space="0" w:color="auto"/>
                <w:left w:val="none" w:sz="0" w:space="0" w:color="auto"/>
                <w:bottom w:val="none" w:sz="0" w:space="0" w:color="auto"/>
                <w:right w:val="none" w:sz="0" w:space="0" w:color="auto"/>
              </w:divBdr>
            </w:div>
            <w:div w:id="1056930357">
              <w:marLeft w:val="0"/>
              <w:marRight w:val="0"/>
              <w:marTop w:val="0"/>
              <w:marBottom w:val="0"/>
              <w:divBdr>
                <w:top w:val="none" w:sz="0" w:space="0" w:color="auto"/>
                <w:left w:val="none" w:sz="0" w:space="0" w:color="auto"/>
                <w:bottom w:val="none" w:sz="0" w:space="0" w:color="auto"/>
                <w:right w:val="none" w:sz="0" w:space="0" w:color="auto"/>
              </w:divBdr>
            </w:div>
            <w:div w:id="1605727391">
              <w:marLeft w:val="0"/>
              <w:marRight w:val="0"/>
              <w:marTop w:val="0"/>
              <w:marBottom w:val="0"/>
              <w:divBdr>
                <w:top w:val="none" w:sz="0" w:space="0" w:color="auto"/>
                <w:left w:val="none" w:sz="0" w:space="0" w:color="auto"/>
                <w:bottom w:val="none" w:sz="0" w:space="0" w:color="auto"/>
                <w:right w:val="none" w:sz="0" w:space="0" w:color="auto"/>
              </w:divBdr>
            </w:div>
            <w:div w:id="727413952">
              <w:marLeft w:val="0"/>
              <w:marRight w:val="0"/>
              <w:marTop w:val="0"/>
              <w:marBottom w:val="0"/>
              <w:divBdr>
                <w:top w:val="none" w:sz="0" w:space="0" w:color="auto"/>
                <w:left w:val="none" w:sz="0" w:space="0" w:color="auto"/>
                <w:bottom w:val="none" w:sz="0" w:space="0" w:color="auto"/>
                <w:right w:val="none" w:sz="0" w:space="0" w:color="auto"/>
              </w:divBdr>
            </w:div>
            <w:div w:id="560755081">
              <w:marLeft w:val="0"/>
              <w:marRight w:val="0"/>
              <w:marTop w:val="0"/>
              <w:marBottom w:val="0"/>
              <w:divBdr>
                <w:top w:val="none" w:sz="0" w:space="0" w:color="auto"/>
                <w:left w:val="none" w:sz="0" w:space="0" w:color="auto"/>
                <w:bottom w:val="none" w:sz="0" w:space="0" w:color="auto"/>
                <w:right w:val="none" w:sz="0" w:space="0" w:color="auto"/>
              </w:divBdr>
            </w:div>
            <w:div w:id="1104619333">
              <w:marLeft w:val="0"/>
              <w:marRight w:val="0"/>
              <w:marTop w:val="0"/>
              <w:marBottom w:val="0"/>
              <w:divBdr>
                <w:top w:val="none" w:sz="0" w:space="0" w:color="auto"/>
                <w:left w:val="none" w:sz="0" w:space="0" w:color="auto"/>
                <w:bottom w:val="none" w:sz="0" w:space="0" w:color="auto"/>
                <w:right w:val="none" w:sz="0" w:space="0" w:color="auto"/>
              </w:divBdr>
            </w:div>
            <w:div w:id="3227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C1D41-EC2C-4353-B1FE-FE795821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4411</Words>
  <Characters>25148</Characters>
  <Application>Microsoft Office Word</Application>
  <DocSecurity>0</DocSecurity>
  <Lines>209</Lines>
  <Paragraphs>58</Paragraphs>
  <ScaleCrop>false</ScaleCrop>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PROJECT</dc:title>
  <dc:creator>kishan</dc:creator>
  <cp:lastModifiedBy>vishal gajera</cp:lastModifiedBy>
  <cp:revision>2</cp:revision>
  <dcterms:created xsi:type="dcterms:W3CDTF">2022-03-21T04:00:00Z</dcterms:created>
  <dcterms:modified xsi:type="dcterms:W3CDTF">2022-03-21T04:00:00Z</dcterms:modified>
</cp:coreProperties>
</file>